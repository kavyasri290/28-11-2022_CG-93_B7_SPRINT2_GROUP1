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B60" w:rsidRPr="00E876B0" w:rsidRDefault="009F0B60" w:rsidP="3BA54472">
      <w:pPr>
        <w:tabs>
          <w:tab w:val="left" w:pos="2268"/>
        </w:tabs>
        <w:jc w:val="both"/>
        <w:rPr>
          <w:b/>
          <w:bCs/>
        </w:rPr>
      </w:pPr>
    </w:p>
    <w:p w:rsidR="00566298" w:rsidRPr="00E876B0" w:rsidRDefault="00566298" w:rsidP="00566298">
      <w:pPr>
        <w:framePr w:w="9360" w:h="144" w:hRule="exact" w:wrap="auto" w:vAnchor="text" w:hAnchor="margin"/>
        <w:shd w:val="solid" w:color="auto" w:fill="auto"/>
        <w:tabs>
          <w:tab w:val="left" w:pos="-720"/>
        </w:tabs>
        <w:rPr>
          <w:sz w:val="36"/>
          <w:lang w:val="fr-FR"/>
        </w:rPr>
      </w:pPr>
    </w:p>
    <w:p w:rsidR="00566298" w:rsidRPr="00E876B0" w:rsidRDefault="00566298" w:rsidP="00566298">
      <w:pPr>
        <w:tabs>
          <w:tab w:val="left" w:pos="-720"/>
        </w:tabs>
        <w:spacing w:line="1" w:lineRule="exact"/>
        <w:rPr>
          <w:sz w:val="36"/>
          <w:lang w:val="fr-FR"/>
        </w:rPr>
      </w:pPr>
    </w:p>
    <w:p w:rsidR="00566298" w:rsidRPr="00E876B0" w:rsidRDefault="00566298" w:rsidP="00566298">
      <w:pPr>
        <w:tabs>
          <w:tab w:val="left" w:pos="-720"/>
        </w:tabs>
        <w:rPr>
          <w:sz w:val="36"/>
          <w:lang w:val="fr-FR"/>
        </w:rPr>
      </w:pPr>
    </w:p>
    <w:p w:rsidR="009F0B60" w:rsidRPr="00E876B0" w:rsidRDefault="00E876B0" w:rsidP="3BA54472">
      <w:pPr>
        <w:pStyle w:val="Title"/>
        <w:jc w:val="right"/>
        <w:rPr>
          <w:rFonts w:ascii="Times New Roman" w:hAnsi="Times New Roman"/>
          <w:noProof/>
          <w:sz w:val="32"/>
          <w:szCs w:val="32"/>
          <w:lang w:val="fr-FR"/>
        </w:rPr>
      </w:pPr>
      <w:r w:rsidRPr="00E876B0">
        <w:rPr>
          <w:rFonts w:ascii="Times New Roman" w:hAnsi="Times New Roman"/>
        </w:rPr>
        <w:t xml:space="preserve">      </w:t>
      </w:r>
      <w:r w:rsidR="00566298" w:rsidRPr="00E876B0">
        <w:rPr>
          <w:rFonts w:ascii="Times New Roman" w:hAnsi="Times New Roman"/>
        </w:rPr>
        <w:t xml:space="preserve"> </w:t>
      </w:r>
      <w:r w:rsidR="005D684C" w:rsidRPr="00E876B0">
        <w:rPr>
          <w:rFonts w:ascii="Times New Roman" w:hAnsi="Times New Roman"/>
          <w:noProof/>
          <w:sz w:val="32"/>
          <w:szCs w:val="32"/>
          <w:lang w:val="fr-FR"/>
        </w:rPr>
        <w:t>High Level Design</w:t>
      </w:r>
      <w:r w:rsidR="00032C69" w:rsidRPr="00E876B0">
        <w:rPr>
          <w:rFonts w:ascii="Times New Roman" w:hAnsi="Times New Roman"/>
          <w:noProof/>
          <w:sz w:val="32"/>
          <w:szCs w:val="32"/>
          <w:lang w:val="fr-FR"/>
        </w:rPr>
        <w:t xml:space="preserve"> &amp; Low Level Design</w:t>
      </w:r>
      <w:r w:rsidR="009F0B60" w:rsidRPr="00E876B0">
        <w:rPr>
          <w:rFonts w:ascii="Times New Roman" w:hAnsi="Times New Roman"/>
          <w:noProof/>
          <w:sz w:val="32"/>
          <w:szCs w:val="32"/>
          <w:lang w:val="fr-FR"/>
        </w:rPr>
        <w:t xml:space="preserve"> </w:t>
      </w:r>
    </w:p>
    <w:p w:rsidR="00566298" w:rsidRPr="00E876B0" w:rsidRDefault="00566298" w:rsidP="00566298">
      <w:pPr>
        <w:rPr>
          <w:lang w:val="fr-FR"/>
        </w:rPr>
      </w:pPr>
    </w:p>
    <w:p w:rsidR="009F0B60" w:rsidRPr="00E876B0" w:rsidRDefault="009F0B60" w:rsidP="00566298">
      <w:pPr>
        <w:jc w:val="right"/>
      </w:pPr>
      <w:r w:rsidRPr="00E876B0">
        <w:t xml:space="preserve">The purpose of this document is to provide with a template for </w:t>
      </w:r>
      <w:r w:rsidR="00032C69" w:rsidRPr="00E876B0">
        <w:t>documenting both HLD &amp; LLD</w:t>
      </w:r>
      <w:r w:rsidRPr="00E876B0">
        <w:t xml:space="preserve">. </w:t>
      </w:r>
    </w:p>
    <w:p w:rsidR="009F0B60" w:rsidRPr="00E876B0" w:rsidRDefault="009F0B60" w:rsidP="00566298">
      <w:pPr>
        <w:jc w:val="right"/>
        <w:sectPr w:rsidR="009F0B60" w:rsidRPr="00E876B0">
          <w:headerReference w:type="default" r:id="rId12"/>
          <w:footerReference w:type="even" r:id="rId13"/>
          <w:pgSz w:w="12240" w:h="15840" w:code="1"/>
          <w:pgMar w:top="1339" w:right="2070" w:bottom="1267" w:left="1620" w:header="720" w:footer="634" w:gutter="0"/>
          <w:cols w:space="720"/>
          <w:noEndnote/>
        </w:sectPr>
      </w:pPr>
    </w:p>
    <w:p w:rsidR="009F0B60" w:rsidRPr="00E876B0" w:rsidRDefault="009F0B60">
      <w:pPr>
        <w:tabs>
          <w:tab w:val="left" w:pos="2268"/>
        </w:tabs>
        <w:ind w:left="2268" w:hanging="2268"/>
        <w:jc w:val="both"/>
        <w:rPr>
          <w:b/>
        </w:rPr>
      </w:pPr>
    </w:p>
    <w:p w:rsidR="00566298" w:rsidRPr="00E876B0" w:rsidRDefault="00566298" w:rsidP="00566298">
      <w:pPr>
        <w:rPr>
          <w:b/>
          <w:bCs/>
          <w:sz w:val="24"/>
          <w:lang w:val="fr-FR"/>
        </w:rPr>
      </w:pPr>
      <w:bookmarkStart w:id="0" w:name="_Toc392578938"/>
      <w:bookmarkStart w:id="1" w:name="_Toc392648323"/>
      <w:bookmarkStart w:id="2" w:name="_Toc392652349"/>
      <w:bookmarkStart w:id="3" w:name="_Toc393179863"/>
      <w:r w:rsidRPr="00E876B0">
        <w:rPr>
          <w:b/>
          <w:bCs/>
          <w:sz w:val="24"/>
          <w:lang w:val="fr-FR"/>
        </w:rPr>
        <w:t>Document Control :</w:t>
      </w:r>
    </w:p>
    <w:p w:rsidR="00566298" w:rsidRPr="00E876B0" w:rsidRDefault="00566298" w:rsidP="00566298">
      <w:pPr>
        <w:ind w:firstLine="720"/>
        <w:rPr>
          <w:b/>
          <w:bCs/>
          <w:sz w:val="24"/>
          <w:lang w:val="fr-FR"/>
        </w:rPr>
      </w:pPr>
    </w:p>
    <w:p w:rsidR="00566298" w:rsidRPr="00E876B0" w:rsidRDefault="00566298" w:rsidP="00566298">
      <w:pPr>
        <w:ind w:firstLine="720"/>
        <w:rPr>
          <w:b/>
          <w:bCs/>
          <w:sz w:val="24"/>
          <w:lang w:val="fr-FR"/>
        </w:rPr>
      </w:pPr>
    </w:p>
    <w:tbl>
      <w:tblPr>
        <w:tblW w:w="9860" w:type="dxa"/>
        <w:tblInd w:w="98" w:type="dxa"/>
        <w:tblLook w:val="04A0" w:firstRow="1" w:lastRow="0" w:firstColumn="1" w:lastColumn="0" w:noHBand="0" w:noVBand="1"/>
      </w:tblPr>
      <w:tblGrid>
        <w:gridCol w:w="2278"/>
        <w:gridCol w:w="1701"/>
        <w:gridCol w:w="2410"/>
        <w:gridCol w:w="577"/>
        <w:gridCol w:w="236"/>
        <w:gridCol w:w="859"/>
        <w:gridCol w:w="659"/>
        <w:gridCol w:w="570"/>
        <w:gridCol w:w="570"/>
      </w:tblGrid>
      <w:tr w:rsidR="00566298" w:rsidRPr="00E876B0" w:rsidTr="00B12701">
        <w:trPr>
          <w:trHeight w:val="420"/>
        </w:trPr>
        <w:tc>
          <w:tcPr>
            <w:tcW w:w="9860" w:type="dxa"/>
            <w:gridSpan w:val="9"/>
            <w:tcBorders>
              <w:top w:val="single" w:sz="8" w:space="0" w:color="auto"/>
              <w:left w:val="single" w:sz="8" w:space="0" w:color="auto"/>
              <w:bottom w:val="single" w:sz="8" w:space="0" w:color="auto"/>
              <w:right w:val="single" w:sz="8" w:space="0" w:color="000000"/>
            </w:tcBorders>
            <w:shd w:val="clear" w:color="auto" w:fill="E5DFEC"/>
            <w:hideMark/>
          </w:tcPr>
          <w:p w:rsidR="00566298" w:rsidRPr="00E876B0" w:rsidRDefault="00566298" w:rsidP="00B12701">
            <w:pPr>
              <w:jc w:val="center"/>
              <w:rPr>
                <w:b/>
                <w:bCs/>
                <w:color w:val="000000"/>
                <w:sz w:val="32"/>
                <w:szCs w:val="32"/>
                <w:lang w:val="en-IN" w:eastAsia="en-IN"/>
              </w:rPr>
            </w:pPr>
            <w:r w:rsidRPr="00E876B0">
              <w:rPr>
                <w:b/>
                <w:bCs/>
                <w:color w:val="000000"/>
                <w:sz w:val="32"/>
                <w:szCs w:val="32"/>
                <w:lang w:val="en-IN" w:eastAsia="en-IN"/>
              </w:rPr>
              <w:t>Project Revision History</w:t>
            </w:r>
          </w:p>
        </w:tc>
      </w:tr>
      <w:tr w:rsidR="00566298" w:rsidRPr="00E876B0" w:rsidTr="00B12701">
        <w:trPr>
          <w:trHeight w:val="420"/>
        </w:trPr>
        <w:tc>
          <w:tcPr>
            <w:tcW w:w="2278" w:type="dxa"/>
            <w:tcBorders>
              <w:top w:val="nil"/>
              <w:left w:val="nil"/>
              <w:bottom w:val="nil"/>
              <w:right w:val="nil"/>
            </w:tcBorders>
            <w:shd w:val="clear" w:color="auto" w:fill="auto"/>
            <w:hideMark/>
          </w:tcPr>
          <w:p w:rsidR="00566298" w:rsidRPr="00E876B0" w:rsidRDefault="00566298" w:rsidP="00B12701">
            <w:pPr>
              <w:rPr>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rsidR="00566298" w:rsidRPr="00E876B0" w:rsidRDefault="00566298" w:rsidP="00B12701">
            <w:pPr>
              <w:rPr>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rsidR="00566298" w:rsidRPr="00E876B0" w:rsidRDefault="00566298" w:rsidP="00B12701">
            <w:pPr>
              <w:rPr>
                <w:sz w:val="32"/>
                <w:szCs w:val="32"/>
                <w:lang w:val="en-IN" w:eastAsia="en-IN"/>
              </w:rPr>
            </w:pPr>
          </w:p>
        </w:tc>
        <w:tc>
          <w:tcPr>
            <w:tcW w:w="236" w:type="dxa"/>
            <w:tcBorders>
              <w:top w:val="nil"/>
              <w:left w:val="nil"/>
              <w:bottom w:val="nil"/>
              <w:right w:val="nil"/>
            </w:tcBorders>
            <w:shd w:val="clear" w:color="auto" w:fill="auto"/>
            <w:noWrap/>
            <w:vAlign w:val="bottom"/>
            <w:hideMark/>
          </w:tcPr>
          <w:p w:rsidR="00566298" w:rsidRPr="00E876B0" w:rsidRDefault="00566298" w:rsidP="00B12701">
            <w:pPr>
              <w:rPr>
                <w:sz w:val="32"/>
                <w:szCs w:val="32"/>
                <w:lang w:val="en-IN" w:eastAsia="en-IN"/>
              </w:rPr>
            </w:pPr>
          </w:p>
        </w:tc>
        <w:tc>
          <w:tcPr>
            <w:tcW w:w="859" w:type="dxa"/>
            <w:tcBorders>
              <w:top w:val="nil"/>
              <w:left w:val="nil"/>
              <w:bottom w:val="nil"/>
              <w:right w:val="nil"/>
            </w:tcBorders>
            <w:shd w:val="clear" w:color="auto" w:fill="auto"/>
            <w:noWrap/>
            <w:vAlign w:val="bottom"/>
            <w:hideMark/>
          </w:tcPr>
          <w:p w:rsidR="00566298" w:rsidRPr="00E876B0" w:rsidRDefault="00566298" w:rsidP="00B12701">
            <w:pPr>
              <w:rPr>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rsidR="00566298" w:rsidRPr="00E876B0" w:rsidRDefault="00566298" w:rsidP="00B12701">
            <w:pPr>
              <w:rPr>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rsidR="00566298" w:rsidRPr="00E876B0" w:rsidRDefault="00566298" w:rsidP="00B12701">
            <w:pPr>
              <w:rPr>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rsidR="00566298" w:rsidRPr="00E876B0" w:rsidRDefault="00566298" w:rsidP="00B12701">
            <w:pPr>
              <w:rPr>
                <w:color w:val="000000"/>
                <w:sz w:val="22"/>
                <w:szCs w:val="22"/>
                <w:lang w:val="en-IN" w:eastAsia="en-IN"/>
              </w:rPr>
            </w:pPr>
          </w:p>
        </w:tc>
      </w:tr>
      <w:tr w:rsidR="00566298" w:rsidRPr="00E876B0" w:rsidTr="00B12701">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rsidR="00566298" w:rsidRPr="00E876B0" w:rsidRDefault="00566298" w:rsidP="00B12701">
            <w:pPr>
              <w:jc w:val="center"/>
              <w:rPr>
                <w:b/>
                <w:bCs/>
                <w:lang w:val="en-IN" w:eastAsia="en-IN"/>
              </w:rPr>
            </w:pPr>
            <w:r w:rsidRPr="00E876B0">
              <w:rPr>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rsidR="00566298" w:rsidRPr="00E876B0" w:rsidRDefault="00566298" w:rsidP="00B12701">
            <w:pPr>
              <w:jc w:val="center"/>
              <w:rPr>
                <w:b/>
                <w:bCs/>
                <w:lang w:val="en-IN" w:eastAsia="en-IN"/>
              </w:rPr>
            </w:pPr>
            <w:r w:rsidRPr="00E876B0">
              <w:rPr>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rsidR="00566298" w:rsidRPr="00E876B0" w:rsidRDefault="00566298" w:rsidP="00B12701">
            <w:pPr>
              <w:jc w:val="center"/>
              <w:rPr>
                <w:b/>
                <w:bCs/>
                <w:lang w:val="en-IN" w:eastAsia="en-IN"/>
              </w:rPr>
            </w:pPr>
            <w:r w:rsidRPr="00E876B0">
              <w:rPr>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rsidR="00566298" w:rsidRPr="00E876B0" w:rsidRDefault="00566298" w:rsidP="00B12701">
            <w:pPr>
              <w:jc w:val="center"/>
              <w:rPr>
                <w:b/>
                <w:bCs/>
                <w:lang w:val="en-IN" w:eastAsia="en-IN"/>
              </w:rPr>
            </w:pPr>
            <w:r w:rsidRPr="00E876B0">
              <w:rPr>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rsidR="00566298" w:rsidRPr="00E876B0" w:rsidRDefault="00566298" w:rsidP="00B12701">
            <w:pPr>
              <w:jc w:val="center"/>
              <w:rPr>
                <w:b/>
                <w:bCs/>
                <w:lang w:val="en-IN" w:eastAsia="en-IN"/>
              </w:rPr>
            </w:pPr>
            <w:r w:rsidRPr="00E876B0">
              <w:rPr>
                <w:b/>
                <w:bCs/>
                <w:lang w:val="en-IN" w:eastAsia="en-IN"/>
              </w:rPr>
              <w:t>Approver Signature</w:t>
            </w:r>
          </w:p>
        </w:tc>
      </w:tr>
      <w:tr w:rsidR="00566298" w:rsidRPr="00E876B0" w:rsidTr="00B12701">
        <w:trPr>
          <w:trHeight w:val="315"/>
        </w:trPr>
        <w:tc>
          <w:tcPr>
            <w:tcW w:w="2278" w:type="dxa"/>
            <w:tcBorders>
              <w:top w:val="nil"/>
              <w:left w:val="single" w:sz="8" w:space="0" w:color="auto"/>
              <w:bottom w:val="single" w:sz="8" w:space="0" w:color="auto"/>
              <w:right w:val="single" w:sz="8" w:space="0" w:color="auto"/>
            </w:tcBorders>
            <w:shd w:val="clear" w:color="auto" w:fill="auto"/>
            <w:hideMark/>
          </w:tcPr>
          <w:p w:rsidR="00566298" w:rsidRPr="00E876B0" w:rsidRDefault="00566298" w:rsidP="00106F18">
            <w:pPr>
              <w:tabs>
                <w:tab w:val="center" w:pos="1031"/>
              </w:tabs>
              <w:rPr>
                <w:lang w:val="en-IN" w:eastAsia="en-IN"/>
              </w:rPr>
            </w:pPr>
            <w:r w:rsidRPr="00E876B0">
              <w:rPr>
                <w:lang w:val="en-IN" w:eastAsia="en-IN"/>
              </w:rPr>
              <w:t> </w:t>
            </w:r>
            <w:r w:rsidR="00106F18">
              <w:rPr>
                <w:lang w:val="en-IN" w:eastAsia="en-IN"/>
              </w:rPr>
              <w:tab/>
              <w:t>28/11/2022</w:t>
            </w:r>
          </w:p>
        </w:tc>
        <w:tc>
          <w:tcPr>
            <w:tcW w:w="1701" w:type="dxa"/>
            <w:tcBorders>
              <w:top w:val="nil"/>
              <w:left w:val="nil"/>
              <w:bottom w:val="single" w:sz="8" w:space="0" w:color="auto"/>
              <w:right w:val="single" w:sz="8" w:space="0" w:color="auto"/>
            </w:tcBorders>
            <w:shd w:val="clear" w:color="auto" w:fill="auto"/>
            <w:hideMark/>
          </w:tcPr>
          <w:p w:rsidR="00566298" w:rsidRPr="00E876B0" w:rsidRDefault="00566298" w:rsidP="00106F18">
            <w:pPr>
              <w:tabs>
                <w:tab w:val="center" w:pos="742"/>
              </w:tabs>
              <w:rPr>
                <w:lang w:val="en-IN" w:eastAsia="en-IN"/>
              </w:rPr>
            </w:pPr>
            <w:r w:rsidRPr="00E876B0">
              <w:rPr>
                <w:lang w:val="en-IN" w:eastAsia="en-IN"/>
              </w:rPr>
              <w:t> </w:t>
            </w:r>
            <w:r w:rsidR="00106F18">
              <w:rPr>
                <w:lang w:val="en-IN" w:eastAsia="en-IN"/>
              </w:rPr>
              <w:t>0.1</w:t>
            </w:r>
            <w:r w:rsidR="00106F18">
              <w:rPr>
                <w:lang w:val="en-IN" w:eastAsia="en-IN"/>
              </w:rPr>
              <w:tab/>
            </w:r>
          </w:p>
        </w:tc>
        <w:tc>
          <w:tcPr>
            <w:tcW w:w="2410" w:type="dxa"/>
            <w:tcBorders>
              <w:top w:val="single" w:sz="8" w:space="0" w:color="auto"/>
              <w:left w:val="nil"/>
              <w:bottom w:val="single" w:sz="8" w:space="0" w:color="auto"/>
              <w:right w:val="single" w:sz="8" w:space="0" w:color="auto"/>
            </w:tcBorders>
            <w:shd w:val="clear" w:color="auto" w:fill="auto"/>
            <w:hideMark/>
          </w:tcPr>
          <w:p w:rsidR="00566298" w:rsidRPr="00E876B0" w:rsidRDefault="00566298" w:rsidP="00B12701">
            <w:pPr>
              <w:rPr>
                <w:lang w:val="en-IN" w:eastAsia="en-IN"/>
              </w:rPr>
            </w:pPr>
            <w:r w:rsidRPr="00E876B0">
              <w:rPr>
                <w:lang w:val="en-IN" w:eastAsia="en-IN"/>
              </w:rPr>
              <w:t> </w:t>
            </w:r>
            <w:r w:rsidR="00106F18">
              <w:rPr>
                <w:lang w:val="en-IN" w:eastAsia="en-IN"/>
              </w:rPr>
              <w:t>Group-1</w:t>
            </w:r>
          </w:p>
        </w:tc>
        <w:tc>
          <w:tcPr>
            <w:tcW w:w="2331" w:type="dxa"/>
            <w:gridSpan w:val="4"/>
            <w:tcBorders>
              <w:top w:val="single" w:sz="8" w:space="0" w:color="auto"/>
              <w:left w:val="nil"/>
              <w:bottom w:val="single" w:sz="8" w:space="0" w:color="auto"/>
              <w:right w:val="single" w:sz="8" w:space="0" w:color="auto"/>
            </w:tcBorders>
            <w:shd w:val="clear" w:color="auto" w:fill="auto"/>
            <w:hideMark/>
          </w:tcPr>
          <w:p w:rsidR="00566298" w:rsidRPr="00E876B0" w:rsidRDefault="00566298" w:rsidP="00B12701">
            <w:pPr>
              <w:rPr>
                <w:lang w:val="en-IN" w:eastAsia="en-IN"/>
              </w:rPr>
            </w:pPr>
            <w:r w:rsidRPr="00E876B0">
              <w:rPr>
                <w:lang w:val="en-IN" w:eastAsia="en-IN"/>
              </w:rPr>
              <w:t> </w:t>
            </w:r>
            <w:r w:rsidR="00106F18">
              <w:rPr>
                <w:lang w:val="en-IN" w:eastAsia="en-IN"/>
              </w:rPr>
              <w:t>Started understanding SRS</w:t>
            </w:r>
          </w:p>
        </w:tc>
        <w:tc>
          <w:tcPr>
            <w:tcW w:w="1140" w:type="dxa"/>
            <w:gridSpan w:val="2"/>
            <w:tcBorders>
              <w:top w:val="single" w:sz="8" w:space="0" w:color="auto"/>
              <w:left w:val="nil"/>
              <w:bottom w:val="single" w:sz="8" w:space="0" w:color="auto"/>
              <w:right w:val="single" w:sz="8" w:space="0" w:color="auto"/>
            </w:tcBorders>
            <w:shd w:val="clear" w:color="auto" w:fill="auto"/>
            <w:hideMark/>
          </w:tcPr>
          <w:p w:rsidR="00566298" w:rsidRPr="00E876B0" w:rsidRDefault="00566298" w:rsidP="00B12701">
            <w:pPr>
              <w:rPr>
                <w:lang w:val="en-IN" w:eastAsia="en-IN"/>
              </w:rPr>
            </w:pPr>
            <w:r w:rsidRPr="00E876B0">
              <w:rPr>
                <w:lang w:val="en-IN" w:eastAsia="en-IN"/>
              </w:rPr>
              <w:t> </w:t>
            </w:r>
          </w:p>
        </w:tc>
      </w:tr>
      <w:tr w:rsidR="00566298" w:rsidRPr="00E876B0" w:rsidTr="00B12701">
        <w:trPr>
          <w:trHeight w:val="315"/>
        </w:trPr>
        <w:tc>
          <w:tcPr>
            <w:tcW w:w="2278" w:type="dxa"/>
            <w:tcBorders>
              <w:top w:val="nil"/>
              <w:left w:val="single" w:sz="8" w:space="0" w:color="auto"/>
              <w:bottom w:val="single" w:sz="8" w:space="0" w:color="auto"/>
              <w:right w:val="single" w:sz="8" w:space="0" w:color="auto"/>
            </w:tcBorders>
            <w:shd w:val="clear" w:color="auto" w:fill="auto"/>
            <w:hideMark/>
          </w:tcPr>
          <w:p w:rsidR="00566298" w:rsidRPr="00E876B0" w:rsidRDefault="00566298" w:rsidP="00106F18">
            <w:pPr>
              <w:tabs>
                <w:tab w:val="center" w:pos="1031"/>
              </w:tabs>
              <w:rPr>
                <w:lang w:val="en-IN" w:eastAsia="en-IN"/>
              </w:rPr>
            </w:pPr>
            <w:r w:rsidRPr="00E876B0">
              <w:rPr>
                <w:lang w:val="en-IN" w:eastAsia="en-IN"/>
              </w:rPr>
              <w:t> </w:t>
            </w:r>
            <w:r w:rsidR="00106F18">
              <w:rPr>
                <w:lang w:val="en-IN" w:eastAsia="en-IN"/>
              </w:rPr>
              <w:tab/>
              <w:t>2/12/2022</w:t>
            </w:r>
          </w:p>
        </w:tc>
        <w:tc>
          <w:tcPr>
            <w:tcW w:w="1701" w:type="dxa"/>
            <w:tcBorders>
              <w:top w:val="nil"/>
              <w:left w:val="nil"/>
              <w:bottom w:val="single" w:sz="8" w:space="0" w:color="auto"/>
              <w:right w:val="single" w:sz="8" w:space="0" w:color="auto"/>
            </w:tcBorders>
            <w:shd w:val="clear" w:color="auto" w:fill="auto"/>
            <w:hideMark/>
          </w:tcPr>
          <w:p w:rsidR="00566298" w:rsidRPr="00E876B0" w:rsidRDefault="00566298" w:rsidP="00B12701">
            <w:pPr>
              <w:rPr>
                <w:lang w:val="en-IN" w:eastAsia="en-IN"/>
              </w:rPr>
            </w:pPr>
            <w:r w:rsidRPr="00E876B0">
              <w:rPr>
                <w:lang w:val="en-IN" w:eastAsia="en-IN"/>
              </w:rPr>
              <w:t> </w:t>
            </w:r>
            <w:r w:rsidR="00106F18">
              <w:rPr>
                <w:lang w:val="en-IN" w:eastAsia="en-IN"/>
              </w:rPr>
              <w:t>0.5</w:t>
            </w:r>
          </w:p>
        </w:tc>
        <w:tc>
          <w:tcPr>
            <w:tcW w:w="2410" w:type="dxa"/>
            <w:tcBorders>
              <w:top w:val="single" w:sz="8" w:space="0" w:color="auto"/>
              <w:left w:val="nil"/>
              <w:bottom w:val="single" w:sz="8" w:space="0" w:color="auto"/>
              <w:right w:val="single" w:sz="8" w:space="0" w:color="000000"/>
            </w:tcBorders>
            <w:shd w:val="clear" w:color="auto" w:fill="auto"/>
            <w:hideMark/>
          </w:tcPr>
          <w:p w:rsidR="00566298" w:rsidRPr="00E876B0" w:rsidRDefault="00106F18" w:rsidP="00106F18">
            <w:pPr>
              <w:tabs>
                <w:tab w:val="center" w:pos="1097"/>
              </w:tabs>
              <w:rPr>
                <w:lang w:val="en-IN" w:eastAsia="en-IN"/>
              </w:rPr>
            </w:pPr>
            <w:r>
              <w:rPr>
                <w:lang w:val="en-IN" w:eastAsia="en-IN"/>
              </w:rPr>
              <w:t>Group-1</w:t>
            </w:r>
            <w:r>
              <w:rPr>
                <w:lang w:val="en-IN" w:eastAsia="en-IN"/>
              </w:rPr>
              <w:tab/>
            </w:r>
            <w:r w:rsidR="00566298" w:rsidRPr="00E876B0">
              <w:rPr>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rsidR="00566298" w:rsidRPr="00E876B0" w:rsidRDefault="00566298" w:rsidP="00B12701">
            <w:pPr>
              <w:rPr>
                <w:lang w:val="en-IN" w:eastAsia="en-IN"/>
              </w:rPr>
            </w:pPr>
            <w:r w:rsidRPr="00E876B0">
              <w:rPr>
                <w:lang w:val="en-IN" w:eastAsia="en-IN"/>
              </w:rPr>
              <w:t> </w:t>
            </w:r>
            <w:r w:rsidR="00106F18">
              <w:rPr>
                <w:lang w:val="en-IN" w:eastAsia="en-IN"/>
              </w:rPr>
              <w:t>Design phase</w:t>
            </w:r>
          </w:p>
        </w:tc>
        <w:tc>
          <w:tcPr>
            <w:tcW w:w="1140" w:type="dxa"/>
            <w:gridSpan w:val="2"/>
            <w:tcBorders>
              <w:top w:val="single" w:sz="8" w:space="0" w:color="auto"/>
              <w:left w:val="nil"/>
              <w:bottom w:val="single" w:sz="8" w:space="0" w:color="auto"/>
              <w:right w:val="single" w:sz="8" w:space="0" w:color="auto"/>
            </w:tcBorders>
            <w:shd w:val="clear" w:color="auto" w:fill="auto"/>
            <w:hideMark/>
          </w:tcPr>
          <w:p w:rsidR="00566298" w:rsidRPr="00E876B0" w:rsidRDefault="00566298" w:rsidP="00B12701">
            <w:pPr>
              <w:rPr>
                <w:lang w:val="en-IN" w:eastAsia="en-IN"/>
              </w:rPr>
            </w:pPr>
            <w:r w:rsidRPr="00E876B0">
              <w:rPr>
                <w:lang w:val="en-IN" w:eastAsia="en-IN"/>
              </w:rPr>
              <w:t> </w:t>
            </w:r>
          </w:p>
        </w:tc>
      </w:tr>
      <w:tr w:rsidR="00566298" w:rsidRPr="00E876B0" w:rsidTr="00B12701">
        <w:trPr>
          <w:trHeight w:val="420"/>
        </w:trPr>
        <w:tc>
          <w:tcPr>
            <w:tcW w:w="2278" w:type="dxa"/>
            <w:tcBorders>
              <w:top w:val="nil"/>
              <w:left w:val="single" w:sz="8" w:space="0" w:color="auto"/>
              <w:bottom w:val="single" w:sz="8" w:space="0" w:color="auto"/>
              <w:right w:val="single" w:sz="8" w:space="0" w:color="auto"/>
            </w:tcBorders>
            <w:shd w:val="clear" w:color="auto" w:fill="auto"/>
            <w:hideMark/>
          </w:tcPr>
          <w:p w:rsidR="00566298" w:rsidRPr="00E876B0" w:rsidRDefault="00566298" w:rsidP="00106F18">
            <w:pPr>
              <w:tabs>
                <w:tab w:val="center" w:pos="1031"/>
              </w:tabs>
              <w:rPr>
                <w:lang w:val="en-IN" w:eastAsia="en-IN"/>
              </w:rPr>
            </w:pPr>
            <w:r w:rsidRPr="00E876B0">
              <w:rPr>
                <w:lang w:val="en-IN" w:eastAsia="en-IN"/>
              </w:rPr>
              <w:t> </w:t>
            </w:r>
            <w:r w:rsidR="00106F18">
              <w:rPr>
                <w:lang w:val="en-IN" w:eastAsia="en-IN"/>
              </w:rPr>
              <w:tab/>
              <w:t>7/12/2022</w:t>
            </w:r>
          </w:p>
        </w:tc>
        <w:tc>
          <w:tcPr>
            <w:tcW w:w="1701" w:type="dxa"/>
            <w:tcBorders>
              <w:top w:val="nil"/>
              <w:left w:val="nil"/>
              <w:bottom w:val="single" w:sz="8" w:space="0" w:color="auto"/>
              <w:right w:val="single" w:sz="8" w:space="0" w:color="auto"/>
            </w:tcBorders>
            <w:shd w:val="clear" w:color="auto" w:fill="auto"/>
            <w:hideMark/>
          </w:tcPr>
          <w:p w:rsidR="00566298" w:rsidRPr="00E876B0" w:rsidRDefault="00566298" w:rsidP="00B12701">
            <w:pPr>
              <w:rPr>
                <w:lang w:val="en-IN" w:eastAsia="en-IN"/>
              </w:rPr>
            </w:pPr>
            <w:r w:rsidRPr="00E876B0">
              <w:rPr>
                <w:lang w:val="en-IN" w:eastAsia="en-IN"/>
              </w:rPr>
              <w:t> </w:t>
            </w:r>
            <w:r w:rsidR="00106F18">
              <w:rPr>
                <w:lang w:val="en-IN" w:eastAsia="en-IN"/>
              </w:rPr>
              <w:t>1</w:t>
            </w:r>
          </w:p>
        </w:tc>
        <w:tc>
          <w:tcPr>
            <w:tcW w:w="2410" w:type="dxa"/>
            <w:tcBorders>
              <w:top w:val="single" w:sz="8" w:space="0" w:color="auto"/>
              <w:left w:val="nil"/>
              <w:bottom w:val="single" w:sz="8" w:space="0" w:color="auto"/>
              <w:right w:val="single" w:sz="8" w:space="0" w:color="auto"/>
            </w:tcBorders>
            <w:shd w:val="clear" w:color="auto" w:fill="auto"/>
            <w:hideMark/>
          </w:tcPr>
          <w:p w:rsidR="00566298" w:rsidRPr="00E876B0" w:rsidRDefault="00566298" w:rsidP="00B12701">
            <w:pPr>
              <w:rPr>
                <w:lang w:val="en-IN" w:eastAsia="en-IN"/>
              </w:rPr>
            </w:pPr>
            <w:r w:rsidRPr="00E876B0">
              <w:rPr>
                <w:lang w:val="en-IN" w:eastAsia="en-IN"/>
              </w:rPr>
              <w:t> </w:t>
            </w:r>
            <w:r w:rsidR="00106F18">
              <w:rPr>
                <w:lang w:val="en-IN" w:eastAsia="en-IN"/>
              </w:rPr>
              <w:t>Group-1</w:t>
            </w:r>
          </w:p>
        </w:tc>
        <w:tc>
          <w:tcPr>
            <w:tcW w:w="2331" w:type="dxa"/>
            <w:gridSpan w:val="4"/>
            <w:tcBorders>
              <w:top w:val="single" w:sz="8" w:space="0" w:color="auto"/>
              <w:left w:val="nil"/>
              <w:bottom w:val="single" w:sz="8" w:space="0" w:color="auto"/>
              <w:right w:val="single" w:sz="8" w:space="0" w:color="auto"/>
            </w:tcBorders>
            <w:shd w:val="clear" w:color="auto" w:fill="auto"/>
            <w:hideMark/>
          </w:tcPr>
          <w:p w:rsidR="00566298" w:rsidRPr="00E876B0" w:rsidRDefault="00566298" w:rsidP="00B12701">
            <w:pPr>
              <w:rPr>
                <w:lang w:val="en-IN" w:eastAsia="en-IN"/>
              </w:rPr>
            </w:pPr>
            <w:r w:rsidRPr="00E876B0">
              <w:rPr>
                <w:lang w:val="en-IN" w:eastAsia="en-IN"/>
              </w:rPr>
              <w:t> </w:t>
            </w:r>
            <w:r w:rsidR="00106F18">
              <w:rPr>
                <w:lang w:val="en-IN" w:eastAsia="en-IN"/>
              </w:rPr>
              <w:t>Implemented coding</w:t>
            </w:r>
          </w:p>
        </w:tc>
        <w:tc>
          <w:tcPr>
            <w:tcW w:w="1140" w:type="dxa"/>
            <w:gridSpan w:val="2"/>
            <w:tcBorders>
              <w:top w:val="single" w:sz="8" w:space="0" w:color="auto"/>
              <w:left w:val="nil"/>
              <w:bottom w:val="single" w:sz="8" w:space="0" w:color="auto"/>
              <w:right w:val="single" w:sz="8" w:space="0" w:color="auto"/>
            </w:tcBorders>
            <w:shd w:val="clear" w:color="auto" w:fill="auto"/>
            <w:hideMark/>
          </w:tcPr>
          <w:p w:rsidR="00566298" w:rsidRPr="00E876B0" w:rsidRDefault="00566298" w:rsidP="00B12701">
            <w:pPr>
              <w:rPr>
                <w:lang w:val="en-IN" w:eastAsia="en-IN"/>
              </w:rPr>
            </w:pPr>
            <w:r w:rsidRPr="00E876B0">
              <w:rPr>
                <w:lang w:val="en-IN" w:eastAsia="en-IN"/>
              </w:rPr>
              <w:t> </w:t>
            </w:r>
          </w:p>
        </w:tc>
      </w:tr>
    </w:tbl>
    <w:p w:rsidR="00A73E89" w:rsidRPr="00E876B0" w:rsidRDefault="00566298" w:rsidP="00A73E89">
      <w:bookmarkStart w:id="4" w:name="_Toc526592181"/>
      <w:bookmarkEnd w:id="0"/>
      <w:bookmarkEnd w:id="1"/>
      <w:bookmarkEnd w:id="2"/>
      <w:bookmarkEnd w:id="3"/>
      <w:r w:rsidRPr="00E876B0">
        <w:rPr>
          <w:b/>
          <w:bCs/>
          <w:sz w:val="28"/>
          <w:szCs w:val="28"/>
        </w:rPr>
        <w:br w:type="page"/>
      </w:r>
      <w:bookmarkStart w:id="5" w:name="_Toc207768238"/>
      <w:bookmarkStart w:id="6" w:name="_Toc368912248"/>
      <w:bookmarkEnd w:id="4"/>
    </w:p>
    <w:p w:rsidR="00293A0E" w:rsidRPr="00E876B0" w:rsidRDefault="00293A0E" w:rsidP="009265D2">
      <w:pPr>
        <w:pStyle w:val="TOC1"/>
        <w:tabs>
          <w:tab w:val="right" w:leader="dot" w:pos="8630"/>
        </w:tabs>
        <w:jc w:val="right"/>
        <w:rPr>
          <w:rFonts w:ascii="Times New Roman" w:hAnsi="Times New Roman" w:cs="Times New Roman"/>
        </w:rPr>
      </w:pPr>
      <w:r w:rsidRPr="00E876B0">
        <w:rPr>
          <w:rFonts w:ascii="Times New Roman" w:hAnsi="Times New Roman" w:cs="Times New Roman"/>
        </w:rPr>
        <w:lastRenderedPageBreak/>
        <w:t>1.</w:t>
      </w:r>
      <w:r w:rsidR="008719EE" w:rsidRPr="00E876B0">
        <w:rPr>
          <w:rFonts w:ascii="Times New Roman" w:hAnsi="Times New Roman" w:cs="Times New Roman"/>
        </w:rPr>
        <w:t xml:space="preserve"> </w:t>
      </w:r>
      <w:r w:rsidRPr="00E876B0">
        <w:rPr>
          <w:rFonts w:ascii="Times New Roman" w:hAnsi="Times New Roman" w:cs="Times New Roman"/>
        </w:rPr>
        <w:t>INTRODUCTION</w:t>
      </w:r>
      <w:r w:rsidR="00D724DA" w:rsidRPr="00E876B0">
        <w:rPr>
          <w:rFonts w:ascii="Times New Roman" w:hAnsi="Times New Roman" w:cs="Times New Roman"/>
        </w:rPr>
        <w:t>……………………………………………</w:t>
      </w:r>
      <w:r w:rsidR="005128EB">
        <w:rPr>
          <w:rFonts w:ascii="Times New Roman" w:hAnsi="Times New Roman" w:cs="Times New Roman"/>
        </w:rPr>
        <w:t>………………………………………</w:t>
      </w:r>
      <w:r w:rsidR="008C7DBE">
        <w:rPr>
          <w:rFonts w:ascii="Times New Roman" w:hAnsi="Times New Roman" w:cs="Times New Roman"/>
        </w:rPr>
        <w:t>5</w:t>
      </w:r>
    </w:p>
    <w:p w:rsidR="00112BE1" w:rsidRPr="00E876B0" w:rsidRDefault="00112BE1" w:rsidP="009265D2">
      <w:pPr>
        <w:jc w:val="right"/>
      </w:pPr>
      <w:r w:rsidRPr="00E876B0">
        <w:t xml:space="preserve">   1.1. INTENDED AUDIENCE</w:t>
      </w:r>
      <w:r w:rsidR="008719EE" w:rsidRPr="00E876B0">
        <w:rPr>
          <w:b/>
        </w:rPr>
        <w:t>……………………………………………</w:t>
      </w:r>
      <w:r w:rsidR="005128EB">
        <w:rPr>
          <w:b/>
        </w:rPr>
        <w:t>……………………………</w:t>
      </w:r>
      <w:r w:rsidR="008719EE" w:rsidRPr="00E876B0">
        <w:rPr>
          <w:b/>
        </w:rPr>
        <w:t>5</w:t>
      </w:r>
    </w:p>
    <w:p w:rsidR="00112BE1" w:rsidRPr="00E876B0" w:rsidRDefault="00112BE1" w:rsidP="009265D2">
      <w:pPr>
        <w:jc w:val="right"/>
        <w:rPr>
          <w:b/>
        </w:rPr>
      </w:pPr>
      <w:r w:rsidRPr="00E876B0">
        <w:t xml:space="preserve">   1.2. ACRONYMS/ABBREVIATIONS</w:t>
      </w:r>
      <w:r w:rsidR="005128EB">
        <w:rPr>
          <w:b/>
        </w:rPr>
        <w:t>………………………………………………………………..</w:t>
      </w:r>
      <w:r w:rsidR="00A4166A" w:rsidRPr="00E876B0">
        <w:rPr>
          <w:b/>
        </w:rPr>
        <w:t>5</w:t>
      </w:r>
    </w:p>
    <w:p w:rsidR="008719EE" w:rsidRPr="00E876B0" w:rsidRDefault="008719EE" w:rsidP="009265D2">
      <w:pPr>
        <w:jc w:val="right"/>
        <w:rPr>
          <w:b/>
        </w:rPr>
      </w:pPr>
      <w:r w:rsidRPr="00E876B0">
        <w:t xml:space="preserve">   1.3. PROJECT PURPOSE</w:t>
      </w:r>
      <w:r w:rsidR="00A4166A" w:rsidRPr="00E876B0">
        <w:rPr>
          <w:b/>
        </w:rPr>
        <w:t>.............................................................................................</w:t>
      </w:r>
      <w:r w:rsidR="005128EB">
        <w:rPr>
          <w:b/>
        </w:rPr>
        <w:t>............................</w:t>
      </w:r>
      <w:r w:rsidR="00A4166A" w:rsidRPr="00E876B0">
        <w:rPr>
          <w:b/>
        </w:rPr>
        <w:t>5</w:t>
      </w:r>
    </w:p>
    <w:p w:rsidR="008719EE" w:rsidRPr="00E876B0" w:rsidRDefault="008719EE" w:rsidP="009265D2">
      <w:pPr>
        <w:jc w:val="right"/>
        <w:rPr>
          <w:b/>
        </w:rPr>
      </w:pPr>
      <w:r w:rsidRPr="00E876B0">
        <w:t xml:space="preserve">   1.4. KEY PROJECT OBJECTIVES</w:t>
      </w:r>
      <w:r w:rsidR="005128EB">
        <w:rPr>
          <w:b/>
        </w:rPr>
        <w:t>……………………………………………………………………</w:t>
      </w:r>
      <w:r w:rsidR="00A4166A" w:rsidRPr="00E876B0">
        <w:rPr>
          <w:b/>
        </w:rPr>
        <w:t>5</w:t>
      </w:r>
    </w:p>
    <w:p w:rsidR="008719EE" w:rsidRPr="00E876B0" w:rsidRDefault="008719EE" w:rsidP="009265D2">
      <w:pPr>
        <w:jc w:val="right"/>
        <w:rPr>
          <w:b/>
        </w:rPr>
      </w:pPr>
      <w:r w:rsidRPr="00E876B0">
        <w:t xml:space="preserve">   1.5. PROJECT SCOPE AND LIMITATION</w:t>
      </w:r>
      <w:r w:rsidR="005128EB">
        <w:rPr>
          <w:b/>
        </w:rPr>
        <w:t>…………………………………………………………..</w:t>
      </w:r>
      <w:r w:rsidR="00A4166A" w:rsidRPr="00E876B0">
        <w:rPr>
          <w:b/>
        </w:rPr>
        <w:t>5</w:t>
      </w:r>
    </w:p>
    <w:p w:rsidR="008719EE" w:rsidRPr="00E876B0" w:rsidRDefault="008719EE" w:rsidP="009265D2">
      <w:pPr>
        <w:jc w:val="right"/>
        <w:rPr>
          <w:b/>
        </w:rPr>
      </w:pPr>
      <w:r w:rsidRPr="00E876B0">
        <w:t xml:space="preserve">          1.5.1. In Scope</w:t>
      </w:r>
      <w:r w:rsidR="00A4166A" w:rsidRPr="00E876B0">
        <w:rPr>
          <w:b/>
        </w:rPr>
        <w:t>……………</w:t>
      </w:r>
      <w:r w:rsidR="005128EB">
        <w:rPr>
          <w:b/>
        </w:rPr>
        <w:t>………………………………………………………………………...</w:t>
      </w:r>
      <w:r w:rsidR="008C7DBE">
        <w:rPr>
          <w:b/>
        </w:rPr>
        <w:t>6</w:t>
      </w:r>
    </w:p>
    <w:p w:rsidR="008719EE" w:rsidRPr="00E876B0" w:rsidRDefault="008719EE" w:rsidP="009265D2">
      <w:pPr>
        <w:jc w:val="right"/>
        <w:rPr>
          <w:b/>
        </w:rPr>
      </w:pPr>
      <w:r w:rsidRPr="00E876B0">
        <w:t xml:space="preserve">          1.5.2. Out of Scope</w:t>
      </w:r>
      <w:r w:rsidR="00A4166A" w:rsidRPr="00E876B0">
        <w:rPr>
          <w:b/>
        </w:rPr>
        <w:t>……</w:t>
      </w:r>
      <w:r w:rsidR="005128EB">
        <w:rPr>
          <w:b/>
        </w:rPr>
        <w:t>……………………………………………………………………………</w:t>
      </w:r>
      <w:r w:rsidR="008C7DBE">
        <w:rPr>
          <w:b/>
        </w:rPr>
        <w:t>6</w:t>
      </w:r>
    </w:p>
    <w:p w:rsidR="008719EE" w:rsidRPr="00E876B0" w:rsidRDefault="008719EE" w:rsidP="009265D2">
      <w:pPr>
        <w:jc w:val="right"/>
        <w:rPr>
          <w:b/>
        </w:rPr>
      </w:pPr>
      <w:r w:rsidRPr="00E876B0">
        <w:t xml:space="preserve">   1.6. FUNCTIONAL OVERVIEW</w:t>
      </w:r>
      <w:r w:rsidR="00D724DA" w:rsidRPr="00E876B0">
        <w:rPr>
          <w:b/>
        </w:rPr>
        <w:t>……………</w:t>
      </w:r>
      <w:r w:rsidR="005128EB">
        <w:rPr>
          <w:b/>
        </w:rPr>
        <w:t>…………………………………………………………</w:t>
      </w:r>
      <w:r w:rsidR="0053702F" w:rsidRPr="00E876B0">
        <w:rPr>
          <w:b/>
        </w:rPr>
        <w:t>6</w:t>
      </w:r>
    </w:p>
    <w:p w:rsidR="008719EE" w:rsidRPr="00E876B0" w:rsidRDefault="008719EE" w:rsidP="009265D2">
      <w:pPr>
        <w:jc w:val="right"/>
        <w:rPr>
          <w:b/>
        </w:rPr>
      </w:pPr>
      <w:r w:rsidRPr="00E876B0">
        <w:t xml:space="preserve">   1.7. ASSUMPTIONS, DEPENDENCIES AND CONSTRAINTS</w:t>
      </w:r>
      <w:r w:rsidR="005128EB">
        <w:rPr>
          <w:b/>
        </w:rPr>
        <w:t>……………………………………...</w:t>
      </w:r>
      <w:r w:rsidR="0053702F" w:rsidRPr="00E876B0">
        <w:rPr>
          <w:b/>
        </w:rPr>
        <w:t>6</w:t>
      </w:r>
    </w:p>
    <w:p w:rsidR="008719EE" w:rsidRPr="00E876B0" w:rsidRDefault="008719EE" w:rsidP="009265D2">
      <w:pPr>
        <w:jc w:val="right"/>
        <w:rPr>
          <w:b/>
        </w:rPr>
      </w:pPr>
      <w:r w:rsidRPr="00E876B0">
        <w:t xml:space="preserve">   1.8. RISKS</w:t>
      </w:r>
      <w:r w:rsidR="00D724DA" w:rsidRPr="00E876B0">
        <w:rPr>
          <w:b/>
        </w:rPr>
        <w:t>……………</w:t>
      </w:r>
      <w:r w:rsidR="005128EB">
        <w:rPr>
          <w:b/>
        </w:rPr>
        <w:t>………………………………………………………………………………….</w:t>
      </w:r>
      <w:r w:rsidR="0053702F" w:rsidRPr="00E876B0">
        <w:rPr>
          <w:b/>
        </w:rPr>
        <w:t>6</w:t>
      </w:r>
    </w:p>
    <w:p w:rsidR="008719EE" w:rsidRPr="00E876B0" w:rsidRDefault="008719EE" w:rsidP="009265D2">
      <w:pPr>
        <w:jc w:val="right"/>
      </w:pPr>
    </w:p>
    <w:p w:rsidR="008719EE" w:rsidRPr="00E876B0" w:rsidRDefault="008719EE" w:rsidP="009265D2">
      <w:pPr>
        <w:jc w:val="right"/>
        <w:rPr>
          <w:b/>
        </w:rPr>
      </w:pPr>
      <w:r w:rsidRPr="00E876B0">
        <w:t xml:space="preserve"> </w:t>
      </w:r>
      <w:r w:rsidRPr="00E876B0">
        <w:rPr>
          <w:b/>
        </w:rPr>
        <w:t>2. DESIGN OVERVIEW</w:t>
      </w:r>
      <w:r w:rsidR="005128EB">
        <w:rPr>
          <w:b/>
        </w:rPr>
        <w:t>………………………………………………………………………………...</w:t>
      </w:r>
      <w:r w:rsidR="008C7DBE">
        <w:rPr>
          <w:b/>
        </w:rPr>
        <w:t>7</w:t>
      </w:r>
    </w:p>
    <w:p w:rsidR="008719EE" w:rsidRPr="00E876B0" w:rsidRDefault="008719EE" w:rsidP="009265D2">
      <w:pPr>
        <w:jc w:val="right"/>
        <w:rPr>
          <w:b/>
        </w:rPr>
      </w:pPr>
    </w:p>
    <w:p w:rsidR="008719EE" w:rsidRPr="00E876B0" w:rsidRDefault="008719EE" w:rsidP="009265D2">
      <w:pPr>
        <w:jc w:val="right"/>
        <w:rPr>
          <w:b/>
        </w:rPr>
      </w:pPr>
      <w:r w:rsidRPr="00E876B0">
        <w:rPr>
          <w:b/>
        </w:rPr>
        <w:t xml:space="preserve">      </w:t>
      </w:r>
      <w:r w:rsidRPr="00E876B0">
        <w:t>2.1. DESIGN OBJECTIVES</w:t>
      </w:r>
      <w:r w:rsidR="00D724DA" w:rsidRPr="00E876B0">
        <w:rPr>
          <w:b/>
        </w:rPr>
        <w:t>......................................................................................</w:t>
      </w:r>
      <w:r w:rsidR="00623763" w:rsidRPr="00E876B0">
        <w:rPr>
          <w:b/>
        </w:rPr>
        <w:t>..............................</w:t>
      </w:r>
      <w:r w:rsidR="005128EB">
        <w:rPr>
          <w:b/>
        </w:rPr>
        <w:t>..</w:t>
      </w:r>
      <w:r w:rsidR="008C7DBE">
        <w:rPr>
          <w:b/>
        </w:rPr>
        <w:t>7</w:t>
      </w:r>
    </w:p>
    <w:p w:rsidR="008719EE" w:rsidRPr="00E876B0" w:rsidRDefault="008719EE" w:rsidP="009265D2">
      <w:pPr>
        <w:jc w:val="right"/>
        <w:rPr>
          <w:b/>
        </w:rPr>
      </w:pPr>
      <w:r w:rsidRPr="00E876B0">
        <w:t xml:space="preserve">              2.1.1. Recommended Architecture</w:t>
      </w:r>
      <w:r w:rsidR="005128EB">
        <w:rPr>
          <w:b/>
        </w:rPr>
        <w:t>………………………………………………………………..</w:t>
      </w:r>
      <w:r w:rsidR="009C3EA8" w:rsidRPr="00E876B0">
        <w:rPr>
          <w:b/>
        </w:rPr>
        <w:t>7</w:t>
      </w:r>
    </w:p>
    <w:p w:rsidR="008719EE" w:rsidRPr="00E876B0" w:rsidRDefault="00AD1B41" w:rsidP="009265D2">
      <w:pPr>
        <w:jc w:val="right"/>
        <w:rPr>
          <w:b/>
        </w:rPr>
      </w:pPr>
      <w:r w:rsidRPr="00E876B0">
        <w:t xml:space="preserve">      2.2. ARCHITECTURAL STRATEGIES</w:t>
      </w:r>
      <w:r w:rsidR="00A936A8" w:rsidRPr="00E876B0">
        <w:rPr>
          <w:b/>
        </w:rPr>
        <w:t>………………………………………………………………</w:t>
      </w:r>
      <w:r w:rsidR="009C3EA8" w:rsidRPr="00E876B0">
        <w:rPr>
          <w:b/>
        </w:rPr>
        <w:t>7</w:t>
      </w:r>
    </w:p>
    <w:p w:rsidR="00AD1B41" w:rsidRPr="00E876B0" w:rsidRDefault="00AD1B41" w:rsidP="009265D2">
      <w:pPr>
        <w:jc w:val="right"/>
        <w:rPr>
          <w:b/>
        </w:rPr>
      </w:pPr>
      <w:r w:rsidRPr="00E876B0">
        <w:t xml:space="preserve">             2.2.1. Design Alternative</w:t>
      </w:r>
      <w:r w:rsidR="00A936A8" w:rsidRPr="00E876B0">
        <w:rPr>
          <w:b/>
        </w:rPr>
        <w:t>.................................................................................................</w:t>
      </w:r>
      <w:r w:rsidR="00623763" w:rsidRPr="00E876B0">
        <w:rPr>
          <w:b/>
        </w:rPr>
        <w:t>..................</w:t>
      </w:r>
      <w:r w:rsidR="005128EB">
        <w:rPr>
          <w:b/>
        </w:rPr>
        <w:t>.</w:t>
      </w:r>
      <w:r w:rsidR="009C3EA8" w:rsidRPr="00E876B0">
        <w:rPr>
          <w:b/>
        </w:rPr>
        <w:t>7</w:t>
      </w:r>
    </w:p>
    <w:p w:rsidR="00AD1B41" w:rsidRPr="00E876B0" w:rsidRDefault="00AD1B41" w:rsidP="009265D2">
      <w:pPr>
        <w:jc w:val="right"/>
        <w:rPr>
          <w:b/>
        </w:rPr>
      </w:pPr>
      <w:r w:rsidRPr="00E876B0">
        <w:t xml:space="preserve">             2.2.2. Reuse</w:t>
      </w:r>
      <w:r w:rsidR="00602F3D" w:rsidRPr="00E876B0">
        <w:t xml:space="preserve"> o</w:t>
      </w:r>
      <w:r w:rsidRPr="00E876B0">
        <w:t>f</w:t>
      </w:r>
      <w:r w:rsidR="00A4166A" w:rsidRPr="00E876B0">
        <w:t xml:space="preserve"> </w:t>
      </w:r>
      <w:r w:rsidRPr="00E876B0">
        <w:t>Existing Common Services/Utilities</w:t>
      </w:r>
      <w:r w:rsidR="00A936A8" w:rsidRPr="00E876B0">
        <w:rPr>
          <w:b/>
        </w:rPr>
        <w:t>…………………………………………</w:t>
      </w:r>
      <w:r w:rsidR="005128EB">
        <w:rPr>
          <w:b/>
        </w:rPr>
        <w:t>……</w:t>
      </w:r>
      <w:r w:rsidR="009C3EA8" w:rsidRPr="00E876B0">
        <w:rPr>
          <w:b/>
        </w:rPr>
        <w:t>7</w:t>
      </w:r>
    </w:p>
    <w:p w:rsidR="008719EE" w:rsidRPr="00E876B0" w:rsidRDefault="009265D2" w:rsidP="009265D2">
      <w:pPr>
        <w:rPr>
          <w:b/>
        </w:rPr>
      </w:pPr>
      <w:r>
        <w:rPr>
          <w:b/>
        </w:rPr>
        <w:t xml:space="preserve">               </w:t>
      </w:r>
      <w:r w:rsidR="00AD1B41" w:rsidRPr="00E876B0">
        <w:t xml:space="preserve">2.2.3. </w:t>
      </w:r>
      <w:r w:rsidR="00602F3D" w:rsidRPr="00E876B0">
        <w:t>Creation o</w:t>
      </w:r>
      <w:r w:rsidR="00AD1B41" w:rsidRPr="00E876B0">
        <w:t>f New Common Services/Utilities</w:t>
      </w:r>
      <w:r w:rsidR="0015548C">
        <w:rPr>
          <w:b/>
        </w:rPr>
        <w:t xml:space="preserve">    …</w:t>
      </w:r>
      <w:r w:rsidR="005128EB">
        <w:rPr>
          <w:b/>
        </w:rPr>
        <w:t>………………………………………..</w:t>
      </w:r>
      <w:r>
        <w:rPr>
          <w:b/>
        </w:rPr>
        <w:t>....</w:t>
      </w:r>
      <w:r w:rsidR="008C7DBE">
        <w:rPr>
          <w:b/>
        </w:rPr>
        <w:t>8</w:t>
      </w:r>
    </w:p>
    <w:p w:rsidR="00AD1B41" w:rsidRPr="00E876B0" w:rsidRDefault="00AD1B41" w:rsidP="009265D2">
      <w:pPr>
        <w:jc w:val="right"/>
        <w:rPr>
          <w:b/>
        </w:rPr>
      </w:pPr>
      <w:r w:rsidRPr="00E876B0">
        <w:t xml:space="preserve">             2.2.4. User Interface Paradigms</w:t>
      </w:r>
      <w:r w:rsidR="0015548C">
        <w:rPr>
          <w:b/>
        </w:rPr>
        <w:t>……………</w:t>
      </w:r>
      <w:r w:rsidR="005128EB">
        <w:rPr>
          <w:b/>
        </w:rPr>
        <w:t>……</w:t>
      </w:r>
      <w:r w:rsidR="0015548C">
        <w:rPr>
          <w:b/>
        </w:rPr>
        <w:t>…</w:t>
      </w:r>
      <w:r w:rsidR="005128EB">
        <w:rPr>
          <w:b/>
        </w:rPr>
        <w:t>……………………………………………….</w:t>
      </w:r>
      <w:r w:rsidR="008C7DBE">
        <w:rPr>
          <w:b/>
        </w:rPr>
        <w:t>8</w:t>
      </w:r>
    </w:p>
    <w:p w:rsidR="00AD1B41" w:rsidRPr="00E876B0" w:rsidRDefault="00AD1B41" w:rsidP="009265D2">
      <w:pPr>
        <w:jc w:val="right"/>
        <w:rPr>
          <w:b/>
        </w:rPr>
      </w:pPr>
      <w:r w:rsidRPr="00E876B0">
        <w:t xml:space="preserve">             2.2.5. System Interface Paradigms</w:t>
      </w:r>
      <w:r w:rsidR="0015548C">
        <w:rPr>
          <w:b/>
        </w:rPr>
        <w:t>…………</w:t>
      </w:r>
      <w:r w:rsidR="0054066C" w:rsidRPr="00E876B0">
        <w:rPr>
          <w:b/>
        </w:rPr>
        <w:t>……</w:t>
      </w:r>
      <w:r w:rsidR="0015548C">
        <w:rPr>
          <w:b/>
        </w:rPr>
        <w:t>…</w:t>
      </w:r>
      <w:r w:rsidR="0054066C" w:rsidRPr="00E876B0">
        <w:rPr>
          <w:b/>
        </w:rPr>
        <w:t>……………………………………………….</w:t>
      </w:r>
      <w:r w:rsidR="008C7DBE">
        <w:rPr>
          <w:b/>
        </w:rPr>
        <w:t>8</w:t>
      </w:r>
    </w:p>
    <w:p w:rsidR="00AD1B41" w:rsidRPr="00E876B0" w:rsidRDefault="00AD1B41" w:rsidP="009265D2">
      <w:pPr>
        <w:jc w:val="right"/>
        <w:rPr>
          <w:b/>
        </w:rPr>
      </w:pPr>
      <w:r w:rsidRPr="00E876B0">
        <w:t xml:space="preserve">             2.2.6. Error Detection/Exceptional Handling</w:t>
      </w:r>
      <w:r w:rsidR="0054066C" w:rsidRPr="00E876B0">
        <w:rPr>
          <w:b/>
        </w:rPr>
        <w:t>…</w:t>
      </w:r>
      <w:r w:rsidR="0015548C">
        <w:rPr>
          <w:b/>
        </w:rPr>
        <w:t>…</w:t>
      </w:r>
      <w:r w:rsidR="0054066C" w:rsidRPr="00E876B0">
        <w:rPr>
          <w:b/>
        </w:rPr>
        <w:t>………………………………</w:t>
      </w:r>
      <w:r w:rsidR="005128EB">
        <w:rPr>
          <w:b/>
        </w:rPr>
        <w:t>………………….</w:t>
      </w:r>
      <w:r w:rsidR="008C7DBE">
        <w:rPr>
          <w:b/>
        </w:rPr>
        <w:t>8</w:t>
      </w:r>
    </w:p>
    <w:p w:rsidR="00AD1B41" w:rsidRPr="00E876B0" w:rsidRDefault="00AD1B41" w:rsidP="009265D2">
      <w:pPr>
        <w:jc w:val="right"/>
        <w:rPr>
          <w:b/>
        </w:rPr>
      </w:pPr>
      <w:r w:rsidRPr="00E876B0">
        <w:t xml:space="preserve">             2.2.7. Memory Management</w:t>
      </w:r>
      <w:r w:rsidR="0015548C">
        <w:rPr>
          <w:b/>
        </w:rPr>
        <w:t>……………</w:t>
      </w:r>
      <w:r w:rsidR="005128EB">
        <w:rPr>
          <w:b/>
        </w:rPr>
        <w:t>…</w:t>
      </w:r>
      <w:r w:rsidR="0015548C">
        <w:rPr>
          <w:b/>
        </w:rPr>
        <w:t>…</w:t>
      </w:r>
      <w:r w:rsidR="005128EB">
        <w:rPr>
          <w:b/>
        </w:rPr>
        <w:t>……………………………………………………...</w:t>
      </w:r>
      <w:r w:rsidR="008C7DBE">
        <w:rPr>
          <w:b/>
        </w:rPr>
        <w:t>8</w:t>
      </w:r>
    </w:p>
    <w:p w:rsidR="00AD1B41" w:rsidRPr="00E876B0" w:rsidRDefault="00AD1B41" w:rsidP="009265D2">
      <w:pPr>
        <w:jc w:val="right"/>
        <w:rPr>
          <w:b/>
        </w:rPr>
      </w:pPr>
      <w:r w:rsidRPr="00E876B0">
        <w:t xml:space="preserve">             2.2.8. Performance</w:t>
      </w:r>
      <w:r w:rsidR="0015548C">
        <w:rPr>
          <w:b/>
        </w:rPr>
        <w:t>………………………</w:t>
      </w:r>
      <w:r w:rsidR="0054066C" w:rsidRPr="00E876B0">
        <w:rPr>
          <w:b/>
        </w:rPr>
        <w:t>…………………………………………………………</w:t>
      </w:r>
      <w:r w:rsidR="005128EB">
        <w:rPr>
          <w:b/>
        </w:rPr>
        <w:t>..</w:t>
      </w:r>
      <w:r w:rsidR="00C4538B" w:rsidRPr="00E876B0">
        <w:rPr>
          <w:b/>
        </w:rPr>
        <w:t>8</w:t>
      </w:r>
    </w:p>
    <w:p w:rsidR="00AD1B41" w:rsidRPr="00E876B0" w:rsidRDefault="00AD1B41" w:rsidP="009265D2">
      <w:pPr>
        <w:jc w:val="right"/>
        <w:rPr>
          <w:b/>
        </w:rPr>
      </w:pPr>
      <w:r w:rsidRPr="00E876B0">
        <w:t xml:space="preserve">             2.2.9. Security</w:t>
      </w:r>
      <w:r w:rsidR="0054066C" w:rsidRPr="00E876B0">
        <w:rPr>
          <w:b/>
        </w:rPr>
        <w:t>………………………………………………………………………………………</w:t>
      </w:r>
      <w:r w:rsidR="005128EB">
        <w:rPr>
          <w:b/>
        </w:rPr>
        <w:t>.</w:t>
      </w:r>
      <w:r w:rsidR="00C4538B" w:rsidRPr="00E876B0">
        <w:rPr>
          <w:b/>
        </w:rPr>
        <w:t>8</w:t>
      </w:r>
    </w:p>
    <w:p w:rsidR="00AD1B41" w:rsidRPr="00E876B0" w:rsidRDefault="00AD1B41" w:rsidP="009265D2">
      <w:pPr>
        <w:jc w:val="right"/>
        <w:rPr>
          <w:b/>
        </w:rPr>
      </w:pPr>
      <w:r w:rsidRPr="00E876B0">
        <w:t xml:space="preserve">             2.2.10</w:t>
      </w:r>
      <w:r w:rsidR="001E4752" w:rsidRPr="00E876B0">
        <w:t>. Concurrency a</w:t>
      </w:r>
      <w:r w:rsidRPr="00E876B0">
        <w:t>nd Synchronization</w:t>
      </w:r>
      <w:r w:rsidR="0054066C" w:rsidRPr="00E876B0">
        <w:rPr>
          <w:b/>
        </w:rPr>
        <w:t>…………………………………………………………</w:t>
      </w:r>
      <w:r w:rsidR="00C4538B" w:rsidRPr="00E876B0">
        <w:rPr>
          <w:b/>
        </w:rPr>
        <w:t>..8</w:t>
      </w:r>
    </w:p>
    <w:p w:rsidR="00AD1B41" w:rsidRPr="00E876B0" w:rsidRDefault="00AD1B41" w:rsidP="009265D2">
      <w:pPr>
        <w:jc w:val="right"/>
        <w:rPr>
          <w:b/>
        </w:rPr>
      </w:pPr>
      <w:r w:rsidRPr="00E876B0">
        <w:t xml:space="preserve">             2.2.11. </w:t>
      </w:r>
      <w:r w:rsidR="001E4752" w:rsidRPr="00E876B0">
        <w:t>House Keeping a</w:t>
      </w:r>
      <w:r w:rsidR="00E901A3" w:rsidRPr="00E876B0">
        <w:t>nd Maintenance</w:t>
      </w:r>
      <w:r w:rsidR="0054066C" w:rsidRPr="00E876B0">
        <w:rPr>
          <w:b/>
        </w:rPr>
        <w:t>..............................................................</w:t>
      </w:r>
      <w:r w:rsidR="008C7DBE">
        <w:rPr>
          <w:b/>
        </w:rPr>
        <w:t>..............................9</w:t>
      </w:r>
    </w:p>
    <w:p w:rsidR="00E901A3" w:rsidRPr="00E876B0" w:rsidRDefault="00E901A3" w:rsidP="009265D2">
      <w:pPr>
        <w:jc w:val="right"/>
      </w:pPr>
    </w:p>
    <w:p w:rsidR="00E901A3" w:rsidRDefault="00E901A3" w:rsidP="009265D2">
      <w:pPr>
        <w:jc w:val="right"/>
        <w:rPr>
          <w:b/>
        </w:rPr>
      </w:pPr>
      <w:r w:rsidRPr="00E876B0">
        <w:t xml:space="preserve"> </w:t>
      </w:r>
      <w:r w:rsidRPr="00E876B0">
        <w:rPr>
          <w:b/>
        </w:rPr>
        <w:t>3. SYSTEM ARCHITECTURE</w:t>
      </w:r>
      <w:r w:rsidR="0054066C" w:rsidRPr="00E876B0">
        <w:rPr>
          <w:b/>
        </w:rPr>
        <w:t>…………………………………………………………………………</w:t>
      </w:r>
      <w:r w:rsidR="008C7DBE">
        <w:rPr>
          <w:b/>
        </w:rPr>
        <w:t>.</w:t>
      </w:r>
      <w:r w:rsidR="005128EB">
        <w:rPr>
          <w:b/>
        </w:rPr>
        <w:t>.</w:t>
      </w:r>
      <w:r w:rsidR="008C7DBE">
        <w:rPr>
          <w:b/>
        </w:rPr>
        <w:t>9</w:t>
      </w:r>
    </w:p>
    <w:p w:rsidR="009C54DE" w:rsidRPr="00E876B0" w:rsidRDefault="009C54DE" w:rsidP="009265D2">
      <w:pPr>
        <w:jc w:val="right"/>
        <w:rPr>
          <w:b/>
        </w:rPr>
      </w:pPr>
    </w:p>
    <w:p w:rsidR="00E901A3" w:rsidRPr="00E876B0" w:rsidRDefault="00E901A3" w:rsidP="009265D2">
      <w:pPr>
        <w:jc w:val="right"/>
        <w:rPr>
          <w:b/>
        </w:rPr>
      </w:pPr>
      <w:r w:rsidRPr="00E876B0">
        <w:rPr>
          <w:b/>
        </w:rPr>
        <w:t xml:space="preserve">    </w:t>
      </w:r>
      <w:r w:rsidRPr="00E876B0">
        <w:t xml:space="preserve"> 3.1</w:t>
      </w:r>
      <w:r w:rsidR="00602F3D" w:rsidRPr="00E876B0">
        <w:t xml:space="preserve">. </w:t>
      </w:r>
      <w:r w:rsidRPr="00E876B0">
        <w:t>SYSTEM ARCHITECTURE DIAGRAM</w:t>
      </w:r>
      <w:proofErr w:type="gramStart"/>
      <w:r w:rsidRPr="00E876B0">
        <w:t>.(</w:t>
      </w:r>
      <w:proofErr w:type="gramEnd"/>
      <w:r w:rsidRPr="00E876B0">
        <w:t>NOT NECESSARY)</w:t>
      </w:r>
      <w:r w:rsidR="0054066C" w:rsidRPr="00E876B0">
        <w:rPr>
          <w:b/>
        </w:rPr>
        <w:t>…………………………………</w:t>
      </w:r>
      <w:r w:rsidR="008C7DBE">
        <w:rPr>
          <w:b/>
        </w:rPr>
        <w:t>.</w:t>
      </w:r>
      <w:r w:rsidR="005128EB">
        <w:rPr>
          <w:b/>
        </w:rPr>
        <w:t>.</w:t>
      </w:r>
      <w:r w:rsidR="008C7DBE">
        <w:rPr>
          <w:b/>
        </w:rPr>
        <w:t>9</w:t>
      </w:r>
    </w:p>
    <w:p w:rsidR="00602F3D" w:rsidRPr="008C7DBE" w:rsidRDefault="00602F3D" w:rsidP="009265D2">
      <w:pPr>
        <w:jc w:val="right"/>
      </w:pPr>
      <w:r w:rsidRPr="00E876B0">
        <w:t xml:space="preserve">     3.2. SYSTEM USE-CASE </w:t>
      </w:r>
      <w:r w:rsidR="0054066C" w:rsidRPr="00E876B0">
        <w:rPr>
          <w:b/>
        </w:rPr>
        <w:t>………………………………………………………………………………</w:t>
      </w:r>
      <w:r w:rsidR="005128EB">
        <w:rPr>
          <w:b/>
        </w:rPr>
        <w:t>.</w:t>
      </w:r>
      <w:r w:rsidR="008C7DBE">
        <w:rPr>
          <w:b/>
        </w:rPr>
        <w:t>9</w:t>
      </w:r>
    </w:p>
    <w:p w:rsidR="00602F3D" w:rsidRPr="00E876B0" w:rsidRDefault="00602F3D" w:rsidP="009265D2">
      <w:pPr>
        <w:jc w:val="right"/>
        <w:rPr>
          <w:b/>
        </w:rPr>
      </w:pPr>
      <w:r w:rsidRPr="00E876B0">
        <w:t xml:space="preserve">     3.3. SUBSYSTEM ARCHITECTURE</w:t>
      </w:r>
      <w:r w:rsidR="00623763" w:rsidRPr="00E876B0">
        <w:rPr>
          <w:b/>
        </w:rPr>
        <w:t>………………………………………………………………….10</w:t>
      </w:r>
    </w:p>
    <w:p w:rsidR="00602F3D" w:rsidRPr="00E876B0" w:rsidRDefault="00602F3D" w:rsidP="009265D2">
      <w:pPr>
        <w:jc w:val="right"/>
        <w:rPr>
          <w:b/>
        </w:rPr>
      </w:pPr>
      <w:r w:rsidRPr="00E876B0">
        <w:t xml:space="preserve">     3.4. SYSTEM INTERFACES</w:t>
      </w:r>
      <w:r w:rsidR="00623763" w:rsidRPr="00E876B0">
        <w:rPr>
          <w:b/>
        </w:rPr>
        <w:t>…</w:t>
      </w:r>
      <w:r w:rsidR="008C7DBE">
        <w:rPr>
          <w:b/>
        </w:rPr>
        <w:t>………………………………………………………………………...12</w:t>
      </w:r>
    </w:p>
    <w:p w:rsidR="00602F3D" w:rsidRPr="00E876B0" w:rsidRDefault="00602F3D" w:rsidP="009265D2">
      <w:pPr>
        <w:jc w:val="right"/>
        <w:rPr>
          <w:b/>
        </w:rPr>
      </w:pPr>
      <w:r w:rsidRPr="00E876B0">
        <w:t xml:space="preserve">            3.4.1. Internal Interfaces</w:t>
      </w:r>
      <w:r w:rsidR="008C7DBE">
        <w:rPr>
          <w:b/>
        </w:rPr>
        <w:t>…………………………………………………………………………….12</w:t>
      </w:r>
    </w:p>
    <w:p w:rsidR="00602F3D" w:rsidRPr="00E876B0" w:rsidRDefault="00602F3D" w:rsidP="009265D2">
      <w:pPr>
        <w:jc w:val="right"/>
        <w:rPr>
          <w:b/>
        </w:rPr>
      </w:pPr>
      <w:r w:rsidRPr="00E876B0">
        <w:rPr>
          <w:b/>
        </w:rPr>
        <w:t xml:space="preserve">          </w:t>
      </w:r>
      <w:r w:rsidRPr="00E876B0">
        <w:t xml:space="preserve">  3.4.2. External Interfaces</w:t>
      </w:r>
      <w:r w:rsidR="008C7DBE">
        <w:rPr>
          <w:b/>
        </w:rPr>
        <w:t>……………………………………………………………………………13</w:t>
      </w:r>
    </w:p>
    <w:p w:rsidR="00602F3D" w:rsidRPr="00E876B0" w:rsidRDefault="00602F3D" w:rsidP="009265D2">
      <w:pPr>
        <w:jc w:val="right"/>
      </w:pPr>
      <w:r w:rsidRPr="00E876B0">
        <w:t xml:space="preserve">     </w:t>
      </w:r>
    </w:p>
    <w:p w:rsidR="00602F3D" w:rsidRPr="008C7DBE" w:rsidRDefault="00602F3D" w:rsidP="009265D2">
      <w:pPr>
        <w:jc w:val="right"/>
      </w:pPr>
      <w:r w:rsidRPr="00E876B0">
        <w:rPr>
          <w:b/>
        </w:rPr>
        <w:t>4. DETAILED SYSTEM DESIGN</w:t>
      </w:r>
      <w:r w:rsidR="008C7DBE">
        <w:rPr>
          <w:b/>
        </w:rPr>
        <w:t>………………………………………………………………………14</w:t>
      </w:r>
    </w:p>
    <w:p w:rsidR="00602F3D" w:rsidRPr="00E876B0" w:rsidRDefault="00602F3D" w:rsidP="009265D2">
      <w:pPr>
        <w:jc w:val="right"/>
        <w:rPr>
          <w:b/>
        </w:rPr>
      </w:pPr>
    </w:p>
    <w:p w:rsidR="00602F3D" w:rsidRPr="00E876B0" w:rsidRDefault="00602F3D" w:rsidP="009265D2">
      <w:pPr>
        <w:jc w:val="right"/>
        <w:rPr>
          <w:b/>
        </w:rPr>
      </w:pPr>
      <w:r w:rsidRPr="00E876B0">
        <w:rPr>
          <w:b/>
        </w:rPr>
        <w:t xml:space="preserve">    </w:t>
      </w:r>
      <w:r w:rsidRPr="00E876B0">
        <w:t>4.1. KEY ENTITIES</w:t>
      </w:r>
      <w:r w:rsidR="0054066C" w:rsidRPr="00E876B0">
        <w:rPr>
          <w:b/>
        </w:rPr>
        <w:t>……</w:t>
      </w:r>
      <w:r w:rsidR="008C7DBE">
        <w:rPr>
          <w:b/>
        </w:rPr>
        <w:t>………………………………………………………………………………</w:t>
      </w:r>
      <w:r w:rsidR="005128EB">
        <w:rPr>
          <w:b/>
        </w:rPr>
        <w:t>.</w:t>
      </w:r>
      <w:r w:rsidR="008C7DBE">
        <w:rPr>
          <w:b/>
        </w:rPr>
        <w:t>14</w:t>
      </w:r>
    </w:p>
    <w:p w:rsidR="00602F3D" w:rsidRPr="00E876B0" w:rsidRDefault="00602F3D" w:rsidP="009265D2">
      <w:pPr>
        <w:jc w:val="right"/>
        <w:rPr>
          <w:b/>
        </w:rPr>
      </w:pPr>
      <w:r w:rsidRPr="00E876B0">
        <w:t xml:space="preserve">    4.2. DETAILED-LEVEL DATABASE DESIGN</w:t>
      </w:r>
      <w:r w:rsidR="008C7DBE">
        <w:rPr>
          <w:b/>
        </w:rPr>
        <w:t>………………………………………………………14</w:t>
      </w:r>
    </w:p>
    <w:p w:rsidR="00602F3D" w:rsidRPr="00E876B0" w:rsidRDefault="00602F3D" w:rsidP="009265D2">
      <w:pPr>
        <w:jc w:val="right"/>
        <w:rPr>
          <w:b/>
        </w:rPr>
      </w:pPr>
      <w:r w:rsidRPr="00E876B0">
        <w:t xml:space="preserve">           4.2.1. Data Mapping Information</w:t>
      </w:r>
      <w:r w:rsidR="005128EB">
        <w:rPr>
          <w:b/>
        </w:rPr>
        <w:t>…………………………………………………………………...</w:t>
      </w:r>
      <w:r w:rsidR="008C7DBE">
        <w:rPr>
          <w:b/>
        </w:rPr>
        <w:t>14</w:t>
      </w:r>
    </w:p>
    <w:p w:rsidR="00602F3D" w:rsidRPr="00E876B0" w:rsidRDefault="00602F3D" w:rsidP="009265D2">
      <w:pPr>
        <w:jc w:val="right"/>
        <w:rPr>
          <w:b/>
        </w:rPr>
      </w:pPr>
      <w:r w:rsidRPr="00E876B0">
        <w:t xml:space="preserve">           4.2.2. </w:t>
      </w:r>
      <w:r w:rsidR="001E4752" w:rsidRPr="00E876B0">
        <w:t>Data Conversion</w:t>
      </w:r>
      <w:r w:rsidR="005128EB">
        <w:rPr>
          <w:b/>
        </w:rPr>
        <w:t>……………………………………………………………………………...</w:t>
      </w:r>
      <w:r w:rsidR="008C7DBE">
        <w:rPr>
          <w:b/>
        </w:rPr>
        <w:t>14</w:t>
      </w:r>
    </w:p>
    <w:p w:rsidR="001E4752" w:rsidRPr="00E876B0" w:rsidRDefault="001E4752" w:rsidP="009265D2">
      <w:pPr>
        <w:jc w:val="right"/>
        <w:rPr>
          <w:b/>
        </w:rPr>
      </w:pPr>
      <w:r w:rsidRPr="00E876B0">
        <w:t xml:space="preserve">    4.3. ARCHIVAL AND RETENTION REQUIREMENTS</w:t>
      </w:r>
      <w:r w:rsidR="00DC513C">
        <w:rPr>
          <w:b/>
        </w:rPr>
        <w:t>……………………………………………...</w:t>
      </w:r>
      <w:r w:rsidR="008C7DBE">
        <w:rPr>
          <w:b/>
        </w:rPr>
        <w:t>14</w:t>
      </w:r>
    </w:p>
    <w:p w:rsidR="001E4752" w:rsidRPr="00E876B0" w:rsidRDefault="001E4752" w:rsidP="009265D2">
      <w:pPr>
        <w:jc w:val="right"/>
      </w:pPr>
      <w:r w:rsidRPr="00E876B0">
        <w:t xml:space="preserve">    4.4. DISASTER AND FAILURE RECOVERY</w:t>
      </w:r>
      <w:r w:rsidR="00DC513C">
        <w:rPr>
          <w:b/>
        </w:rPr>
        <w:t>…………………………………………………………</w:t>
      </w:r>
      <w:r w:rsidR="008C7DBE">
        <w:rPr>
          <w:b/>
        </w:rPr>
        <w:t>14</w:t>
      </w:r>
      <w:r w:rsidRPr="00E876B0">
        <w:t xml:space="preserve"> </w:t>
      </w:r>
    </w:p>
    <w:p w:rsidR="001E4752" w:rsidRPr="00E876B0" w:rsidRDefault="001E4752" w:rsidP="009265D2">
      <w:pPr>
        <w:jc w:val="right"/>
        <w:rPr>
          <w:b/>
        </w:rPr>
      </w:pPr>
      <w:r w:rsidRPr="00E876B0">
        <w:t xml:space="preserve">    4.5. BUSINESS PROCESS WORKFLOW</w:t>
      </w:r>
      <w:r w:rsidR="00DC513C">
        <w:rPr>
          <w:b/>
        </w:rPr>
        <w:t>………………………………………………………………</w:t>
      </w:r>
      <w:r w:rsidR="008C7DBE">
        <w:rPr>
          <w:b/>
        </w:rPr>
        <w:t>14</w:t>
      </w:r>
    </w:p>
    <w:p w:rsidR="001E4752" w:rsidRPr="00E876B0" w:rsidRDefault="001E4752" w:rsidP="009265D2">
      <w:pPr>
        <w:jc w:val="right"/>
        <w:rPr>
          <w:b/>
        </w:rPr>
      </w:pPr>
      <w:r w:rsidRPr="00E876B0">
        <w:t xml:space="preserve">    4.6. BUSINESS PROCESS MODELLING AND MANAGEMENT</w:t>
      </w:r>
      <w:r w:rsidR="009D385C" w:rsidRPr="00E876B0">
        <w:t xml:space="preserve"> </w:t>
      </w:r>
      <w:r w:rsidRPr="00E876B0">
        <w:t>(AS APPLICABLE)</w:t>
      </w:r>
      <w:r w:rsidR="00DC513C">
        <w:rPr>
          <w:b/>
        </w:rPr>
        <w:t>.....................</w:t>
      </w:r>
      <w:r w:rsidR="008C7DBE">
        <w:rPr>
          <w:b/>
        </w:rPr>
        <w:t>.15</w:t>
      </w:r>
    </w:p>
    <w:p w:rsidR="001E4752" w:rsidRPr="00E876B0" w:rsidRDefault="001E4752" w:rsidP="009265D2">
      <w:pPr>
        <w:jc w:val="right"/>
        <w:rPr>
          <w:b/>
        </w:rPr>
      </w:pPr>
      <w:r w:rsidRPr="00E876B0">
        <w:t xml:space="preserve">    4.7. </w:t>
      </w:r>
      <w:r w:rsidR="0054066C" w:rsidRPr="00E876B0">
        <w:t>BUSINESS LOGIC</w:t>
      </w:r>
      <w:r w:rsidR="008C7DBE">
        <w:rPr>
          <w:b/>
        </w:rPr>
        <w:t>…………………………………………………………………………………15</w:t>
      </w:r>
    </w:p>
    <w:p w:rsidR="009D385C" w:rsidRPr="00E876B0" w:rsidRDefault="009D385C" w:rsidP="009265D2">
      <w:pPr>
        <w:jc w:val="right"/>
        <w:rPr>
          <w:b/>
        </w:rPr>
      </w:pPr>
      <w:r w:rsidRPr="00E876B0">
        <w:t xml:space="preserve">    4.8. VARIABLES</w:t>
      </w:r>
      <w:r w:rsidR="0054066C" w:rsidRPr="00E876B0">
        <w:rPr>
          <w:b/>
        </w:rPr>
        <w:t>………</w:t>
      </w:r>
      <w:r w:rsidR="00DD0914">
        <w:rPr>
          <w:b/>
        </w:rPr>
        <w:t>………………………………………………………………………………..16</w:t>
      </w:r>
    </w:p>
    <w:p w:rsidR="009D385C" w:rsidRPr="00E876B0" w:rsidRDefault="009D385C" w:rsidP="009265D2">
      <w:pPr>
        <w:jc w:val="right"/>
        <w:rPr>
          <w:b/>
        </w:rPr>
      </w:pPr>
      <w:r w:rsidRPr="00E876B0">
        <w:t xml:space="preserve">    4.9. ACTIVITY/CLASS DIAGRAMS (AS APPLICABLE)</w:t>
      </w:r>
      <w:r w:rsidR="00DD0914">
        <w:rPr>
          <w:b/>
        </w:rPr>
        <w:t>……………………………………………16</w:t>
      </w:r>
    </w:p>
    <w:p w:rsidR="009D385C" w:rsidRPr="00E876B0" w:rsidRDefault="009D385C" w:rsidP="009265D2">
      <w:pPr>
        <w:jc w:val="right"/>
        <w:rPr>
          <w:b/>
        </w:rPr>
      </w:pPr>
      <w:r w:rsidRPr="00E876B0">
        <w:t xml:space="preserve">    4.10. DATA MIGRATION</w:t>
      </w:r>
      <w:r w:rsidR="00DD0914">
        <w:rPr>
          <w:b/>
        </w:rPr>
        <w:t>………………………………………………………………………………16</w:t>
      </w:r>
    </w:p>
    <w:p w:rsidR="009D385C" w:rsidRPr="00E876B0" w:rsidRDefault="009D385C" w:rsidP="009265D2">
      <w:pPr>
        <w:jc w:val="right"/>
        <w:rPr>
          <w:b/>
        </w:rPr>
      </w:pPr>
      <w:r w:rsidRPr="00E876B0">
        <w:t xml:space="preserve">             4.10.1. Architectural Representation</w:t>
      </w:r>
      <w:r w:rsidR="005128EB">
        <w:rPr>
          <w:b/>
        </w:rPr>
        <w:t>………………………………………………………………</w:t>
      </w:r>
      <w:r w:rsidR="00DC513C">
        <w:rPr>
          <w:b/>
        </w:rPr>
        <w:t>.</w:t>
      </w:r>
      <w:r w:rsidR="005128EB">
        <w:rPr>
          <w:b/>
        </w:rPr>
        <w:t>17</w:t>
      </w:r>
    </w:p>
    <w:p w:rsidR="009D385C" w:rsidRPr="005128EB" w:rsidRDefault="009D385C" w:rsidP="009265D2">
      <w:pPr>
        <w:jc w:val="right"/>
        <w:rPr>
          <w:b/>
        </w:rPr>
      </w:pPr>
      <w:r w:rsidRPr="005128EB">
        <w:t xml:space="preserve">             </w:t>
      </w:r>
      <w:r w:rsidR="005128EB" w:rsidRPr="005128EB">
        <w:t xml:space="preserve">4.10.2. Architectural Goals and </w:t>
      </w:r>
      <w:r w:rsidRPr="005128EB">
        <w:t>Constraints</w:t>
      </w:r>
      <w:r w:rsidR="005128EB">
        <w:rPr>
          <w:b/>
        </w:rPr>
        <w:t>……………………………………………………….</w:t>
      </w:r>
      <w:r w:rsidR="00DC513C">
        <w:rPr>
          <w:b/>
        </w:rPr>
        <w:t>.</w:t>
      </w:r>
      <w:r w:rsidR="005128EB">
        <w:rPr>
          <w:b/>
        </w:rPr>
        <w:t>17</w:t>
      </w:r>
    </w:p>
    <w:p w:rsidR="009D385C" w:rsidRPr="00E876B0" w:rsidRDefault="0042055C" w:rsidP="009265D2">
      <w:pPr>
        <w:jc w:val="right"/>
        <w:rPr>
          <w:b/>
        </w:rPr>
      </w:pPr>
      <w:r>
        <w:lastRenderedPageBreak/>
        <w:t>4.10.3</w:t>
      </w:r>
      <w:r w:rsidR="009D385C" w:rsidRPr="00E876B0">
        <w:t>. Architecturally Significant Design Packages</w:t>
      </w:r>
      <w:r w:rsidR="005128EB">
        <w:rPr>
          <w:b/>
        </w:rPr>
        <w:t>………………………………………………17</w:t>
      </w:r>
    </w:p>
    <w:p w:rsidR="009D385C" w:rsidRPr="00E876B0" w:rsidRDefault="0042055C" w:rsidP="009265D2">
      <w:pPr>
        <w:jc w:val="right"/>
        <w:rPr>
          <w:b/>
        </w:rPr>
      </w:pPr>
      <w:r>
        <w:t>4.10.4</w:t>
      </w:r>
      <w:r w:rsidR="009D385C" w:rsidRPr="00E876B0">
        <w:t xml:space="preserve">. Data Model </w:t>
      </w:r>
      <w:r w:rsidR="0054066C" w:rsidRPr="00E876B0">
        <w:rPr>
          <w:b/>
        </w:rPr>
        <w:t>…</w:t>
      </w:r>
      <w:r w:rsidR="005128EB">
        <w:rPr>
          <w:b/>
        </w:rPr>
        <w:t>…………………………………………………………………………….17</w:t>
      </w:r>
    </w:p>
    <w:p w:rsidR="009D385C" w:rsidRPr="00E876B0" w:rsidRDefault="0042055C" w:rsidP="009265D2">
      <w:pPr>
        <w:jc w:val="right"/>
        <w:rPr>
          <w:b/>
        </w:rPr>
      </w:pPr>
      <w:r>
        <w:t>4.10.5</w:t>
      </w:r>
      <w:r w:rsidR="009D385C" w:rsidRPr="00E876B0">
        <w:t>. Deployment View</w:t>
      </w:r>
      <w:r w:rsidR="0054066C" w:rsidRPr="00E876B0">
        <w:rPr>
          <w:b/>
        </w:rPr>
        <w:t>……</w:t>
      </w:r>
      <w:r w:rsidR="005128EB">
        <w:rPr>
          <w:b/>
        </w:rPr>
        <w:t>……………………………………………………………………17</w:t>
      </w:r>
    </w:p>
    <w:p w:rsidR="009D385C" w:rsidRPr="00E876B0" w:rsidRDefault="009D385C" w:rsidP="009265D2">
      <w:pPr>
        <w:jc w:val="right"/>
      </w:pPr>
    </w:p>
    <w:p w:rsidR="009D385C" w:rsidRPr="00E876B0" w:rsidRDefault="009D385C" w:rsidP="009265D2">
      <w:pPr>
        <w:jc w:val="right"/>
        <w:rPr>
          <w:b/>
        </w:rPr>
      </w:pPr>
      <w:r w:rsidRPr="00E876B0">
        <w:rPr>
          <w:b/>
        </w:rPr>
        <w:t>5. ENVIRONMENT DESCRIPTION</w:t>
      </w:r>
      <w:r w:rsidR="005128EB">
        <w:rPr>
          <w:b/>
        </w:rPr>
        <w:t>………………………………………………………………….17</w:t>
      </w:r>
    </w:p>
    <w:p w:rsidR="009D385C" w:rsidRPr="00E876B0" w:rsidRDefault="009D385C" w:rsidP="009265D2">
      <w:pPr>
        <w:jc w:val="right"/>
        <w:rPr>
          <w:b/>
        </w:rPr>
      </w:pPr>
    </w:p>
    <w:p w:rsidR="009D385C" w:rsidRPr="00E876B0" w:rsidRDefault="009D385C" w:rsidP="009265D2">
      <w:pPr>
        <w:jc w:val="right"/>
        <w:rPr>
          <w:b/>
        </w:rPr>
      </w:pPr>
      <w:r w:rsidRPr="00E876B0">
        <w:t>5.1.</w:t>
      </w:r>
      <w:r w:rsidRPr="00E876B0">
        <w:rPr>
          <w:b/>
        </w:rPr>
        <w:t xml:space="preserve"> </w:t>
      </w:r>
      <w:r w:rsidRPr="00E876B0">
        <w:t>TIME ZONE SUPPORT</w:t>
      </w:r>
      <w:r w:rsidR="005128EB">
        <w:rPr>
          <w:b/>
        </w:rPr>
        <w:t>…………………………………………………………………………17</w:t>
      </w:r>
    </w:p>
    <w:p w:rsidR="009D385C" w:rsidRPr="00E876B0" w:rsidRDefault="009D385C" w:rsidP="009265D2">
      <w:pPr>
        <w:jc w:val="right"/>
        <w:rPr>
          <w:b/>
        </w:rPr>
      </w:pPr>
      <w:r w:rsidRPr="00E876B0">
        <w:t>5.2. LANGUAGE SUPPORT</w:t>
      </w:r>
      <w:r w:rsidR="00DC513C">
        <w:rPr>
          <w:b/>
        </w:rPr>
        <w:t>………………………………………………………………………...</w:t>
      </w:r>
      <w:r w:rsidR="005128EB">
        <w:rPr>
          <w:b/>
        </w:rPr>
        <w:t>17</w:t>
      </w:r>
    </w:p>
    <w:p w:rsidR="009D385C" w:rsidRPr="00E876B0" w:rsidRDefault="009D385C" w:rsidP="009265D2">
      <w:pPr>
        <w:jc w:val="right"/>
        <w:rPr>
          <w:b/>
        </w:rPr>
      </w:pPr>
      <w:r w:rsidRPr="00E876B0">
        <w:t>5.3. USER DESKTOP REQUIREMENTS</w:t>
      </w:r>
      <w:r w:rsidR="0054066C" w:rsidRPr="00E876B0">
        <w:rPr>
          <w:b/>
        </w:rPr>
        <w:t>………………………………………………………</w:t>
      </w:r>
      <w:r w:rsidR="00DC513C">
        <w:rPr>
          <w:b/>
        </w:rPr>
        <w:t>…...</w:t>
      </w:r>
      <w:r w:rsidR="005128EB">
        <w:rPr>
          <w:b/>
        </w:rPr>
        <w:t>17</w:t>
      </w:r>
    </w:p>
    <w:p w:rsidR="009D385C" w:rsidRPr="00E876B0" w:rsidRDefault="009D385C" w:rsidP="009265D2">
      <w:pPr>
        <w:jc w:val="right"/>
        <w:rPr>
          <w:b/>
        </w:rPr>
      </w:pPr>
      <w:r w:rsidRPr="00E876B0">
        <w:t>5.4. SERVER-SIDE REQUIREMENTS</w:t>
      </w:r>
      <w:r w:rsidR="005128EB">
        <w:rPr>
          <w:b/>
        </w:rPr>
        <w:t>………………………………</w:t>
      </w:r>
      <w:r w:rsidR="00DC513C">
        <w:rPr>
          <w:b/>
        </w:rPr>
        <w:t>……………………………...</w:t>
      </w:r>
      <w:r w:rsidR="005128EB">
        <w:rPr>
          <w:b/>
        </w:rPr>
        <w:t>17</w:t>
      </w:r>
    </w:p>
    <w:p w:rsidR="009D385C" w:rsidRPr="00E876B0" w:rsidRDefault="009D385C" w:rsidP="009265D2">
      <w:pPr>
        <w:jc w:val="right"/>
        <w:rPr>
          <w:b/>
        </w:rPr>
      </w:pPr>
      <w:r w:rsidRPr="00E876B0">
        <w:t xml:space="preserve">5.4.1 </w:t>
      </w:r>
      <w:r w:rsidR="00AE3A7F" w:rsidRPr="00E876B0">
        <w:t>Deployment Considerations</w:t>
      </w:r>
      <w:r w:rsidR="00DC513C">
        <w:rPr>
          <w:b/>
        </w:rPr>
        <w:t>………………………………………………………………...</w:t>
      </w:r>
      <w:r w:rsidR="005128EB">
        <w:rPr>
          <w:b/>
        </w:rPr>
        <w:t>18</w:t>
      </w:r>
    </w:p>
    <w:p w:rsidR="009D385C" w:rsidRPr="00E876B0" w:rsidRDefault="00AE3A7F" w:rsidP="009265D2">
      <w:pPr>
        <w:jc w:val="right"/>
        <w:rPr>
          <w:b/>
        </w:rPr>
      </w:pPr>
      <w:r w:rsidRPr="00E876B0">
        <w:t xml:space="preserve">5.4.2. Application Server Disk Space </w:t>
      </w:r>
      <w:r w:rsidR="00DC513C">
        <w:rPr>
          <w:b/>
        </w:rPr>
        <w:t>…………………………………………………………….</w:t>
      </w:r>
      <w:r w:rsidR="005128EB">
        <w:rPr>
          <w:b/>
        </w:rPr>
        <w:t>18</w:t>
      </w:r>
    </w:p>
    <w:p w:rsidR="00AE3A7F" w:rsidRPr="00E876B0" w:rsidRDefault="00AE3A7F" w:rsidP="009265D2">
      <w:pPr>
        <w:jc w:val="right"/>
        <w:rPr>
          <w:b/>
        </w:rPr>
      </w:pPr>
      <w:r w:rsidRPr="00E876B0">
        <w:t>5.4.3. Database Server Disk Space</w:t>
      </w:r>
      <w:r w:rsidR="0054066C" w:rsidRPr="00E876B0">
        <w:rPr>
          <w:b/>
        </w:rPr>
        <w:t>……</w:t>
      </w:r>
      <w:r w:rsidR="00DC513C">
        <w:rPr>
          <w:b/>
        </w:rPr>
        <w:t>…………………………………………………………..</w:t>
      </w:r>
      <w:r w:rsidR="005128EB">
        <w:rPr>
          <w:b/>
        </w:rPr>
        <w:t>18</w:t>
      </w:r>
    </w:p>
    <w:p w:rsidR="00AE3A7F" w:rsidRPr="00E876B0" w:rsidRDefault="00AE3A7F" w:rsidP="009265D2">
      <w:pPr>
        <w:jc w:val="right"/>
        <w:rPr>
          <w:b/>
        </w:rPr>
      </w:pPr>
      <w:r w:rsidRPr="00E876B0">
        <w:t>5.4.4. Integration Requirements</w:t>
      </w:r>
      <w:r w:rsidR="005128EB">
        <w:rPr>
          <w:b/>
        </w:rPr>
        <w:t>…………………………………………………………………</w:t>
      </w:r>
      <w:r w:rsidR="00DC513C">
        <w:rPr>
          <w:b/>
        </w:rPr>
        <w:t>...</w:t>
      </w:r>
      <w:r w:rsidR="005128EB">
        <w:rPr>
          <w:b/>
        </w:rPr>
        <w:t>18</w:t>
      </w:r>
    </w:p>
    <w:p w:rsidR="00AE3A7F" w:rsidRPr="00E876B0" w:rsidRDefault="00AE3A7F" w:rsidP="009265D2">
      <w:pPr>
        <w:jc w:val="right"/>
        <w:rPr>
          <w:b/>
        </w:rPr>
      </w:pPr>
      <w:r w:rsidRPr="00E876B0">
        <w:t>5.4.5. Jobs</w:t>
      </w:r>
      <w:r w:rsidR="0054066C" w:rsidRPr="00E876B0">
        <w:rPr>
          <w:b/>
        </w:rPr>
        <w:t>…………</w:t>
      </w:r>
      <w:r w:rsidR="005128EB">
        <w:rPr>
          <w:b/>
        </w:rPr>
        <w:t>………………………………………………………………………………</w:t>
      </w:r>
      <w:r w:rsidR="00DC513C">
        <w:rPr>
          <w:b/>
        </w:rPr>
        <w:t>.</w:t>
      </w:r>
      <w:r w:rsidR="005128EB">
        <w:rPr>
          <w:b/>
        </w:rPr>
        <w:t>18</w:t>
      </w:r>
    </w:p>
    <w:p w:rsidR="00AE3A7F" w:rsidRPr="00E876B0" w:rsidRDefault="00AE3A7F" w:rsidP="009265D2">
      <w:pPr>
        <w:jc w:val="right"/>
        <w:rPr>
          <w:b/>
        </w:rPr>
      </w:pPr>
      <w:r w:rsidRPr="00E876B0">
        <w:t>5.4.6. Network</w:t>
      </w:r>
      <w:r w:rsidR="0054066C" w:rsidRPr="00E876B0">
        <w:rPr>
          <w:b/>
        </w:rPr>
        <w:t>……</w:t>
      </w:r>
      <w:r w:rsidR="005128EB">
        <w:rPr>
          <w:b/>
        </w:rPr>
        <w:t>………………………………………………………………………………...18</w:t>
      </w:r>
    </w:p>
    <w:p w:rsidR="00AE3A7F" w:rsidRPr="00E876B0" w:rsidRDefault="00AE3A7F" w:rsidP="009265D2">
      <w:pPr>
        <w:jc w:val="right"/>
        <w:rPr>
          <w:b/>
        </w:rPr>
      </w:pPr>
      <w:r w:rsidRPr="00E876B0">
        <w:t>5.4.7. Others</w:t>
      </w:r>
      <w:r w:rsidR="0054066C" w:rsidRPr="00E876B0">
        <w:rPr>
          <w:b/>
        </w:rPr>
        <w:t>........................................................................................................</w:t>
      </w:r>
      <w:r w:rsidR="005128EB">
        <w:rPr>
          <w:b/>
        </w:rPr>
        <w:t>................................18</w:t>
      </w:r>
    </w:p>
    <w:p w:rsidR="00AE3A7F" w:rsidRPr="00E876B0" w:rsidRDefault="00AE3A7F" w:rsidP="009265D2">
      <w:pPr>
        <w:jc w:val="right"/>
        <w:rPr>
          <w:b/>
        </w:rPr>
      </w:pPr>
      <w:r w:rsidRPr="00E876B0">
        <w:t>5.5. CONFIGURATION</w:t>
      </w:r>
      <w:r w:rsidR="00DC513C">
        <w:rPr>
          <w:b/>
        </w:rPr>
        <w:t>………………………………………………………………………………...</w:t>
      </w:r>
      <w:r w:rsidR="005128EB">
        <w:rPr>
          <w:b/>
        </w:rPr>
        <w:t>18</w:t>
      </w:r>
    </w:p>
    <w:p w:rsidR="00AE3A7F" w:rsidRPr="00E876B0" w:rsidRDefault="00AE3A7F" w:rsidP="009265D2">
      <w:pPr>
        <w:jc w:val="right"/>
        <w:rPr>
          <w:b/>
        </w:rPr>
      </w:pPr>
      <w:r w:rsidRPr="00E876B0">
        <w:t xml:space="preserve">5.5.1 </w:t>
      </w:r>
      <w:r w:rsidR="003404CB" w:rsidRPr="00E876B0">
        <w:t>Operating System</w:t>
      </w:r>
      <w:r w:rsidR="00DC513C">
        <w:rPr>
          <w:b/>
        </w:rPr>
        <w:t>……………………………………………………………………………..</w:t>
      </w:r>
      <w:r w:rsidR="005128EB">
        <w:rPr>
          <w:b/>
        </w:rPr>
        <w:t>18</w:t>
      </w:r>
    </w:p>
    <w:p w:rsidR="00AE3A7F" w:rsidRPr="00E876B0" w:rsidRDefault="003404CB" w:rsidP="009265D2">
      <w:pPr>
        <w:jc w:val="right"/>
        <w:rPr>
          <w:b/>
        </w:rPr>
      </w:pPr>
      <w:r w:rsidRPr="00E876B0">
        <w:t>5.5.2. Database</w:t>
      </w:r>
      <w:r w:rsidR="0054066C" w:rsidRPr="00E876B0">
        <w:rPr>
          <w:b/>
        </w:rPr>
        <w:t>……</w:t>
      </w:r>
      <w:r w:rsidR="00DC513C">
        <w:rPr>
          <w:b/>
        </w:rPr>
        <w:t>…………………………………………………………………………………</w:t>
      </w:r>
      <w:r w:rsidR="005128EB">
        <w:rPr>
          <w:b/>
        </w:rPr>
        <w:t>18</w:t>
      </w:r>
    </w:p>
    <w:p w:rsidR="00AE3A7F" w:rsidRPr="00E876B0" w:rsidRDefault="003404CB" w:rsidP="009265D2">
      <w:pPr>
        <w:jc w:val="right"/>
        <w:rPr>
          <w:b/>
        </w:rPr>
      </w:pPr>
      <w:r w:rsidRPr="00E876B0">
        <w:t>5.5.3. Network</w:t>
      </w:r>
      <w:r w:rsidR="0054066C" w:rsidRPr="00E876B0">
        <w:rPr>
          <w:b/>
        </w:rPr>
        <w:t>……………………………………………………………………………………….</w:t>
      </w:r>
      <w:r w:rsidR="005128EB">
        <w:rPr>
          <w:b/>
        </w:rPr>
        <w:t>18</w:t>
      </w:r>
    </w:p>
    <w:p w:rsidR="003404CB" w:rsidRPr="00E876B0" w:rsidRDefault="003404CB" w:rsidP="009265D2">
      <w:pPr>
        <w:jc w:val="right"/>
        <w:rPr>
          <w:b/>
        </w:rPr>
      </w:pPr>
      <w:r w:rsidRPr="00E876B0">
        <w:t>5.5.4. Desktop</w:t>
      </w:r>
      <w:r w:rsidR="0054066C" w:rsidRPr="00E876B0">
        <w:rPr>
          <w:b/>
        </w:rPr>
        <w:t>………</w:t>
      </w:r>
      <w:r w:rsidR="005128EB">
        <w:rPr>
          <w:b/>
        </w:rPr>
        <w:t>……………………………………………………………………………….</w:t>
      </w:r>
      <w:r w:rsidR="00DC513C">
        <w:rPr>
          <w:b/>
        </w:rPr>
        <w:t>.</w:t>
      </w:r>
      <w:r w:rsidR="005128EB">
        <w:rPr>
          <w:b/>
        </w:rPr>
        <w:t>19</w:t>
      </w:r>
    </w:p>
    <w:p w:rsidR="003404CB" w:rsidRPr="00E876B0" w:rsidRDefault="003404CB" w:rsidP="009265D2">
      <w:pPr>
        <w:jc w:val="right"/>
      </w:pPr>
    </w:p>
    <w:p w:rsidR="003404CB" w:rsidRPr="00E876B0" w:rsidRDefault="003404CB" w:rsidP="009265D2">
      <w:pPr>
        <w:jc w:val="right"/>
        <w:rPr>
          <w:b/>
        </w:rPr>
      </w:pPr>
      <w:r w:rsidRPr="00E876B0">
        <w:rPr>
          <w:b/>
        </w:rPr>
        <w:t>6. REFERENCES</w:t>
      </w:r>
      <w:r w:rsidR="0054066C" w:rsidRPr="00E876B0">
        <w:rPr>
          <w:b/>
        </w:rPr>
        <w:t>………………………………………………………………………………………….</w:t>
      </w:r>
      <w:r w:rsidR="005128EB">
        <w:rPr>
          <w:b/>
        </w:rPr>
        <w:t>19</w:t>
      </w:r>
    </w:p>
    <w:p w:rsidR="003404CB" w:rsidRPr="00E876B0" w:rsidRDefault="003404CB" w:rsidP="009265D2">
      <w:pPr>
        <w:jc w:val="right"/>
        <w:rPr>
          <w:b/>
        </w:rPr>
      </w:pPr>
    </w:p>
    <w:p w:rsidR="003404CB" w:rsidRPr="00E876B0" w:rsidRDefault="003404CB" w:rsidP="009265D2">
      <w:pPr>
        <w:jc w:val="right"/>
        <w:rPr>
          <w:b/>
        </w:rPr>
      </w:pPr>
      <w:r w:rsidRPr="00E876B0">
        <w:rPr>
          <w:b/>
        </w:rPr>
        <w:t>7. APPENDIX</w:t>
      </w:r>
      <w:r w:rsidR="0054066C" w:rsidRPr="00E876B0">
        <w:rPr>
          <w:b/>
        </w:rPr>
        <w:t>……………………………………………………………………………………………</w:t>
      </w:r>
      <w:r w:rsidR="005128EB">
        <w:rPr>
          <w:b/>
        </w:rPr>
        <w:t>…19</w:t>
      </w:r>
    </w:p>
    <w:p w:rsidR="00AE3A7F" w:rsidRPr="00E876B0" w:rsidRDefault="00AE3A7F" w:rsidP="009265D2">
      <w:pPr>
        <w:jc w:val="right"/>
        <w:rPr>
          <w:b/>
        </w:rPr>
      </w:pPr>
    </w:p>
    <w:p w:rsidR="009D385C" w:rsidRPr="00E876B0" w:rsidRDefault="009D385C" w:rsidP="00AD1B41">
      <w:pPr>
        <w:rPr>
          <w:b/>
        </w:rPr>
      </w:pPr>
    </w:p>
    <w:p w:rsidR="001E4752" w:rsidRPr="00E876B0" w:rsidRDefault="001E4752" w:rsidP="00AD1B41"/>
    <w:p w:rsidR="001E4752" w:rsidRPr="00E876B0" w:rsidRDefault="001E4752" w:rsidP="00AD1B41"/>
    <w:p w:rsidR="00AD1B41" w:rsidRPr="00E876B0" w:rsidRDefault="00AD1B41" w:rsidP="00AD1B41"/>
    <w:p w:rsidR="00AD1B41" w:rsidRPr="00E876B0" w:rsidRDefault="00AD1B41" w:rsidP="00112BE1"/>
    <w:p w:rsidR="008719EE" w:rsidRPr="00E876B0" w:rsidRDefault="008719EE" w:rsidP="00112BE1"/>
    <w:p w:rsidR="00112BE1" w:rsidRPr="00E876B0" w:rsidRDefault="00112BE1" w:rsidP="00112BE1">
      <w:r w:rsidRPr="00E876B0">
        <w:t xml:space="preserve">   </w:t>
      </w:r>
    </w:p>
    <w:p w:rsidR="00293A0E" w:rsidRPr="00E876B0" w:rsidRDefault="00293A0E" w:rsidP="00293A0E"/>
    <w:p w:rsidR="00293A0E" w:rsidRPr="00E876B0" w:rsidRDefault="00293A0E" w:rsidP="00293A0E"/>
    <w:p w:rsidR="00293A0E" w:rsidRPr="00E876B0" w:rsidRDefault="00293A0E" w:rsidP="00293A0E"/>
    <w:p w:rsidR="00293A0E" w:rsidRPr="00E876B0" w:rsidRDefault="00293A0E" w:rsidP="00293A0E"/>
    <w:p w:rsidR="00293A0E" w:rsidRPr="00E876B0" w:rsidRDefault="00293A0E" w:rsidP="00293A0E"/>
    <w:p w:rsidR="00293A0E" w:rsidRPr="00E876B0" w:rsidRDefault="00293A0E" w:rsidP="00293A0E"/>
    <w:p w:rsidR="00293A0E" w:rsidRPr="00E876B0" w:rsidRDefault="00293A0E" w:rsidP="00293A0E"/>
    <w:p w:rsidR="00293A0E" w:rsidRPr="00E876B0" w:rsidRDefault="00293A0E" w:rsidP="00293A0E"/>
    <w:p w:rsidR="00293A0E" w:rsidRPr="00E876B0" w:rsidRDefault="00293A0E" w:rsidP="00293A0E"/>
    <w:p w:rsidR="00293A0E" w:rsidRPr="00E876B0" w:rsidRDefault="00293A0E" w:rsidP="00293A0E"/>
    <w:p w:rsidR="00293A0E" w:rsidRPr="00E876B0" w:rsidRDefault="00293A0E" w:rsidP="00293A0E"/>
    <w:p w:rsidR="00293A0E" w:rsidRPr="00E876B0" w:rsidRDefault="00293A0E" w:rsidP="00293A0E"/>
    <w:p w:rsidR="00293A0E" w:rsidRPr="00E876B0" w:rsidRDefault="00293A0E" w:rsidP="00293A0E"/>
    <w:p w:rsidR="00293A0E" w:rsidRPr="00E876B0" w:rsidRDefault="00293A0E" w:rsidP="00293A0E"/>
    <w:p w:rsidR="00293A0E" w:rsidRPr="00E876B0" w:rsidRDefault="00293A0E" w:rsidP="00293A0E"/>
    <w:p w:rsidR="00293A0E" w:rsidRPr="00E876B0" w:rsidRDefault="00293A0E" w:rsidP="00293A0E"/>
    <w:p w:rsidR="00293A0E" w:rsidRPr="00E876B0" w:rsidRDefault="00293A0E" w:rsidP="00293A0E"/>
    <w:p w:rsidR="00293A0E" w:rsidRPr="00E876B0" w:rsidRDefault="00293A0E" w:rsidP="00293A0E"/>
    <w:p w:rsidR="00293A0E" w:rsidRPr="00E876B0" w:rsidRDefault="00293A0E" w:rsidP="00293A0E"/>
    <w:bookmarkEnd w:id="5"/>
    <w:bookmarkEnd w:id="6"/>
    <w:p w:rsidR="00D724DA" w:rsidRPr="00E876B0" w:rsidRDefault="00D724DA" w:rsidP="009C1F05">
      <w:pPr>
        <w:textAlignment w:val="baseline"/>
      </w:pPr>
    </w:p>
    <w:p w:rsidR="00B12701" w:rsidRPr="008C7DBE" w:rsidRDefault="008C7DBE" w:rsidP="008C7DBE">
      <w:pPr>
        <w:textAlignment w:val="baseline"/>
        <w:rPr>
          <w:b/>
          <w:bCs/>
          <w:sz w:val="40"/>
          <w:szCs w:val="40"/>
        </w:rPr>
      </w:pPr>
      <w:proofErr w:type="gramStart"/>
      <w:r>
        <w:rPr>
          <w:b/>
          <w:bCs/>
          <w:sz w:val="40"/>
          <w:szCs w:val="40"/>
        </w:rPr>
        <w:lastRenderedPageBreak/>
        <w:t>1.</w:t>
      </w:r>
      <w:r w:rsidR="00B12701" w:rsidRPr="008C7DBE">
        <w:rPr>
          <w:b/>
          <w:bCs/>
          <w:sz w:val="40"/>
          <w:szCs w:val="40"/>
        </w:rPr>
        <w:t>Introduction</w:t>
      </w:r>
      <w:proofErr w:type="gramEnd"/>
      <w:r w:rsidR="00B12701" w:rsidRPr="008C7DBE">
        <w:rPr>
          <w:b/>
          <w:bCs/>
          <w:sz w:val="40"/>
          <w:szCs w:val="40"/>
        </w:rPr>
        <w:t> </w:t>
      </w:r>
    </w:p>
    <w:p w:rsidR="00B12701" w:rsidRPr="00E876B0" w:rsidRDefault="00B12701" w:rsidP="00B12701">
      <w:pPr>
        <w:jc w:val="both"/>
        <w:textAlignment w:val="baseline"/>
        <w:rPr>
          <w:color w:val="000000"/>
          <w:sz w:val="24"/>
          <w:szCs w:val="24"/>
        </w:rPr>
      </w:pPr>
    </w:p>
    <w:p w:rsidR="00B12701" w:rsidRPr="00E876B0" w:rsidRDefault="00B12701" w:rsidP="00B12701">
      <w:pPr>
        <w:jc w:val="both"/>
        <w:textAlignment w:val="baseline"/>
        <w:rPr>
          <w:sz w:val="13"/>
          <w:szCs w:val="13"/>
        </w:rPr>
      </w:pPr>
      <w:r w:rsidRPr="00E876B0">
        <w:rPr>
          <w:color w:val="000000"/>
          <w:sz w:val="24"/>
          <w:szCs w:val="24"/>
        </w:rPr>
        <w:t xml:space="preserve">This programming project is to simulate few CPU scheduling algorithms discussed in the class. </w:t>
      </w:r>
      <w:proofErr w:type="gramStart"/>
      <w:r w:rsidRPr="00E876B0">
        <w:rPr>
          <w:color w:val="000000"/>
          <w:sz w:val="24"/>
          <w:szCs w:val="24"/>
        </w:rPr>
        <w:t>we</w:t>
      </w:r>
      <w:proofErr w:type="gramEnd"/>
      <w:r w:rsidRPr="00E876B0">
        <w:rPr>
          <w:color w:val="000000"/>
          <w:sz w:val="24"/>
          <w:szCs w:val="24"/>
        </w:rPr>
        <w:t xml:space="preserve"> will write a C++ to implement a simulator with different scheduling algorithms. The selected scheduling algorithms to implement in this project are First Come First Serve (FCFS), Round Robin (RR) with time quantum, Shortest job First (SJF), Largest job first (LJF). The scheduler selects a task to run from a ready queue based on the scheduling algorithm</w:t>
      </w:r>
      <w:r w:rsidR="00E876B0">
        <w:rPr>
          <w:color w:val="000000"/>
          <w:sz w:val="24"/>
          <w:szCs w:val="24"/>
        </w:rPr>
        <w:t xml:space="preserve">. </w:t>
      </w:r>
      <w:r w:rsidRPr="00E876B0">
        <w:rPr>
          <w:color w:val="000000"/>
          <w:sz w:val="24"/>
          <w:szCs w:val="24"/>
        </w:rPr>
        <w:t xml:space="preserve"> Since the project intends to simulate a CPU scheduler, it does not require any actual process creation or execution. When a task is scheduled, the scheduler will simply print out what task is selected to run at a time. </w:t>
      </w:r>
    </w:p>
    <w:p w:rsidR="00B12701" w:rsidRPr="00E876B0" w:rsidRDefault="00B12701" w:rsidP="00B12701">
      <w:pPr>
        <w:ind w:firstLine="10200"/>
        <w:jc w:val="both"/>
        <w:textAlignment w:val="baseline"/>
        <w:rPr>
          <w:sz w:val="13"/>
          <w:szCs w:val="13"/>
        </w:rPr>
      </w:pPr>
      <w:r w:rsidRPr="00E876B0">
        <w:rPr>
          <w:color w:val="424242"/>
          <w:sz w:val="24"/>
          <w:szCs w:val="24"/>
        </w:rPr>
        <w:t> </w:t>
      </w:r>
    </w:p>
    <w:p w:rsidR="00B12701" w:rsidRPr="00E876B0" w:rsidRDefault="00B12701" w:rsidP="00B12701">
      <w:pPr>
        <w:textAlignment w:val="baseline"/>
        <w:rPr>
          <w:b/>
          <w:bCs/>
          <w:sz w:val="24"/>
          <w:szCs w:val="24"/>
        </w:rPr>
      </w:pPr>
      <w:r w:rsidRPr="00E876B0">
        <w:rPr>
          <w:b/>
          <w:bCs/>
          <w:sz w:val="24"/>
          <w:szCs w:val="24"/>
        </w:rPr>
        <w:t>1.1 Intended Audience </w:t>
      </w:r>
    </w:p>
    <w:p w:rsidR="00B12701" w:rsidRPr="00E876B0" w:rsidRDefault="00B12701" w:rsidP="00B12701">
      <w:pPr>
        <w:ind w:left="415"/>
        <w:jc w:val="both"/>
        <w:textAlignment w:val="baseline"/>
        <w:rPr>
          <w:sz w:val="13"/>
          <w:szCs w:val="13"/>
        </w:rPr>
      </w:pPr>
      <w:r w:rsidRPr="00E876B0">
        <w:t> </w:t>
      </w:r>
    </w:p>
    <w:p w:rsidR="00272295" w:rsidRDefault="00A85B49" w:rsidP="008C7DBE">
      <w:pPr>
        <w:spacing w:line="276" w:lineRule="auto"/>
        <w:jc w:val="both"/>
        <w:textAlignment w:val="baseline"/>
        <w:rPr>
          <w:sz w:val="24"/>
          <w:szCs w:val="24"/>
        </w:rPr>
      </w:pPr>
      <w:r w:rsidRPr="00272295">
        <w:rPr>
          <w:sz w:val="24"/>
          <w:szCs w:val="24"/>
        </w:rPr>
        <w:t>This document explains our team architecture, our team’s initial understanding of the user needs. It will assist our team in understanding the system specifications and analyze the critical aspects of our project. This document will briefly discuss the stakeholders involved in the development, documents will show how our team was divided to handle the multiple stakeholders, the sources of the requirements, provide an informal preliminary requirements description, and address any issues encountered while transforming the requirements.</w:t>
      </w:r>
    </w:p>
    <w:p w:rsidR="00B12701" w:rsidRPr="00272295" w:rsidRDefault="00B12701" w:rsidP="00272295">
      <w:pPr>
        <w:spacing w:line="276" w:lineRule="auto"/>
        <w:ind w:firstLine="720"/>
        <w:jc w:val="both"/>
        <w:textAlignment w:val="baseline"/>
        <w:rPr>
          <w:sz w:val="24"/>
          <w:szCs w:val="24"/>
        </w:rPr>
      </w:pPr>
      <w:r w:rsidRPr="00272295">
        <w:rPr>
          <w:sz w:val="24"/>
          <w:szCs w:val="24"/>
        </w:rPr>
        <w:t> </w:t>
      </w:r>
    </w:p>
    <w:p w:rsidR="00B12701" w:rsidRPr="00E876B0" w:rsidRDefault="00B12701" w:rsidP="00B12701">
      <w:pPr>
        <w:textAlignment w:val="baseline"/>
        <w:rPr>
          <w:b/>
          <w:bCs/>
          <w:sz w:val="24"/>
          <w:szCs w:val="24"/>
        </w:rPr>
      </w:pPr>
      <w:r w:rsidRPr="00E876B0">
        <w:rPr>
          <w:b/>
          <w:bCs/>
          <w:sz w:val="24"/>
          <w:szCs w:val="24"/>
        </w:rPr>
        <w:t>1.2 Acronyms/Abbreviations </w:t>
      </w:r>
    </w:p>
    <w:p w:rsidR="00B12701" w:rsidRPr="00E876B0" w:rsidRDefault="00B12701" w:rsidP="00B12701">
      <w:pPr>
        <w:textAlignment w:val="baseline"/>
        <w:rPr>
          <w:sz w:val="13"/>
          <w:szCs w:val="13"/>
        </w:rPr>
      </w:pPr>
      <w:r w:rsidRPr="00E876B0">
        <w:t> </w:t>
      </w:r>
    </w:p>
    <w:tbl>
      <w:tblPr>
        <w:tblW w:w="6150" w:type="dxa"/>
        <w:tblInd w:w="45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4997"/>
      </w:tblGrid>
      <w:tr w:rsidR="00B12701" w:rsidRPr="00E876B0" w:rsidTr="00D9458F">
        <w:trPr>
          <w:trHeight w:val="117"/>
        </w:trPr>
        <w:tc>
          <w:tcPr>
            <w:tcW w:w="1153" w:type="dxa"/>
            <w:tcBorders>
              <w:top w:val="single" w:sz="4" w:space="0" w:color="000000"/>
              <w:left w:val="single" w:sz="4" w:space="0" w:color="000000"/>
              <w:bottom w:val="single" w:sz="4" w:space="0" w:color="000000"/>
              <w:right w:val="nil"/>
            </w:tcBorders>
            <w:shd w:val="clear" w:color="auto" w:fill="auto"/>
            <w:hideMark/>
          </w:tcPr>
          <w:p w:rsidR="00B12701" w:rsidRPr="00E876B0" w:rsidRDefault="00B12701" w:rsidP="00B12701">
            <w:pPr>
              <w:spacing w:line="0" w:lineRule="atLeast"/>
              <w:ind w:right="-22"/>
              <w:textAlignment w:val="baseline"/>
              <w:rPr>
                <w:sz w:val="24"/>
                <w:szCs w:val="24"/>
              </w:rPr>
            </w:pPr>
            <w:r w:rsidRPr="00E876B0">
              <w:t>UT </w:t>
            </w:r>
          </w:p>
        </w:tc>
        <w:tc>
          <w:tcPr>
            <w:tcW w:w="4997" w:type="dxa"/>
            <w:tcBorders>
              <w:top w:val="single" w:sz="4" w:space="0" w:color="000000"/>
              <w:left w:val="single" w:sz="4" w:space="0" w:color="000000"/>
              <w:bottom w:val="single" w:sz="4" w:space="0" w:color="000000"/>
              <w:right w:val="single" w:sz="4" w:space="0" w:color="000000"/>
            </w:tcBorders>
            <w:shd w:val="clear" w:color="auto" w:fill="auto"/>
            <w:hideMark/>
          </w:tcPr>
          <w:p w:rsidR="00B12701" w:rsidRPr="00E876B0" w:rsidRDefault="00B12701" w:rsidP="00B12701">
            <w:pPr>
              <w:spacing w:line="0" w:lineRule="atLeast"/>
              <w:ind w:right="502"/>
              <w:textAlignment w:val="baseline"/>
              <w:rPr>
                <w:sz w:val="24"/>
                <w:szCs w:val="24"/>
              </w:rPr>
            </w:pPr>
            <w:r w:rsidRPr="00E876B0">
              <w:t>Unit test  </w:t>
            </w:r>
          </w:p>
        </w:tc>
      </w:tr>
      <w:tr w:rsidR="00B12701" w:rsidRPr="00E876B0" w:rsidTr="00D9458F">
        <w:trPr>
          <w:trHeight w:val="117"/>
        </w:trPr>
        <w:tc>
          <w:tcPr>
            <w:tcW w:w="1153" w:type="dxa"/>
            <w:tcBorders>
              <w:top w:val="nil"/>
              <w:left w:val="single" w:sz="4" w:space="0" w:color="000000"/>
              <w:bottom w:val="single" w:sz="4" w:space="0" w:color="000000"/>
              <w:right w:val="nil"/>
            </w:tcBorders>
            <w:shd w:val="clear" w:color="auto" w:fill="auto"/>
            <w:hideMark/>
          </w:tcPr>
          <w:p w:rsidR="00B12701" w:rsidRPr="00E876B0" w:rsidRDefault="00B12701" w:rsidP="00B12701">
            <w:pPr>
              <w:spacing w:line="0" w:lineRule="atLeast"/>
              <w:ind w:right="-22"/>
              <w:textAlignment w:val="baseline"/>
              <w:rPr>
                <w:sz w:val="24"/>
                <w:szCs w:val="24"/>
              </w:rPr>
            </w:pPr>
            <w:r w:rsidRPr="00E876B0">
              <w:t>IT </w:t>
            </w:r>
          </w:p>
        </w:tc>
        <w:tc>
          <w:tcPr>
            <w:tcW w:w="4997" w:type="dxa"/>
            <w:tcBorders>
              <w:top w:val="nil"/>
              <w:left w:val="single" w:sz="4" w:space="0" w:color="000000"/>
              <w:bottom w:val="single" w:sz="4" w:space="0" w:color="000000"/>
              <w:right w:val="single" w:sz="4" w:space="0" w:color="000000"/>
            </w:tcBorders>
            <w:shd w:val="clear" w:color="auto" w:fill="auto"/>
            <w:hideMark/>
          </w:tcPr>
          <w:p w:rsidR="00B12701" w:rsidRPr="00E876B0" w:rsidRDefault="00B12701" w:rsidP="00B12701">
            <w:pPr>
              <w:spacing w:line="0" w:lineRule="atLeast"/>
              <w:ind w:right="502"/>
              <w:textAlignment w:val="baseline"/>
              <w:rPr>
                <w:sz w:val="24"/>
                <w:szCs w:val="24"/>
              </w:rPr>
            </w:pPr>
            <w:r w:rsidRPr="00E876B0">
              <w:t>Integrated test </w:t>
            </w:r>
          </w:p>
        </w:tc>
      </w:tr>
    </w:tbl>
    <w:p w:rsidR="00B12701" w:rsidRPr="00E876B0" w:rsidRDefault="00B12701" w:rsidP="00B12701">
      <w:pPr>
        <w:textAlignment w:val="baseline"/>
        <w:rPr>
          <w:sz w:val="13"/>
          <w:szCs w:val="13"/>
        </w:rPr>
      </w:pPr>
      <w:r w:rsidRPr="00E876B0">
        <w:t> </w:t>
      </w:r>
    </w:p>
    <w:p w:rsidR="00B12701" w:rsidRPr="00E876B0" w:rsidRDefault="00B12701" w:rsidP="00B12701">
      <w:pPr>
        <w:textAlignment w:val="baseline"/>
        <w:rPr>
          <w:b/>
          <w:bCs/>
          <w:sz w:val="24"/>
          <w:szCs w:val="24"/>
        </w:rPr>
      </w:pPr>
      <w:r w:rsidRPr="00E876B0">
        <w:rPr>
          <w:b/>
          <w:bCs/>
          <w:sz w:val="24"/>
          <w:szCs w:val="24"/>
        </w:rPr>
        <w:t>1.3 Project Purpose </w:t>
      </w:r>
    </w:p>
    <w:p w:rsidR="003A2B54" w:rsidRPr="00E876B0" w:rsidRDefault="003A2B54" w:rsidP="00B12701">
      <w:pPr>
        <w:textAlignment w:val="baseline"/>
        <w:rPr>
          <w:b/>
          <w:bCs/>
          <w:sz w:val="24"/>
          <w:szCs w:val="24"/>
        </w:rPr>
      </w:pPr>
    </w:p>
    <w:p w:rsidR="00B12701" w:rsidRPr="00E876B0" w:rsidRDefault="00B12701" w:rsidP="003A2B54">
      <w:pPr>
        <w:jc w:val="both"/>
        <w:textAlignment w:val="baseline"/>
      </w:pPr>
      <w:r w:rsidRPr="00E876B0">
        <w:rPr>
          <w:sz w:val="24"/>
          <w:szCs w:val="24"/>
        </w:rPr>
        <w:t>Schedule simulation is designed to help in the planning stages of a project so that you can get a visual representation of the required tasks and prevent spatial conflicts</w:t>
      </w:r>
      <w:r w:rsidRPr="00E876B0">
        <w:t>.</w:t>
      </w:r>
    </w:p>
    <w:p w:rsidR="00B12701" w:rsidRPr="00E876B0" w:rsidRDefault="00B12701" w:rsidP="00B12701">
      <w:pPr>
        <w:textAlignment w:val="baseline"/>
        <w:rPr>
          <w:sz w:val="13"/>
          <w:szCs w:val="13"/>
        </w:rPr>
      </w:pPr>
      <w:r w:rsidRPr="00E876B0">
        <w:t> </w:t>
      </w:r>
    </w:p>
    <w:p w:rsidR="00B12701" w:rsidRPr="00E876B0" w:rsidRDefault="00B12701" w:rsidP="00F86CE3">
      <w:pPr>
        <w:pStyle w:val="ListParagraph"/>
        <w:numPr>
          <w:ilvl w:val="1"/>
          <w:numId w:val="6"/>
        </w:numPr>
        <w:jc w:val="both"/>
        <w:textAlignment w:val="baseline"/>
        <w:rPr>
          <w:b/>
          <w:bCs/>
          <w:sz w:val="24"/>
          <w:szCs w:val="24"/>
        </w:rPr>
      </w:pPr>
      <w:r w:rsidRPr="00E876B0">
        <w:rPr>
          <w:b/>
          <w:bCs/>
          <w:sz w:val="24"/>
          <w:szCs w:val="24"/>
        </w:rPr>
        <w:t>Key Project Objectives </w:t>
      </w:r>
    </w:p>
    <w:p w:rsidR="003A2B54" w:rsidRPr="00E876B0" w:rsidRDefault="003A2B54" w:rsidP="003A2B54">
      <w:pPr>
        <w:pStyle w:val="ListParagraph"/>
        <w:ind w:left="360"/>
        <w:jc w:val="both"/>
        <w:textAlignment w:val="baseline"/>
        <w:rPr>
          <w:b/>
          <w:bCs/>
          <w:sz w:val="24"/>
          <w:szCs w:val="24"/>
        </w:rPr>
      </w:pPr>
    </w:p>
    <w:p w:rsidR="00B12701" w:rsidRPr="00E876B0" w:rsidRDefault="00B12701" w:rsidP="003A2B54">
      <w:pPr>
        <w:jc w:val="both"/>
        <w:textAlignment w:val="baseline"/>
        <w:rPr>
          <w:sz w:val="24"/>
          <w:szCs w:val="24"/>
        </w:rPr>
      </w:pPr>
      <w:proofErr w:type="gramStart"/>
      <w:r w:rsidRPr="00E876B0">
        <w:rPr>
          <w:sz w:val="24"/>
          <w:szCs w:val="24"/>
        </w:rPr>
        <w:t>Client select</w:t>
      </w:r>
      <w:proofErr w:type="gramEnd"/>
      <w:r w:rsidRPr="00E876B0">
        <w:rPr>
          <w:sz w:val="24"/>
          <w:szCs w:val="24"/>
        </w:rPr>
        <w:t xml:space="preserve"> the </w:t>
      </w:r>
      <w:r w:rsidR="00E876B0">
        <w:rPr>
          <w:sz w:val="24"/>
          <w:szCs w:val="24"/>
        </w:rPr>
        <w:t>algorithm &amp; then send to server</w:t>
      </w:r>
      <w:r w:rsidRPr="00E876B0">
        <w:rPr>
          <w:sz w:val="24"/>
          <w:szCs w:val="24"/>
        </w:rPr>
        <w:t>. When server gives that to scheduler, scheduler wil</w:t>
      </w:r>
      <w:r w:rsidR="00E876B0">
        <w:rPr>
          <w:sz w:val="24"/>
          <w:szCs w:val="24"/>
        </w:rPr>
        <w:t>l be running according to that </w:t>
      </w:r>
      <w:r w:rsidRPr="00E876B0">
        <w:rPr>
          <w:sz w:val="24"/>
          <w:szCs w:val="24"/>
        </w:rPr>
        <w:t>algorithm. Scheduler gives that according output to server .Server giving that to client &amp; client will display. </w:t>
      </w:r>
    </w:p>
    <w:p w:rsidR="00B12701" w:rsidRPr="00E876B0" w:rsidRDefault="00B12701" w:rsidP="00B12701">
      <w:pPr>
        <w:textAlignment w:val="baseline"/>
        <w:rPr>
          <w:sz w:val="13"/>
          <w:szCs w:val="13"/>
        </w:rPr>
      </w:pPr>
    </w:p>
    <w:p w:rsidR="00B12701" w:rsidRPr="00E876B0" w:rsidRDefault="00B12701" w:rsidP="00F86CE3">
      <w:pPr>
        <w:pStyle w:val="ListParagraph"/>
        <w:numPr>
          <w:ilvl w:val="1"/>
          <w:numId w:val="6"/>
        </w:numPr>
        <w:textAlignment w:val="baseline"/>
        <w:rPr>
          <w:b/>
          <w:bCs/>
          <w:sz w:val="24"/>
          <w:szCs w:val="24"/>
        </w:rPr>
      </w:pPr>
      <w:r w:rsidRPr="00E876B0">
        <w:rPr>
          <w:b/>
          <w:bCs/>
          <w:sz w:val="24"/>
          <w:szCs w:val="24"/>
        </w:rPr>
        <w:t>Project Scope and Limitation </w:t>
      </w:r>
    </w:p>
    <w:p w:rsidR="003A2B54" w:rsidRPr="00E876B0" w:rsidRDefault="003A2B54" w:rsidP="003A2B54">
      <w:pPr>
        <w:pStyle w:val="ListParagraph"/>
        <w:ind w:left="360"/>
        <w:textAlignment w:val="baseline"/>
        <w:rPr>
          <w:b/>
          <w:bCs/>
          <w:sz w:val="24"/>
          <w:szCs w:val="24"/>
        </w:rPr>
      </w:pPr>
    </w:p>
    <w:p w:rsidR="00B12701" w:rsidRPr="00E876B0" w:rsidRDefault="00B12701" w:rsidP="003A2B54">
      <w:pPr>
        <w:jc w:val="both"/>
        <w:textAlignment w:val="baseline"/>
        <w:rPr>
          <w:sz w:val="13"/>
          <w:szCs w:val="13"/>
        </w:rPr>
      </w:pPr>
      <w:r w:rsidRPr="00E876B0">
        <w:rPr>
          <w:sz w:val="24"/>
          <w:szCs w:val="24"/>
        </w:rPr>
        <w:t>As per the limitation of information scheduler is we can’t handle workflow dependency directly. It does not consider the priority or burst time of the processes. </w:t>
      </w:r>
    </w:p>
    <w:p w:rsidR="003A2B54" w:rsidRPr="00E876B0" w:rsidRDefault="00B12701" w:rsidP="003A2B54">
      <w:pPr>
        <w:jc w:val="both"/>
        <w:textAlignment w:val="baseline"/>
        <w:rPr>
          <w:sz w:val="24"/>
          <w:szCs w:val="24"/>
        </w:rPr>
      </w:pPr>
      <w:r w:rsidRPr="00E876B0">
        <w:rPr>
          <w:sz w:val="24"/>
          <w:szCs w:val="24"/>
        </w:rPr>
        <w:t>It suffers from convoy effect i.e. processes with higher burst time arrived before</w:t>
      </w:r>
      <w:proofErr w:type="gramStart"/>
      <w:r w:rsidRPr="00E876B0">
        <w:rPr>
          <w:sz w:val="24"/>
          <w:szCs w:val="24"/>
        </w:rPr>
        <w:t>  the</w:t>
      </w:r>
      <w:proofErr w:type="gramEnd"/>
      <w:r w:rsidRPr="00E876B0">
        <w:rPr>
          <w:sz w:val="24"/>
          <w:szCs w:val="24"/>
        </w:rPr>
        <w:t xml:space="preserve"> processes with smaller burst time.</w:t>
      </w:r>
    </w:p>
    <w:p w:rsidR="003A2B54" w:rsidRPr="00E876B0" w:rsidRDefault="00B12701" w:rsidP="003A2B54">
      <w:pPr>
        <w:jc w:val="both"/>
        <w:textAlignment w:val="baseline"/>
        <w:rPr>
          <w:sz w:val="13"/>
          <w:szCs w:val="13"/>
        </w:rPr>
      </w:pPr>
      <w:r w:rsidRPr="00E876B0">
        <w:rPr>
          <w:sz w:val="24"/>
          <w:szCs w:val="24"/>
        </w:rPr>
        <w:t> </w:t>
      </w:r>
    </w:p>
    <w:p w:rsidR="00B12701" w:rsidRPr="00E876B0" w:rsidRDefault="00B12701" w:rsidP="00F86CE3">
      <w:pPr>
        <w:pStyle w:val="ListParagraph"/>
        <w:numPr>
          <w:ilvl w:val="2"/>
          <w:numId w:val="6"/>
        </w:numPr>
        <w:jc w:val="both"/>
        <w:textAlignment w:val="baseline"/>
        <w:rPr>
          <w:b/>
          <w:bCs/>
          <w:sz w:val="26"/>
        </w:rPr>
      </w:pPr>
      <w:r w:rsidRPr="00E876B0">
        <w:rPr>
          <w:b/>
          <w:bCs/>
          <w:sz w:val="26"/>
        </w:rPr>
        <w:t>In Scope </w:t>
      </w:r>
    </w:p>
    <w:p w:rsidR="003A2B54" w:rsidRPr="00E876B0" w:rsidRDefault="003A2B54" w:rsidP="003A2B54">
      <w:pPr>
        <w:pStyle w:val="ListParagraph"/>
        <w:jc w:val="both"/>
        <w:textAlignment w:val="baseline"/>
        <w:rPr>
          <w:sz w:val="13"/>
          <w:szCs w:val="13"/>
        </w:rPr>
      </w:pPr>
    </w:p>
    <w:p w:rsidR="00B12701" w:rsidRPr="00E876B0" w:rsidRDefault="00B12701" w:rsidP="003A2B54">
      <w:pPr>
        <w:jc w:val="both"/>
        <w:textAlignment w:val="baseline"/>
        <w:rPr>
          <w:sz w:val="13"/>
          <w:szCs w:val="13"/>
        </w:rPr>
      </w:pPr>
      <w:r w:rsidRPr="00E876B0">
        <w:rPr>
          <w:sz w:val="24"/>
          <w:szCs w:val="24"/>
        </w:rPr>
        <w:lastRenderedPageBreak/>
        <w:t>The scope of the Simulation of Scheduler is to show the process scheduling for different types of algorithms and displaying the running process and processes in queue to user.</w:t>
      </w:r>
    </w:p>
    <w:p w:rsidR="003A2B54" w:rsidRPr="00E876B0" w:rsidRDefault="003A2B54" w:rsidP="003A2B54">
      <w:pPr>
        <w:pStyle w:val="paragraph"/>
        <w:spacing w:before="0" w:beforeAutospacing="0" w:after="0" w:afterAutospacing="0"/>
        <w:jc w:val="both"/>
        <w:textAlignment w:val="baseline"/>
        <w:rPr>
          <w:sz w:val="13"/>
          <w:szCs w:val="13"/>
        </w:rPr>
      </w:pPr>
      <w:r w:rsidRPr="00E876B0">
        <w:rPr>
          <w:rStyle w:val="normaltextrun"/>
        </w:rPr>
        <w:t>We are having user interface to interface the user data to server and from server to scheduler.</w:t>
      </w:r>
      <w:r w:rsidRPr="00E876B0">
        <w:rPr>
          <w:rStyle w:val="eop"/>
        </w:rPr>
        <w:t> </w:t>
      </w:r>
    </w:p>
    <w:p w:rsidR="003A2B54" w:rsidRPr="00E876B0" w:rsidRDefault="003A2B54" w:rsidP="003A2B54">
      <w:pPr>
        <w:pStyle w:val="paragraph"/>
        <w:spacing w:before="0" w:beforeAutospacing="0" w:after="0" w:afterAutospacing="0"/>
        <w:textAlignment w:val="baseline"/>
        <w:rPr>
          <w:sz w:val="13"/>
          <w:szCs w:val="13"/>
        </w:rPr>
      </w:pPr>
      <w:r w:rsidRPr="00E876B0">
        <w:rPr>
          <w:rStyle w:val="eop"/>
        </w:rPr>
        <w:t> </w:t>
      </w:r>
    </w:p>
    <w:p w:rsidR="003A2B54" w:rsidRPr="00E876B0" w:rsidRDefault="003A2B54" w:rsidP="00F86CE3">
      <w:pPr>
        <w:pStyle w:val="paragraph"/>
        <w:numPr>
          <w:ilvl w:val="2"/>
          <w:numId w:val="7"/>
        </w:numPr>
        <w:spacing w:before="0" w:beforeAutospacing="0" w:after="0" w:afterAutospacing="0"/>
        <w:textAlignment w:val="baseline"/>
        <w:rPr>
          <w:rStyle w:val="eop"/>
          <w:b/>
          <w:bCs/>
          <w:sz w:val="26"/>
          <w:szCs w:val="26"/>
        </w:rPr>
      </w:pPr>
      <w:r w:rsidRPr="00E876B0">
        <w:rPr>
          <w:rStyle w:val="normaltextrun"/>
          <w:b/>
          <w:bCs/>
          <w:sz w:val="26"/>
          <w:szCs w:val="26"/>
        </w:rPr>
        <w:t>Out of scope</w:t>
      </w:r>
      <w:r w:rsidRPr="00E876B0">
        <w:rPr>
          <w:rStyle w:val="eop"/>
          <w:b/>
          <w:bCs/>
          <w:sz w:val="26"/>
          <w:szCs w:val="26"/>
        </w:rPr>
        <w:t> </w:t>
      </w:r>
    </w:p>
    <w:p w:rsidR="00A30351" w:rsidRPr="00E876B0" w:rsidRDefault="00A30351" w:rsidP="00A30351">
      <w:pPr>
        <w:pStyle w:val="paragraph"/>
        <w:spacing w:before="0" w:beforeAutospacing="0" w:after="0" w:afterAutospacing="0"/>
        <w:ind w:left="720"/>
        <w:textAlignment w:val="baseline"/>
        <w:rPr>
          <w:b/>
          <w:bCs/>
          <w:sz w:val="26"/>
          <w:szCs w:val="26"/>
        </w:rPr>
      </w:pPr>
    </w:p>
    <w:p w:rsidR="003A2B54" w:rsidRPr="00E876B0" w:rsidRDefault="00E876B0" w:rsidP="00A30351">
      <w:pPr>
        <w:pStyle w:val="paragraph"/>
        <w:spacing w:before="0" w:beforeAutospacing="0" w:after="0" w:afterAutospacing="0"/>
        <w:jc w:val="both"/>
        <w:textAlignment w:val="baseline"/>
        <w:rPr>
          <w:sz w:val="13"/>
          <w:szCs w:val="13"/>
        </w:rPr>
      </w:pPr>
      <w:proofErr w:type="gramStart"/>
      <w:r>
        <w:rPr>
          <w:rStyle w:val="normaltextrun"/>
          <w:color w:val="000000"/>
          <w:shd w:val="clear" w:color="auto" w:fill="FFFFFF"/>
        </w:rPr>
        <w:t xml:space="preserve">Required </w:t>
      </w:r>
      <w:r w:rsidR="003A2B54" w:rsidRPr="00E876B0">
        <w:rPr>
          <w:rStyle w:val="normaltextrun"/>
          <w:color w:val="000000"/>
          <w:shd w:val="clear" w:color="auto" w:fill="FFFFFF"/>
        </w:rPr>
        <w:t>to inv</w:t>
      </w:r>
      <w:r>
        <w:rPr>
          <w:rStyle w:val="normaltextrun"/>
          <w:color w:val="000000"/>
          <w:shd w:val="clear" w:color="auto" w:fill="FFFFFF"/>
        </w:rPr>
        <w:t>olve techniques such as socket </w:t>
      </w:r>
      <w:r w:rsidR="008C7DBE">
        <w:rPr>
          <w:rStyle w:val="normaltextrun"/>
          <w:color w:val="000000"/>
          <w:shd w:val="clear" w:color="auto" w:fill="FFFFFF"/>
        </w:rPr>
        <w:t xml:space="preserve">programming in </w:t>
      </w:r>
      <w:r w:rsidR="003A2B54" w:rsidRPr="00E876B0">
        <w:rPr>
          <w:rStyle w:val="normaltextrun"/>
          <w:color w:val="000000"/>
          <w:shd w:val="clear" w:color="auto" w:fill="FFFFFF"/>
        </w:rPr>
        <w:t>TCP, process management to make the project done completely.</w:t>
      </w:r>
      <w:proofErr w:type="gramEnd"/>
      <w:r w:rsidR="003A2B54" w:rsidRPr="00E876B0">
        <w:rPr>
          <w:rStyle w:val="normaltextrun"/>
          <w:color w:val="000000"/>
          <w:shd w:val="clear" w:color="auto" w:fill="FFFFFF"/>
        </w:rPr>
        <w:t xml:space="preserve">  </w:t>
      </w:r>
      <w:r w:rsidR="003A2B54" w:rsidRPr="00E876B0">
        <w:rPr>
          <w:rStyle w:val="eop"/>
          <w:color w:val="000000"/>
        </w:rPr>
        <w:t> </w:t>
      </w:r>
    </w:p>
    <w:p w:rsidR="003A2B54" w:rsidRPr="00E876B0" w:rsidRDefault="003A2B54" w:rsidP="00A30351">
      <w:pPr>
        <w:pStyle w:val="paragraph"/>
        <w:spacing w:before="0" w:beforeAutospacing="0" w:after="0" w:afterAutospacing="0"/>
        <w:jc w:val="both"/>
        <w:textAlignment w:val="baseline"/>
        <w:rPr>
          <w:sz w:val="13"/>
          <w:szCs w:val="13"/>
        </w:rPr>
      </w:pPr>
      <w:r w:rsidRPr="00E876B0">
        <w:rPr>
          <w:rStyle w:val="eop"/>
          <w:sz w:val="20"/>
          <w:szCs w:val="20"/>
        </w:rPr>
        <w:t> </w:t>
      </w:r>
    </w:p>
    <w:p w:rsidR="003A2B54" w:rsidRPr="00E876B0" w:rsidRDefault="00A30351" w:rsidP="00F86CE3">
      <w:pPr>
        <w:pStyle w:val="paragraph"/>
        <w:numPr>
          <w:ilvl w:val="1"/>
          <w:numId w:val="6"/>
        </w:numPr>
        <w:spacing w:before="0" w:beforeAutospacing="0" w:after="0" w:afterAutospacing="0"/>
        <w:textAlignment w:val="baseline"/>
        <w:rPr>
          <w:rStyle w:val="eop"/>
          <w:b/>
          <w:bCs/>
        </w:rPr>
      </w:pPr>
      <w:r w:rsidRPr="00E876B0">
        <w:rPr>
          <w:rStyle w:val="normaltextrun"/>
          <w:b/>
          <w:bCs/>
        </w:rPr>
        <w:t xml:space="preserve"> </w:t>
      </w:r>
      <w:r w:rsidR="003A2B54" w:rsidRPr="00E876B0">
        <w:rPr>
          <w:rStyle w:val="normaltextrun"/>
          <w:b/>
          <w:bCs/>
        </w:rPr>
        <w:t>Functional Overview</w:t>
      </w:r>
      <w:r w:rsidR="003A2B54" w:rsidRPr="00E876B0">
        <w:rPr>
          <w:rStyle w:val="eop"/>
          <w:b/>
          <w:bCs/>
        </w:rPr>
        <w:t> </w:t>
      </w:r>
    </w:p>
    <w:p w:rsidR="00A30351" w:rsidRPr="00E876B0" w:rsidRDefault="00A30351" w:rsidP="00A30351">
      <w:pPr>
        <w:pStyle w:val="paragraph"/>
        <w:spacing w:before="0" w:beforeAutospacing="0" w:after="0" w:afterAutospacing="0"/>
        <w:ind w:left="360"/>
        <w:textAlignment w:val="baseline"/>
        <w:rPr>
          <w:b/>
          <w:bCs/>
        </w:rPr>
      </w:pPr>
    </w:p>
    <w:p w:rsidR="00A85B49" w:rsidRPr="00272295" w:rsidRDefault="00A85B49" w:rsidP="008C7DBE">
      <w:pPr>
        <w:spacing w:line="276" w:lineRule="auto"/>
        <w:jc w:val="both"/>
        <w:rPr>
          <w:color w:val="000000" w:themeColor="text1"/>
          <w:sz w:val="24"/>
          <w:szCs w:val="24"/>
          <w:shd w:val="clear" w:color="auto" w:fill="FFFFFF"/>
        </w:rPr>
      </w:pPr>
      <w:r w:rsidRPr="00272295">
        <w:rPr>
          <w:color w:val="000000" w:themeColor="text1"/>
          <w:sz w:val="24"/>
          <w:szCs w:val="24"/>
          <w:shd w:val="clear" w:color="auto" w:fill="FFFFFF"/>
        </w:rPr>
        <w:t xml:space="preserve">The application Simulation of Scheduler should display a main menu to select options such as algorithm choice menu, help etc. It should display further sub menu options based on selected menu options. It should validate the menu options at each level. </w:t>
      </w:r>
      <w:proofErr w:type="gramStart"/>
      <w:r w:rsidRPr="00272295">
        <w:rPr>
          <w:color w:val="000000" w:themeColor="text1"/>
          <w:sz w:val="24"/>
          <w:szCs w:val="24"/>
          <w:shd w:val="clear" w:color="auto" w:fill="FFFFFF"/>
        </w:rPr>
        <w:t>If any incorrect option or entry by the user should display an error.</w:t>
      </w:r>
      <w:proofErr w:type="gramEnd"/>
    </w:p>
    <w:p w:rsidR="00A85B49" w:rsidRPr="00272295" w:rsidRDefault="00A85B49" w:rsidP="00272295">
      <w:pPr>
        <w:spacing w:line="276" w:lineRule="auto"/>
        <w:ind w:firstLine="720"/>
        <w:jc w:val="both"/>
        <w:rPr>
          <w:color w:val="000000" w:themeColor="text1"/>
          <w:sz w:val="24"/>
          <w:szCs w:val="24"/>
        </w:rPr>
      </w:pPr>
      <w:r w:rsidRPr="00272295">
        <w:rPr>
          <w:color w:val="000000" w:themeColor="text1"/>
          <w:sz w:val="24"/>
          <w:szCs w:val="24"/>
          <w:shd w:val="clear" w:color="auto" w:fill="FFFFFF"/>
        </w:rPr>
        <w:t>For FCFS algorithm selection, the given process order is treated as the order of execution. For SJF/LJF algorithm selection, the user should provide total execution time in seconds for each process along with process path in format given below. For priority algorithm selection, the user should provide the priority for each process along with the process path in the format given below. For RR algorithm selection, the user should provide time quantum duration in seconds for each process along with process path</w:t>
      </w:r>
    </w:p>
    <w:p w:rsidR="00A85B49" w:rsidRPr="00272295" w:rsidRDefault="00A85B49" w:rsidP="00272295">
      <w:pPr>
        <w:shd w:val="clear" w:color="auto" w:fill="FFFFFF"/>
        <w:spacing w:line="276" w:lineRule="auto"/>
        <w:ind w:firstLine="720"/>
        <w:jc w:val="both"/>
        <w:rPr>
          <w:color w:val="000000" w:themeColor="text1"/>
          <w:sz w:val="24"/>
          <w:szCs w:val="24"/>
        </w:rPr>
      </w:pPr>
      <w:proofErr w:type="gramStart"/>
      <w:r w:rsidRPr="00272295">
        <w:rPr>
          <w:color w:val="000000" w:themeColor="text1"/>
          <w:sz w:val="24"/>
          <w:szCs w:val="24"/>
          <w:shd w:val="clear" w:color="auto" w:fill="FFFFFF"/>
        </w:rPr>
        <w:t>Displaying the current waiting processes from the user-entered queue.</w:t>
      </w:r>
      <w:proofErr w:type="gramEnd"/>
      <w:r w:rsidRPr="00272295">
        <w:rPr>
          <w:color w:val="000000" w:themeColor="text1"/>
          <w:sz w:val="24"/>
          <w:szCs w:val="24"/>
          <w:shd w:val="clear" w:color="auto" w:fill="FFFFFF"/>
        </w:rPr>
        <w:t xml:space="preserve"> </w:t>
      </w:r>
      <w:proofErr w:type="gramStart"/>
      <w:r w:rsidRPr="00272295">
        <w:rPr>
          <w:color w:val="000000" w:themeColor="text1"/>
          <w:sz w:val="24"/>
          <w:szCs w:val="24"/>
          <w:shd w:val="clear" w:color="auto" w:fill="FFFFFF"/>
        </w:rPr>
        <w:t>Displaying the ready to run processes from the ready-to-run queue.</w:t>
      </w:r>
      <w:proofErr w:type="gramEnd"/>
      <w:r w:rsidRPr="00272295">
        <w:rPr>
          <w:color w:val="000000" w:themeColor="text1"/>
          <w:sz w:val="24"/>
          <w:szCs w:val="24"/>
          <w:shd w:val="clear" w:color="auto" w:fill="FFFFFF"/>
        </w:rPr>
        <w:t xml:space="preserve"> Start the scheduler if the option is chosen. </w:t>
      </w:r>
      <w:proofErr w:type="gramStart"/>
      <w:r w:rsidRPr="00272295">
        <w:rPr>
          <w:color w:val="000000" w:themeColor="text1"/>
          <w:sz w:val="24"/>
          <w:szCs w:val="24"/>
          <w:shd w:val="clear" w:color="auto" w:fill="FFFFFF"/>
        </w:rPr>
        <w:t>Displaying the current running processes.</w:t>
      </w:r>
      <w:proofErr w:type="gramEnd"/>
      <w:r w:rsidRPr="00272295">
        <w:rPr>
          <w:color w:val="000000" w:themeColor="text1"/>
          <w:sz w:val="24"/>
          <w:szCs w:val="24"/>
        </w:rPr>
        <w:t xml:space="preserve"> The application should maintain a data structure to store each algorithm related data which will be taken from the user. </w:t>
      </w:r>
      <w:r w:rsidRPr="00272295">
        <w:rPr>
          <w:color w:val="000000" w:themeColor="text1"/>
          <w:sz w:val="24"/>
          <w:szCs w:val="24"/>
          <w:shd w:val="clear" w:color="auto" w:fill="FFFFFF"/>
        </w:rPr>
        <w:t>The application should maintain a ready to run queue containing all the given processes, sorted as per the selected algorithm. The application should maintain a wait queue containing all the given processes, waiting to be scheduled.</w:t>
      </w:r>
    </w:p>
    <w:p w:rsidR="003A2B54" w:rsidRPr="00E876B0" w:rsidRDefault="003A2B54" w:rsidP="003A2B54">
      <w:pPr>
        <w:pStyle w:val="paragraph"/>
        <w:spacing w:before="0" w:beforeAutospacing="0" w:after="0" w:afterAutospacing="0"/>
        <w:textAlignment w:val="baseline"/>
        <w:rPr>
          <w:sz w:val="13"/>
          <w:szCs w:val="13"/>
        </w:rPr>
      </w:pPr>
      <w:r w:rsidRPr="00E876B0">
        <w:rPr>
          <w:rStyle w:val="eop"/>
          <w:color w:val="000000"/>
        </w:rPr>
        <w:t> </w:t>
      </w:r>
    </w:p>
    <w:p w:rsidR="00A30351" w:rsidRPr="00E876B0" w:rsidRDefault="00A30351" w:rsidP="00F86CE3">
      <w:pPr>
        <w:pStyle w:val="paragraph"/>
        <w:numPr>
          <w:ilvl w:val="1"/>
          <w:numId w:val="6"/>
        </w:numPr>
        <w:spacing w:before="0" w:beforeAutospacing="0" w:after="0" w:afterAutospacing="0"/>
        <w:textAlignment w:val="baseline"/>
        <w:rPr>
          <w:rStyle w:val="normaltextrun"/>
          <w:b/>
          <w:bCs/>
        </w:rPr>
      </w:pPr>
      <w:r w:rsidRPr="00E876B0">
        <w:rPr>
          <w:rStyle w:val="normaltextrun"/>
          <w:b/>
          <w:bCs/>
        </w:rPr>
        <w:t xml:space="preserve"> </w:t>
      </w:r>
      <w:r w:rsidR="003A2B54" w:rsidRPr="00E876B0">
        <w:rPr>
          <w:rStyle w:val="normaltextrun"/>
          <w:b/>
          <w:bCs/>
        </w:rPr>
        <w:t>Assumptions, Dependencies &amp; Constraints</w:t>
      </w:r>
    </w:p>
    <w:p w:rsidR="003A2B54" w:rsidRPr="00E876B0" w:rsidRDefault="003A2B54" w:rsidP="00A30351">
      <w:pPr>
        <w:pStyle w:val="paragraph"/>
        <w:spacing w:before="0" w:beforeAutospacing="0" w:after="0" w:afterAutospacing="0"/>
        <w:ind w:left="360"/>
        <w:textAlignment w:val="baseline"/>
        <w:rPr>
          <w:b/>
          <w:bCs/>
        </w:rPr>
      </w:pPr>
      <w:r w:rsidRPr="00E876B0">
        <w:rPr>
          <w:rStyle w:val="normaltextrun"/>
          <w:b/>
          <w:bCs/>
        </w:rPr>
        <w:t> </w:t>
      </w:r>
      <w:r w:rsidRPr="00E876B0">
        <w:rPr>
          <w:rStyle w:val="eop"/>
          <w:b/>
          <w:bCs/>
        </w:rPr>
        <w:t> </w:t>
      </w:r>
    </w:p>
    <w:p w:rsidR="003A2B54" w:rsidRPr="00E876B0" w:rsidRDefault="003A2B54" w:rsidP="00A30351">
      <w:pPr>
        <w:pStyle w:val="paragraph"/>
        <w:spacing w:before="0" w:beforeAutospacing="0" w:after="0" w:afterAutospacing="0"/>
        <w:jc w:val="both"/>
        <w:textAlignment w:val="baseline"/>
        <w:rPr>
          <w:rStyle w:val="eop"/>
          <w:sz w:val="13"/>
          <w:szCs w:val="13"/>
        </w:rPr>
      </w:pPr>
      <w:r w:rsidRPr="00E876B0">
        <w:rPr>
          <w:rStyle w:val="normaltextrun"/>
        </w:rPr>
        <w:t>Assuming if two types of algorithms to run simultaneously,</w:t>
      </w:r>
      <w:r w:rsidRPr="00E876B0">
        <w:rPr>
          <w:rStyle w:val="eop"/>
        </w:rPr>
        <w:t> </w:t>
      </w:r>
      <w:proofErr w:type="gramStart"/>
      <w:r w:rsidRPr="00E876B0">
        <w:rPr>
          <w:rStyle w:val="normaltextrun"/>
        </w:rPr>
        <w:t>It</w:t>
      </w:r>
      <w:proofErr w:type="gramEnd"/>
      <w:r w:rsidRPr="00E876B0">
        <w:rPr>
          <w:rStyle w:val="normaltextrun"/>
        </w:rPr>
        <w:t xml:space="preserve"> needs server to decide which algorithm to run first and also efficiently for two processes. Implementation of this assumption will be depending on the accuracy to switch between algorithms</w:t>
      </w:r>
      <w:r w:rsidR="00A30351" w:rsidRPr="00E876B0">
        <w:rPr>
          <w:rStyle w:val="eop"/>
        </w:rPr>
        <w:t>.</w:t>
      </w:r>
    </w:p>
    <w:p w:rsidR="00A30351" w:rsidRPr="00E876B0" w:rsidRDefault="00A30351" w:rsidP="003A2B54">
      <w:pPr>
        <w:pStyle w:val="paragraph"/>
        <w:spacing w:before="0" w:beforeAutospacing="0" w:after="0" w:afterAutospacing="0"/>
        <w:textAlignment w:val="baseline"/>
        <w:rPr>
          <w:sz w:val="13"/>
          <w:szCs w:val="13"/>
        </w:rPr>
      </w:pPr>
    </w:p>
    <w:p w:rsidR="00A85B49" w:rsidRDefault="00A85B49" w:rsidP="00A85B49">
      <w:pPr>
        <w:pStyle w:val="paragraph"/>
        <w:spacing w:before="0" w:beforeAutospacing="0" w:after="0" w:afterAutospacing="0"/>
        <w:textAlignment w:val="baseline"/>
        <w:rPr>
          <w:rStyle w:val="normaltextrun"/>
          <w:b/>
          <w:bCs/>
        </w:rPr>
      </w:pPr>
    </w:p>
    <w:p w:rsidR="003A2B54" w:rsidRPr="00E876B0" w:rsidRDefault="00A30351" w:rsidP="00A85B49">
      <w:pPr>
        <w:pStyle w:val="paragraph"/>
        <w:numPr>
          <w:ilvl w:val="1"/>
          <w:numId w:val="6"/>
        </w:numPr>
        <w:spacing w:before="0" w:beforeAutospacing="0" w:after="0" w:afterAutospacing="0"/>
        <w:textAlignment w:val="baseline"/>
        <w:rPr>
          <w:rStyle w:val="eop"/>
          <w:b/>
          <w:bCs/>
        </w:rPr>
      </w:pPr>
      <w:r w:rsidRPr="00E876B0">
        <w:rPr>
          <w:rStyle w:val="normaltextrun"/>
          <w:b/>
          <w:bCs/>
        </w:rPr>
        <w:t xml:space="preserve"> </w:t>
      </w:r>
      <w:r w:rsidR="003A2B54" w:rsidRPr="00E876B0">
        <w:rPr>
          <w:rStyle w:val="normaltextrun"/>
          <w:b/>
          <w:bCs/>
        </w:rPr>
        <w:t>Risks</w:t>
      </w:r>
      <w:r w:rsidR="003A2B54" w:rsidRPr="00E876B0">
        <w:rPr>
          <w:rStyle w:val="eop"/>
          <w:b/>
          <w:bCs/>
        </w:rPr>
        <w:t> </w:t>
      </w:r>
    </w:p>
    <w:p w:rsidR="00A30351" w:rsidRPr="00E876B0" w:rsidRDefault="00A30351" w:rsidP="00A30351">
      <w:pPr>
        <w:pStyle w:val="paragraph"/>
        <w:spacing w:before="0" w:beforeAutospacing="0" w:after="0" w:afterAutospacing="0"/>
        <w:ind w:left="360"/>
        <w:textAlignment w:val="baseline"/>
        <w:rPr>
          <w:b/>
          <w:bCs/>
        </w:rPr>
      </w:pPr>
    </w:p>
    <w:p w:rsidR="003A2B54" w:rsidRPr="00E876B0" w:rsidRDefault="003A2B54" w:rsidP="00A30351">
      <w:pPr>
        <w:pStyle w:val="paragraph"/>
        <w:spacing w:before="0" w:beforeAutospacing="0" w:after="0" w:afterAutospacing="0"/>
        <w:jc w:val="both"/>
        <w:textAlignment w:val="baseline"/>
        <w:rPr>
          <w:rStyle w:val="eop"/>
          <w:color w:val="000000"/>
        </w:rPr>
      </w:pPr>
      <w:r w:rsidRPr="00E876B0">
        <w:rPr>
          <w:rStyle w:val="normaltextrun"/>
          <w:color w:val="000000"/>
          <w:shd w:val="clear" w:color="auto" w:fill="FFFFFF"/>
        </w:rPr>
        <w:t>All assumptions, functional overview and design parameters are documented without evaluation</w:t>
      </w:r>
      <w:proofErr w:type="gramStart"/>
      <w:r w:rsidRPr="00E876B0">
        <w:rPr>
          <w:rStyle w:val="normaltextrun"/>
          <w:color w:val="000000"/>
          <w:shd w:val="clear" w:color="auto" w:fill="FFFFFF"/>
        </w:rPr>
        <w:t>  which</w:t>
      </w:r>
      <w:proofErr w:type="gramEnd"/>
      <w:r w:rsidRPr="00E876B0">
        <w:rPr>
          <w:rStyle w:val="normaltextrun"/>
          <w:color w:val="000000"/>
          <w:shd w:val="clear" w:color="auto" w:fill="FFFFFF"/>
        </w:rPr>
        <w:t xml:space="preserve"> are to be implemented without missing. To eliminate its struggles with developing an optimized schedule and to properly manage resources, the use of deterministic scheduling was explored but deterministic scheduling was unable to create accurate schedules</w:t>
      </w:r>
      <w:r w:rsidR="00A30351" w:rsidRPr="00E876B0">
        <w:rPr>
          <w:rStyle w:val="normaltextrun"/>
          <w:color w:val="000000"/>
          <w:shd w:val="clear" w:color="auto" w:fill="FFFFFF"/>
        </w:rPr>
        <w:t>.</w:t>
      </w:r>
      <w:r w:rsidRPr="00E876B0">
        <w:rPr>
          <w:rStyle w:val="eop"/>
          <w:color w:val="000000"/>
        </w:rPr>
        <w:t> </w:t>
      </w:r>
    </w:p>
    <w:p w:rsidR="00A30351" w:rsidRPr="00E876B0" w:rsidRDefault="00A30351" w:rsidP="00A30351">
      <w:pPr>
        <w:pStyle w:val="paragraph"/>
        <w:spacing w:before="0" w:beforeAutospacing="0" w:after="0" w:afterAutospacing="0"/>
        <w:jc w:val="both"/>
        <w:textAlignment w:val="baseline"/>
        <w:rPr>
          <w:sz w:val="13"/>
          <w:szCs w:val="13"/>
        </w:rPr>
      </w:pPr>
    </w:p>
    <w:p w:rsidR="008C7DBE" w:rsidRDefault="003A2B54" w:rsidP="008C7DBE">
      <w:pPr>
        <w:pStyle w:val="paragraph"/>
        <w:numPr>
          <w:ilvl w:val="0"/>
          <w:numId w:val="7"/>
        </w:numPr>
        <w:spacing w:before="0" w:beforeAutospacing="0" w:after="0" w:afterAutospacing="0"/>
        <w:textAlignment w:val="baseline"/>
        <w:rPr>
          <w:rStyle w:val="eop"/>
          <w:b/>
          <w:bCs/>
          <w:sz w:val="36"/>
          <w:szCs w:val="36"/>
        </w:rPr>
      </w:pPr>
      <w:r w:rsidRPr="00E876B0">
        <w:rPr>
          <w:rStyle w:val="normaltextrun"/>
          <w:b/>
          <w:bCs/>
          <w:sz w:val="36"/>
          <w:szCs w:val="36"/>
        </w:rPr>
        <w:t>Design Overview</w:t>
      </w:r>
      <w:r w:rsidRPr="00E876B0">
        <w:rPr>
          <w:rStyle w:val="eop"/>
          <w:b/>
          <w:bCs/>
          <w:sz w:val="36"/>
          <w:szCs w:val="36"/>
        </w:rPr>
        <w:t> </w:t>
      </w:r>
    </w:p>
    <w:p w:rsidR="008C7DBE" w:rsidRDefault="008C7DBE" w:rsidP="008C7DBE">
      <w:pPr>
        <w:pStyle w:val="paragraph"/>
        <w:spacing w:before="0" w:beforeAutospacing="0" w:after="0" w:afterAutospacing="0"/>
        <w:textAlignment w:val="baseline"/>
        <w:rPr>
          <w:rStyle w:val="eop"/>
          <w:b/>
          <w:bCs/>
          <w:sz w:val="36"/>
          <w:szCs w:val="36"/>
        </w:rPr>
      </w:pPr>
    </w:p>
    <w:p w:rsidR="00272295" w:rsidRPr="008C7DBE" w:rsidRDefault="00272295" w:rsidP="008C7DBE">
      <w:pPr>
        <w:pStyle w:val="paragraph"/>
        <w:spacing w:before="0" w:beforeAutospacing="0" w:after="0" w:afterAutospacing="0"/>
        <w:textAlignment w:val="baseline"/>
        <w:rPr>
          <w:rStyle w:val="normaltextrun"/>
          <w:b/>
          <w:bCs/>
          <w:sz w:val="36"/>
          <w:szCs w:val="36"/>
        </w:rPr>
      </w:pPr>
      <w:r w:rsidRPr="008C7DBE">
        <w:rPr>
          <w:rStyle w:val="normaltextrun"/>
          <w:iCs/>
        </w:rPr>
        <w:t xml:space="preserve">In this </w:t>
      </w:r>
      <w:proofErr w:type="gramStart"/>
      <w:r w:rsidRPr="008C7DBE">
        <w:rPr>
          <w:rStyle w:val="normaltextrun"/>
          <w:iCs/>
        </w:rPr>
        <w:t>section ,</w:t>
      </w:r>
      <w:proofErr w:type="gramEnd"/>
      <w:r w:rsidRPr="008C7DBE">
        <w:rPr>
          <w:rStyle w:val="normaltextrun"/>
          <w:iCs/>
        </w:rPr>
        <w:t xml:space="preserve"> we are discussing about the design objectives that are considered, the architecture used to implement the design flow.</w:t>
      </w:r>
    </w:p>
    <w:p w:rsidR="003A2B54" w:rsidRPr="00E876B0" w:rsidRDefault="003A2B54" w:rsidP="00A30351">
      <w:pPr>
        <w:pStyle w:val="paragraph"/>
        <w:spacing w:before="0" w:beforeAutospacing="0" w:after="0" w:afterAutospacing="0"/>
        <w:jc w:val="both"/>
        <w:textAlignment w:val="baseline"/>
        <w:rPr>
          <w:i/>
          <w:iCs/>
          <w:color w:val="0000FF"/>
          <w:sz w:val="13"/>
          <w:szCs w:val="13"/>
        </w:rPr>
      </w:pPr>
      <w:r w:rsidRPr="00E876B0">
        <w:rPr>
          <w:rStyle w:val="eop"/>
          <w:i/>
          <w:iCs/>
          <w:color w:val="0000FF"/>
          <w:sz w:val="20"/>
          <w:szCs w:val="20"/>
        </w:rPr>
        <w:t> </w:t>
      </w:r>
    </w:p>
    <w:p w:rsidR="003A2B54" w:rsidRPr="00E876B0" w:rsidRDefault="00A30351" w:rsidP="00A30351">
      <w:pPr>
        <w:pStyle w:val="paragraph"/>
        <w:spacing w:before="0" w:beforeAutospacing="0" w:after="0" w:afterAutospacing="0"/>
        <w:textAlignment w:val="baseline"/>
        <w:rPr>
          <w:rStyle w:val="eop"/>
          <w:b/>
          <w:bCs/>
        </w:rPr>
      </w:pPr>
      <w:r w:rsidRPr="00E876B0">
        <w:rPr>
          <w:rStyle w:val="normaltextrun"/>
          <w:b/>
          <w:bCs/>
        </w:rPr>
        <w:t xml:space="preserve">2.1 </w:t>
      </w:r>
      <w:r w:rsidR="003A2B54" w:rsidRPr="00E876B0">
        <w:rPr>
          <w:rStyle w:val="normaltextrun"/>
          <w:b/>
          <w:bCs/>
        </w:rPr>
        <w:t>Design Objectives</w:t>
      </w:r>
      <w:r w:rsidR="003A2B54" w:rsidRPr="00E876B0">
        <w:rPr>
          <w:rStyle w:val="eop"/>
          <w:b/>
          <w:bCs/>
        </w:rPr>
        <w:t> </w:t>
      </w:r>
    </w:p>
    <w:p w:rsidR="00A30351" w:rsidRPr="00E876B0" w:rsidRDefault="00A30351" w:rsidP="00A30351">
      <w:pPr>
        <w:pStyle w:val="paragraph"/>
        <w:spacing w:before="0" w:beforeAutospacing="0" w:after="0" w:afterAutospacing="0"/>
        <w:textAlignment w:val="baseline"/>
        <w:rPr>
          <w:b/>
          <w:bCs/>
        </w:rPr>
      </w:pPr>
    </w:p>
    <w:p w:rsidR="00A30351" w:rsidRPr="00E876B0" w:rsidRDefault="003A2B54" w:rsidP="00A30351">
      <w:pPr>
        <w:pStyle w:val="paragraph"/>
        <w:spacing w:before="0" w:beforeAutospacing="0" w:after="0" w:afterAutospacing="0"/>
        <w:jc w:val="both"/>
        <w:textAlignment w:val="baseline"/>
        <w:rPr>
          <w:rStyle w:val="normaltextrun"/>
          <w:color w:val="000000"/>
          <w:shd w:val="clear" w:color="auto" w:fill="FFFFFF"/>
        </w:rPr>
      </w:pPr>
      <w:r w:rsidRPr="00E876B0">
        <w:rPr>
          <w:rStyle w:val="normaltextrun"/>
          <w:color w:val="000000"/>
          <w:shd w:val="clear" w:color="auto" w:fill="FFFFFF"/>
        </w:rPr>
        <w:t>Design objectives include different al</w:t>
      </w:r>
      <w:r w:rsidR="00A30351" w:rsidRPr="00E876B0">
        <w:rPr>
          <w:rStyle w:val="normaltextrun"/>
          <w:color w:val="000000"/>
          <w:shd w:val="clear" w:color="auto" w:fill="FFFFFF"/>
        </w:rPr>
        <w:t>gorithms like FCFS, RR, SJF</w:t>
      </w:r>
      <w:proofErr w:type="gramStart"/>
      <w:r w:rsidR="00A30351" w:rsidRPr="00E876B0">
        <w:rPr>
          <w:rStyle w:val="normaltextrun"/>
          <w:color w:val="000000"/>
          <w:shd w:val="clear" w:color="auto" w:fill="FFFFFF"/>
        </w:rPr>
        <w:t>,</w:t>
      </w:r>
      <w:r w:rsidR="00E876B0">
        <w:rPr>
          <w:rStyle w:val="normaltextrun"/>
          <w:color w:val="000000"/>
          <w:shd w:val="clear" w:color="auto" w:fill="FFFFFF"/>
        </w:rPr>
        <w:t xml:space="preserve"> </w:t>
      </w:r>
      <w:r w:rsidR="00A30351" w:rsidRPr="00E876B0">
        <w:rPr>
          <w:rStyle w:val="normaltextrun"/>
          <w:color w:val="000000"/>
          <w:shd w:val="clear" w:color="auto" w:fill="FFFFFF"/>
        </w:rPr>
        <w:t xml:space="preserve"> Priority</w:t>
      </w:r>
      <w:proofErr w:type="gramEnd"/>
      <w:r w:rsidRPr="00E876B0">
        <w:rPr>
          <w:rStyle w:val="normaltextrun"/>
          <w:color w:val="000000"/>
          <w:shd w:val="clear" w:color="auto" w:fill="FFFFFF"/>
        </w:rPr>
        <w:t xml:space="preserve"> these are corresponding to the user or client</w:t>
      </w:r>
      <w:r w:rsidR="00A30351" w:rsidRPr="00E876B0">
        <w:rPr>
          <w:rStyle w:val="normaltextrun"/>
          <w:color w:val="000000"/>
          <w:shd w:val="clear" w:color="auto" w:fill="FFFFFF"/>
        </w:rPr>
        <w:t>.</w:t>
      </w:r>
    </w:p>
    <w:p w:rsidR="00B95A2C" w:rsidRPr="00E876B0" w:rsidRDefault="00943CE8" w:rsidP="00A30351">
      <w:pPr>
        <w:pStyle w:val="paragraph"/>
        <w:spacing w:before="0" w:beforeAutospacing="0" w:after="0" w:afterAutospacing="0"/>
        <w:jc w:val="both"/>
        <w:textAlignment w:val="baseline"/>
        <w:rPr>
          <w:rStyle w:val="normaltextrun"/>
          <w:color w:val="000000"/>
          <w:shd w:val="clear" w:color="auto" w:fill="FFFFFF"/>
        </w:rPr>
      </w:pPr>
      <w:r w:rsidRPr="00E876B0">
        <w:rPr>
          <w:rStyle w:val="normaltextrun"/>
          <w:color w:val="000000"/>
          <w:shd w:val="clear" w:color="auto" w:fill="FFFFFF"/>
        </w:rPr>
        <w:t xml:space="preserve">In the </w:t>
      </w:r>
      <w:r w:rsidR="00B95A2C" w:rsidRPr="00E876B0">
        <w:rPr>
          <w:rStyle w:val="normaltextrun"/>
          <w:color w:val="000000"/>
          <w:shd w:val="clear" w:color="auto" w:fill="FFFFFF"/>
        </w:rPr>
        <w:t xml:space="preserve">FCFS scheduling algorithm, the job that arrived first in the ready queue is allocated to the CPU and then the job that came second, and so on. </w:t>
      </w:r>
    </w:p>
    <w:p w:rsidR="00B95A2C" w:rsidRPr="00E876B0" w:rsidRDefault="00B95A2C" w:rsidP="00A30351">
      <w:pPr>
        <w:pStyle w:val="paragraph"/>
        <w:spacing w:before="0" w:beforeAutospacing="0" w:after="0" w:afterAutospacing="0"/>
        <w:jc w:val="both"/>
        <w:textAlignment w:val="baseline"/>
        <w:rPr>
          <w:rStyle w:val="normaltextrun"/>
          <w:color w:val="000000"/>
          <w:shd w:val="clear" w:color="auto" w:fill="FFFFFF"/>
        </w:rPr>
      </w:pPr>
      <w:r w:rsidRPr="00E876B0">
        <w:rPr>
          <w:rStyle w:val="normaltextrun"/>
          <w:color w:val="000000"/>
          <w:shd w:val="clear" w:color="auto" w:fill="FFFFFF"/>
        </w:rPr>
        <w:t>RR is a job-scheduling algorithm that is considered to be very fair, as it uses time slices that are assigned to each process in the queue or line.</w:t>
      </w:r>
    </w:p>
    <w:p w:rsidR="00943CE8" w:rsidRPr="00E876B0" w:rsidRDefault="0050609A" w:rsidP="00A30351">
      <w:pPr>
        <w:pStyle w:val="paragraph"/>
        <w:spacing w:before="0" w:beforeAutospacing="0" w:after="0" w:afterAutospacing="0"/>
        <w:jc w:val="both"/>
        <w:textAlignment w:val="baseline"/>
        <w:rPr>
          <w:rStyle w:val="normaltextrun"/>
          <w:color w:val="000000"/>
          <w:shd w:val="clear" w:color="auto" w:fill="FFFFFF"/>
        </w:rPr>
      </w:pPr>
      <w:r w:rsidRPr="00E876B0">
        <w:rPr>
          <w:rStyle w:val="normaltextrun"/>
          <w:color w:val="000000"/>
          <w:shd w:val="clear" w:color="auto" w:fill="FFFFFF"/>
        </w:rPr>
        <w:t>SJF is a scheduling algorithm</w:t>
      </w:r>
      <w:proofErr w:type="gramStart"/>
      <w:r w:rsidRPr="00E876B0">
        <w:rPr>
          <w:rStyle w:val="normaltextrun"/>
          <w:color w:val="000000"/>
          <w:shd w:val="clear" w:color="auto" w:fill="FFFFFF"/>
        </w:rPr>
        <w:t xml:space="preserve">, </w:t>
      </w:r>
      <w:r w:rsidR="00E876B0">
        <w:rPr>
          <w:rStyle w:val="normaltextrun"/>
          <w:color w:val="000000"/>
          <w:shd w:val="clear" w:color="auto" w:fill="FFFFFF"/>
        </w:rPr>
        <w:t xml:space="preserve"> </w:t>
      </w:r>
      <w:r w:rsidRPr="00E876B0">
        <w:rPr>
          <w:rStyle w:val="normaltextrun"/>
          <w:color w:val="000000"/>
          <w:shd w:val="clear" w:color="auto" w:fill="FFFFFF"/>
        </w:rPr>
        <w:t>that</w:t>
      </w:r>
      <w:proofErr w:type="gramEnd"/>
      <w:r w:rsidRPr="00E876B0">
        <w:rPr>
          <w:rStyle w:val="normaltextrun"/>
          <w:color w:val="000000"/>
          <w:shd w:val="clear" w:color="auto" w:fill="FFFFFF"/>
        </w:rPr>
        <w:t xml:space="preserve"> is used to schedule processes in an operating system. It is a very important topic in Scheduling when compared to round-robin and FCFS Scheduling.</w:t>
      </w:r>
    </w:p>
    <w:p w:rsidR="0050609A" w:rsidRPr="00E876B0" w:rsidRDefault="0050609A" w:rsidP="00A30351">
      <w:pPr>
        <w:pStyle w:val="paragraph"/>
        <w:spacing w:before="0" w:beforeAutospacing="0" w:after="0" w:afterAutospacing="0"/>
        <w:jc w:val="both"/>
        <w:textAlignment w:val="baseline"/>
        <w:rPr>
          <w:rStyle w:val="normaltextrun"/>
          <w:color w:val="000000"/>
          <w:shd w:val="clear" w:color="auto" w:fill="FFFFFF"/>
        </w:rPr>
      </w:pPr>
      <w:r w:rsidRPr="00E876B0">
        <w:rPr>
          <w:rStyle w:val="normaltextrun"/>
          <w:color w:val="000000"/>
          <w:shd w:val="clear" w:color="auto" w:fill="FFFFFF"/>
        </w:rPr>
        <w:t>Priority scheduling is a non-preemptive algorithm and one of the most common scheduling algorithms in batch systems. Each process is assigned a priority.</w:t>
      </w:r>
    </w:p>
    <w:p w:rsidR="00E876B0" w:rsidRPr="00272295" w:rsidRDefault="00E876B0" w:rsidP="00A30351">
      <w:pPr>
        <w:pStyle w:val="paragraph"/>
        <w:spacing w:before="0" w:beforeAutospacing="0" w:after="0" w:afterAutospacing="0"/>
        <w:textAlignment w:val="baseline"/>
        <w:rPr>
          <w:rStyle w:val="normaltextrun"/>
          <w:sz w:val="13"/>
          <w:szCs w:val="13"/>
        </w:rPr>
      </w:pPr>
    </w:p>
    <w:p w:rsidR="00E876B0" w:rsidRDefault="00E876B0" w:rsidP="00A30351">
      <w:pPr>
        <w:pStyle w:val="paragraph"/>
        <w:spacing w:before="0" w:beforeAutospacing="0" w:after="0" w:afterAutospacing="0"/>
        <w:textAlignment w:val="baseline"/>
        <w:rPr>
          <w:rStyle w:val="normaltextrun"/>
          <w:b/>
          <w:bCs/>
          <w:sz w:val="26"/>
          <w:szCs w:val="26"/>
        </w:rPr>
      </w:pPr>
    </w:p>
    <w:p w:rsidR="003A2B54" w:rsidRPr="00E876B0" w:rsidRDefault="00A30351" w:rsidP="00A30351">
      <w:pPr>
        <w:pStyle w:val="paragraph"/>
        <w:spacing w:before="0" w:beforeAutospacing="0" w:after="0" w:afterAutospacing="0"/>
        <w:textAlignment w:val="baseline"/>
        <w:rPr>
          <w:rStyle w:val="eop"/>
          <w:b/>
          <w:bCs/>
          <w:sz w:val="26"/>
          <w:szCs w:val="26"/>
        </w:rPr>
      </w:pPr>
      <w:r w:rsidRPr="00E876B0">
        <w:rPr>
          <w:rStyle w:val="normaltextrun"/>
          <w:b/>
          <w:bCs/>
          <w:sz w:val="26"/>
          <w:szCs w:val="26"/>
        </w:rPr>
        <w:t xml:space="preserve">2.1.1 </w:t>
      </w:r>
      <w:r w:rsidR="003A2B54" w:rsidRPr="00E876B0">
        <w:rPr>
          <w:rStyle w:val="normaltextrun"/>
          <w:b/>
          <w:bCs/>
          <w:sz w:val="26"/>
          <w:szCs w:val="26"/>
        </w:rPr>
        <w:t>Recommended Architecture</w:t>
      </w:r>
      <w:r w:rsidR="003A2B54" w:rsidRPr="00E876B0">
        <w:rPr>
          <w:rStyle w:val="eop"/>
          <w:b/>
          <w:bCs/>
          <w:sz w:val="26"/>
          <w:szCs w:val="26"/>
        </w:rPr>
        <w:t> </w:t>
      </w:r>
    </w:p>
    <w:p w:rsidR="00A30351" w:rsidRPr="00E876B0" w:rsidRDefault="00A30351" w:rsidP="00A30351">
      <w:pPr>
        <w:pStyle w:val="paragraph"/>
        <w:spacing w:before="0" w:beforeAutospacing="0" w:after="0" w:afterAutospacing="0"/>
        <w:textAlignment w:val="baseline"/>
        <w:rPr>
          <w:b/>
          <w:bCs/>
          <w:sz w:val="26"/>
          <w:szCs w:val="26"/>
        </w:rPr>
      </w:pPr>
    </w:p>
    <w:p w:rsidR="00A30351" w:rsidRPr="00E876B0" w:rsidRDefault="003A2B54" w:rsidP="00A30351">
      <w:pPr>
        <w:pStyle w:val="paragraph"/>
        <w:spacing w:before="0" w:beforeAutospacing="0" w:after="0" w:afterAutospacing="0"/>
        <w:jc w:val="both"/>
        <w:textAlignment w:val="baseline"/>
        <w:rPr>
          <w:rStyle w:val="normaltextrun"/>
        </w:rPr>
      </w:pPr>
      <w:r w:rsidRPr="00E876B0">
        <w:rPr>
          <w:rStyle w:val="normaltextrun"/>
        </w:rPr>
        <w:t>UML Architecture </w:t>
      </w:r>
      <w:r w:rsidR="00E876B0">
        <w:rPr>
          <w:rStyle w:val="normaltextrun"/>
          <w:color w:val="202124"/>
          <w:shd w:val="clear" w:color="auto" w:fill="FFFFFF"/>
        </w:rPr>
        <w:t>UML stands for Unified Model</w:t>
      </w:r>
      <w:r w:rsidRPr="00E876B0">
        <w:rPr>
          <w:rStyle w:val="normaltextrun"/>
          <w:color w:val="202124"/>
          <w:shd w:val="clear" w:color="auto" w:fill="FFFFFF"/>
        </w:rPr>
        <w:t xml:space="preserve">ing Language. </w:t>
      </w:r>
      <w:r w:rsidRPr="00E876B0">
        <w:rPr>
          <w:rStyle w:val="normaltextrun"/>
        </w:rPr>
        <w:t>Any real-world system is used by different users. The users can be developers, testers, business people, analysts, and many more. Hence, before designing a system, the architecture is made with different perspectives in mind. The most important part is to visualize the system from the perspective of different viewers. The better we understand the better we can build the system.</w:t>
      </w:r>
    </w:p>
    <w:p w:rsidR="003A2B54" w:rsidRPr="00E876B0" w:rsidRDefault="003A2B54" w:rsidP="00A30351">
      <w:pPr>
        <w:pStyle w:val="paragraph"/>
        <w:spacing w:before="0" w:beforeAutospacing="0" w:after="0" w:afterAutospacing="0"/>
        <w:jc w:val="both"/>
        <w:textAlignment w:val="baseline"/>
        <w:rPr>
          <w:sz w:val="13"/>
          <w:szCs w:val="13"/>
        </w:rPr>
      </w:pPr>
      <w:r w:rsidRPr="00E876B0">
        <w:rPr>
          <w:rStyle w:val="eop"/>
        </w:rPr>
        <w:t> </w:t>
      </w:r>
    </w:p>
    <w:p w:rsidR="003A2B54" w:rsidRPr="00E876B0" w:rsidRDefault="00D66BC5" w:rsidP="00A30351">
      <w:pPr>
        <w:pStyle w:val="paragraph"/>
        <w:spacing w:before="0" w:beforeAutospacing="0" w:after="0" w:afterAutospacing="0"/>
        <w:textAlignment w:val="baseline"/>
        <w:rPr>
          <w:rStyle w:val="eop"/>
          <w:b/>
          <w:bCs/>
        </w:rPr>
      </w:pPr>
      <w:r w:rsidRPr="00E876B0">
        <w:rPr>
          <w:rStyle w:val="normaltextrun"/>
          <w:b/>
          <w:bCs/>
        </w:rPr>
        <w:t xml:space="preserve">2.2 </w:t>
      </w:r>
      <w:r w:rsidR="003A2B54" w:rsidRPr="00E876B0">
        <w:rPr>
          <w:rStyle w:val="normaltextrun"/>
          <w:b/>
          <w:bCs/>
        </w:rPr>
        <w:t>Architectural Strategies</w:t>
      </w:r>
      <w:r w:rsidR="003A2B54" w:rsidRPr="00E876B0">
        <w:rPr>
          <w:rStyle w:val="eop"/>
          <w:b/>
          <w:bCs/>
        </w:rPr>
        <w:t> </w:t>
      </w:r>
    </w:p>
    <w:p w:rsidR="00A30351" w:rsidRPr="00E876B0" w:rsidRDefault="00A30351" w:rsidP="00A30351">
      <w:pPr>
        <w:pStyle w:val="paragraph"/>
        <w:spacing w:before="0" w:beforeAutospacing="0" w:after="0" w:afterAutospacing="0"/>
        <w:textAlignment w:val="baseline"/>
        <w:rPr>
          <w:b/>
          <w:bCs/>
        </w:rPr>
      </w:pPr>
    </w:p>
    <w:p w:rsidR="00A30351" w:rsidRPr="00E876B0" w:rsidRDefault="003A2B54" w:rsidP="003A2B54">
      <w:pPr>
        <w:pStyle w:val="paragraph"/>
        <w:spacing w:before="0" w:beforeAutospacing="0" w:after="0" w:afterAutospacing="0"/>
        <w:textAlignment w:val="baseline"/>
        <w:rPr>
          <w:rStyle w:val="normaltextrun"/>
          <w:color w:val="000000"/>
          <w:sz w:val="20"/>
          <w:szCs w:val="20"/>
          <w:shd w:val="clear" w:color="auto" w:fill="FFFFFF"/>
        </w:rPr>
      </w:pPr>
      <w:r w:rsidRPr="00E876B0">
        <w:rPr>
          <w:rStyle w:val="normaltextrun"/>
          <w:color w:val="000000"/>
          <w:shd w:val="clear" w:color="auto" w:fill="FFFFFF"/>
        </w:rPr>
        <w:t>No architectural strategies have been employed</w:t>
      </w:r>
      <w:r w:rsidRPr="00E876B0">
        <w:rPr>
          <w:rStyle w:val="normaltextrun"/>
          <w:color w:val="000000"/>
          <w:sz w:val="20"/>
          <w:szCs w:val="20"/>
          <w:shd w:val="clear" w:color="auto" w:fill="FFFFFF"/>
        </w:rPr>
        <w:t>.</w:t>
      </w:r>
    </w:p>
    <w:p w:rsidR="003A2B54" w:rsidRPr="00E876B0" w:rsidRDefault="003A2B54" w:rsidP="003A2B54">
      <w:pPr>
        <w:pStyle w:val="paragraph"/>
        <w:spacing w:before="0" w:beforeAutospacing="0" w:after="0" w:afterAutospacing="0"/>
        <w:textAlignment w:val="baseline"/>
        <w:rPr>
          <w:sz w:val="13"/>
          <w:szCs w:val="13"/>
        </w:rPr>
      </w:pPr>
      <w:r w:rsidRPr="00E876B0">
        <w:rPr>
          <w:rStyle w:val="normaltextrun"/>
          <w:color w:val="000000"/>
          <w:sz w:val="20"/>
          <w:szCs w:val="20"/>
          <w:shd w:val="clear" w:color="auto" w:fill="FFFFFF"/>
        </w:rPr>
        <w:t> </w:t>
      </w:r>
      <w:r w:rsidRPr="00E876B0">
        <w:rPr>
          <w:rStyle w:val="eop"/>
          <w:color w:val="000000"/>
          <w:sz w:val="20"/>
          <w:szCs w:val="20"/>
        </w:rPr>
        <w:t> </w:t>
      </w:r>
    </w:p>
    <w:p w:rsidR="00A30351" w:rsidRPr="00E876B0" w:rsidRDefault="003A2B54" w:rsidP="00F86CE3">
      <w:pPr>
        <w:pStyle w:val="paragraph"/>
        <w:numPr>
          <w:ilvl w:val="2"/>
          <w:numId w:val="8"/>
        </w:numPr>
        <w:spacing w:before="0" w:beforeAutospacing="0" w:after="0" w:afterAutospacing="0"/>
        <w:textAlignment w:val="baseline"/>
        <w:rPr>
          <w:rStyle w:val="normaltextrun"/>
          <w:b/>
          <w:bCs/>
          <w:sz w:val="26"/>
          <w:szCs w:val="26"/>
        </w:rPr>
      </w:pPr>
      <w:r w:rsidRPr="00E876B0">
        <w:rPr>
          <w:rStyle w:val="normaltextrun"/>
          <w:b/>
          <w:bCs/>
          <w:sz w:val="26"/>
          <w:szCs w:val="26"/>
        </w:rPr>
        <w:t>Design Alternative </w:t>
      </w:r>
    </w:p>
    <w:p w:rsidR="003A2B54" w:rsidRPr="00E876B0" w:rsidRDefault="003A2B54" w:rsidP="00A30351">
      <w:pPr>
        <w:pStyle w:val="paragraph"/>
        <w:spacing w:before="0" w:beforeAutospacing="0" w:after="0" w:afterAutospacing="0"/>
        <w:ind w:left="720"/>
        <w:textAlignment w:val="baseline"/>
        <w:rPr>
          <w:b/>
          <w:bCs/>
          <w:sz w:val="26"/>
          <w:szCs w:val="26"/>
        </w:rPr>
      </w:pPr>
      <w:r w:rsidRPr="00E876B0">
        <w:rPr>
          <w:rStyle w:val="eop"/>
          <w:b/>
          <w:bCs/>
          <w:sz w:val="26"/>
          <w:szCs w:val="26"/>
        </w:rPr>
        <w:t> </w:t>
      </w:r>
    </w:p>
    <w:p w:rsidR="003A2B54" w:rsidRPr="00E876B0" w:rsidRDefault="003A2B54" w:rsidP="00A30351">
      <w:pPr>
        <w:pStyle w:val="paragraph"/>
        <w:spacing w:before="0" w:beforeAutospacing="0" w:after="0" w:afterAutospacing="0"/>
        <w:jc w:val="both"/>
        <w:textAlignment w:val="baseline"/>
        <w:rPr>
          <w:rStyle w:val="eop"/>
          <w:color w:val="000000"/>
          <w:sz w:val="20"/>
          <w:szCs w:val="20"/>
        </w:rPr>
      </w:pPr>
      <w:r w:rsidRPr="00E876B0">
        <w:rPr>
          <w:rStyle w:val="normaltextrun"/>
          <w:color w:val="000000"/>
          <w:shd w:val="clear" w:color="auto" w:fill="FFFFFF"/>
        </w:rPr>
        <w:t xml:space="preserve">Designed sequence diagram and use case diagram as design paradigm but as an alternative selected class diagram to visualize more data </w:t>
      </w:r>
      <w:proofErr w:type="spellStart"/>
      <w:r w:rsidRPr="00E876B0">
        <w:rPr>
          <w:rStyle w:val="normaltextrun"/>
          <w:color w:val="000000"/>
          <w:shd w:val="clear" w:color="auto" w:fill="FFFFFF"/>
        </w:rPr>
        <w:t>that've</w:t>
      </w:r>
      <w:proofErr w:type="spellEnd"/>
      <w:r w:rsidRPr="00E876B0">
        <w:rPr>
          <w:rStyle w:val="normaltextrun"/>
          <w:color w:val="000000"/>
          <w:shd w:val="clear" w:color="auto" w:fill="FFFFFF"/>
        </w:rPr>
        <w:t xml:space="preserve"> used in application</w:t>
      </w:r>
      <w:r w:rsidRPr="00E876B0">
        <w:rPr>
          <w:rStyle w:val="normaltextrun"/>
          <w:color w:val="000000"/>
          <w:sz w:val="20"/>
          <w:szCs w:val="20"/>
          <w:shd w:val="clear" w:color="auto" w:fill="FFFFFF"/>
        </w:rPr>
        <w:t>. </w:t>
      </w:r>
      <w:r w:rsidRPr="00E876B0">
        <w:rPr>
          <w:rStyle w:val="eop"/>
          <w:color w:val="000000"/>
          <w:sz w:val="20"/>
          <w:szCs w:val="20"/>
        </w:rPr>
        <w:t> </w:t>
      </w:r>
    </w:p>
    <w:p w:rsidR="00A30351" w:rsidRPr="00E876B0" w:rsidRDefault="00A30351" w:rsidP="00A30351">
      <w:pPr>
        <w:pStyle w:val="paragraph"/>
        <w:spacing w:before="0" w:beforeAutospacing="0" w:after="0" w:afterAutospacing="0"/>
        <w:jc w:val="both"/>
        <w:textAlignment w:val="baseline"/>
        <w:rPr>
          <w:sz w:val="13"/>
          <w:szCs w:val="13"/>
        </w:rPr>
      </w:pPr>
    </w:p>
    <w:p w:rsidR="003A2B54" w:rsidRPr="00E876B0" w:rsidRDefault="003A2B54" w:rsidP="00F86CE3">
      <w:pPr>
        <w:pStyle w:val="paragraph"/>
        <w:numPr>
          <w:ilvl w:val="2"/>
          <w:numId w:val="8"/>
        </w:numPr>
        <w:spacing w:before="0" w:beforeAutospacing="0" w:after="0" w:afterAutospacing="0"/>
        <w:textAlignment w:val="baseline"/>
        <w:rPr>
          <w:rStyle w:val="eop"/>
          <w:b/>
          <w:bCs/>
          <w:sz w:val="26"/>
          <w:szCs w:val="26"/>
        </w:rPr>
      </w:pPr>
      <w:r w:rsidRPr="00E876B0">
        <w:rPr>
          <w:rStyle w:val="normaltextrun"/>
          <w:b/>
          <w:bCs/>
          <w:sz w:val="26"/>
          <w:szCs w:val="26"/>
        </w:rPr>
        <w:t>Reuse of Existing Common Services/Utilities</w:t>
      </w:r>
      <w:r w:rsidRPr="00E876B0">
        <w:rPr>
          <w:rStyle w:val="eop"/>
          <w:b/>
          <w:bCs/>
          <w:sz w:val="26"/>
          <w:szCs w:val="26"/>
        </w:rPr>
        <w:t> </w:t>
      </w:r>
    </w:p>
    <w:p w:rsidR="00A30351" w:rsidRPr="00E876B0" w:rsidRDefault="00A30351" w:rsidP="00A30351">
      <w:pPr>
        <w:pStyle w:val="paragraph"/>
        <w:spacing w:before="0" w:beforeAutospacing="0" w:after="0" w:afterAutospacing="0"/>
        <w:ind w:left="371"/>
        <w:textAlignment w:val="baseline"/>
        <w:rPr>
          <w:b/>
          <w:bCs/>
          <w:sz w:val="26"/>
          <w:szCs w:val="26"/>
        </w:rPr>
      </w:pPr>
    </w:p>
    <w:p w:rsidR="00A30351" w:rsidRPr="00E876B0" w:rsidRDefault="003A2B54" w:rsidP="00A30351">
      <w:pPr>
        <w:pStyle w:val="paragraph"/>
        <w:spacing w:before="0" w:beforeAutospacing="0" w:after="0" w:afterAutospacing="0"/>
        <w:jc w:val="both"/>
        <w:textAlignment w:val="baseline"/>
        <w:rPr>
          <w:rStyle w:val="normaltextrun"/>
          <w:color w:val="000000"/>
          <w:shd w:val="clear" w:color="auto" w:fill="FFFFFF"/>
        </w:rPr>
      </w:pPr>
      <w:r w:rsidRPr="00E876B0">
        <w:rPr>
          <w:rStyle w:val="normaltextrun"/>
          <w:color w:val="000000"/>
          <w:shd w:val="clear" w:color="auto" w:fill="FFFFFF"/>
        </w:rPr>
        <w:t>Design and development is done from scratch using existing sources star UML for design and VI for development. </w:t>
      </w:r>
    </w:p>
    <w:p w:rsidR="003A2B54" w:rsidRPr="00E876B0" w:rsidRDefault="003A2B54" w:rsidP="003A2B54">
      <w:pPr>
        <w:pStyle w:val="paragraph"/>
        <w:spacing w:before="0" w:beforeAutospacing="0" w:after="0" w:afterAutospacing="0"/>
        <w:textAlignment w:val="baseline"/>
        <w:rPr>
          <w:sz w:val="13"/>
          <w:szCs w:val="13"/>
        </w:rPr>
      </w:pPr>
      <w:r w:rsidRPr="00E876B0">
        <w:rPr>
          <w:rStyle w:val="normaltextrun"/>
          <w:color w:val="000000"/>
          <w:shd w:val="clear" w:color="auto" w:fill="FFFFFF"/>
        </w:rPr>
        <w:t> </w:t>
      </w:r>
      <w:r w:rsidRPr="00E876B0">
        <w:rPr>
          <w:rStyle w:val="eop"/>
          <w:color w:val="000000"/>
        </w:rPr>
        <w:t> </w:t>
      </w:r>
    </w:p>
    <w:p w:rsidR="003A2B54" w:rsidRPr="00E876B0" w:rsidRDefault="003A2B54" w:rsidP="00F86CE3">
      <w:pPr>
        <w:pStyle w:val="paragraph"/>
        <w:numPr>
          <w:ilvl w:val="2"/>
          <w:numId w:val="8"/>
        </w:numPr>
        <w:spacing w:before="0" w:beforeAutospacing="0" w:after="0" w:afterAutospacing="0"/>
        <w:textAlignment w:val="baseline"/>
        <w:rPr>
          <w:rStyle w:val="eop"/>
          <w:b/>
          <w:bCs/>
          <w:sz w:val="26"/>
          <w:szCs w:val="26"/>
        </w:rPr>
      </w:pPr>
      <w:r w:rsidRPr="00E876B0">
        <w:rPr>
          <w:rStyle w:val="normaltextrun"/>
          <w:b/>
          <w:bCs/>
          <w:sz w:val="26"/>
          <w:szCs w:val="26"/>
        </w:rPr>
        <w:t>Creation of New Common Services/Utilities</w:t>
      </w:r>
      <w:r w:rsidRPr="00E876B0">
        <w:rPr>
          <w:rStyle w:val="eop"/>
          <w:b/>
          <w:bCs/>
          <w:sz w:val="26"/>
          <w:szCs w:val="26"/>
        </w:rPr>
        <w:t> </w:t>
      </w:r>
    </w:p>
    <w:p w:rsidR="00A30351" w:rsidRPr="00E876B0" w:rsidRDefault="00A30351" w:rsidP="00A30351">
      <w:pPr>
        <w:pStyle w:val="paragraph"/>
        <w:spacing w:before="0" w:beforeAutospacing="0" w:after="0" w:afterAutospacing="0"/>
        <w:ind w:left="720"/>
        <w:textAlignment w:val="baseline"/>
        <w:rPr>
          <w:b/>
          <w:bCs/>
          <w:sz w:val="26"/>
          <w:szCs w:val="26"/>
        </w:rPr>
      </w:pPr>
    </w:p>
    <w:p w:rsidR="003A2B54" w:rsidRPr="00E876B0" w:rsidRDefault="003A2B54" w:rsidP="00A30351">
      <w:pPr>
        <w:pStyle w:val="paragraph"/>
        <w:shd w:val="clear" w:color="auto" w:fill="FFFFFF"/>
        <w:spacing w:before="0" w:beforeAutospacing="0" w:after="0" w:afterAutospacing="0"/>
        <w:jc w:val="both"/>
        <w:textAlignment w:val="baseline"/>
        <w:rPr>
          <w:sz w:val="13"/>
          <w:szCs w:val="13"/>
        </w:rPr>
      </w:pPr>
      <w:r w:rsidRPr="00E876B0">
        <w:rPr>
          <w:rStyle w:val="normaltextrun"/>
          <w:color w:val="161616"/>
        </w:rPr>
        <w:lastRenderedPageBreak/>
        <w:t xml:space="preserve">Use the Scheduler to schedule processes and monitor processing. </w:t>
      </w:r>
      <w:r w:rsidRPr="00E876B0">
        <w:rPr>
          <w:rStyle w:val="normaltextrun"/>
          <w:color w:val="000000"/>
          <w:shd w:val="clear" w:color="auto" w:fill="FFFFFF"/>
        </w:rPr>
        <w:t>Used existing resources to develop the application specific services. </w:t>
      </w:r>
      <w:r w:rsidRPr="00E876B0">
        <w:rPr>
          <w:rStyle w:val="eop"/>
          <w:color w:val="000000"/>
        </w:rPr>
        <w:t> </w:t>
      </w:r>
    </w:p>
    <w:p w:rsidR="003A2B54" w:rsidRPr="00E876B0" w:rsidRDefault="003A2B54" w:rsidP="003A2B54">
      <w:pPr>
        <w:pStyle w:val="paragraph"/>
        <w:spacing w:before="0" w:beforeAutospacing="0" w:after="0" w:afterAutospacing="0"/>
        <w:textAlignment w:val="baseline"/>
        <w:rPr>
          <w:sz w:val="13"/>
          <w:szCs w:val="13"/>
        </w:rPr>
      </w:pPr>
      <w:r w:rsidRPr="00E876B0">
        <w:rPr>
          <w:rStyle w:val="eop"/>
          <w:sz w:val="20"/>
          <w:szCs w:val="20"/>
        </w:rPr>
        <w:t> </w:t>
      </w:r>
    </w:p>
    <w:p w:rsidR="003A2B54" w:rsidRPr="00E876B0" w:rsidRDefault="003A2B54" w:rsidP="00F86CE3">
      <w:pPr>
        <w:pStyle w:val="paragraph"/>
        <w:numPr>
          <w:ilvl w:val="2"/>
          <w:numId w:val="8"/>
        </w:numPr>
        <w:spacing w:before="0" w:beforeAutospacing="0" w:after="0" w:afterAutospacing="0"/>
        <w:textAlignment w:val="baseline"/>
        <w:rPr>
          <w:rStyle w:val="eop"/>
          <w:b/>
          <w:bCs/>
          <w:sz w:val="26"/>
          <w:szCs w:val="26"/>
        </w:rPr>
      </w:pPr>
      <w:r w:rsidRPr="00E876B0">
        <w:rPr>
          <w:rStyle w:val="normaltextrun"/>
          <w:b/>
          <w:bCs/>
          <w:sz w:val="26"/>
          <w:szCs w:val="26"/>
        </w:rPr>
        <w:t>User Interface Paradigms</w:t>
      </w:r>
      <w:r w:rsidRPr="00E876B0">
        <w:rPr>
          <w:rStyle w:val="eop"/>
          <w:b/>
          <w:bCs/>
          <w:sz w:val="26"/>
          <w:szCs w:val="26"/>
        </w:rPr>
        <w:t> </w:t>
      </w:r>
    </w:p>
    <w:p w:rsidR="00A837AC" w:rsidRPr="00E876B0" w:rsidRDefault="00A837AC" w:rsidP="00A837AC">
      <w:pPr>
        <w:pStyle w:val="paragraph"/>
        <w:spacing w:before="0" w:beforeAutospacing="0" w:after="0" w:afterAutospacing="0"/>
        <w:ind w:left="720"/>
        <w:textAlignment w:val="baseline"/>
        <w:rPr>
          <w:rStyle w:val="eop"/>
          <w:b/>
          <w:bCs/>
          <w:sz w:val="26"/>
          <w:szCs w:val="26"/>
        </w:rPr>
      </w:pPr>
    </w:p>
    <w:p w:rsidR="00A837AC" w:rsidRPr="00E876B0" w:rsidRDefault="00A837AC" w:rsidP="00A837AC">
      <w:pPr>
        <w:pStyle w:val="paragraph"/>
        <w:numPr>
          <w:ilvl w:val="0"/>
          <w:numId w:val="14"/>
        </w:numPr>
        <w:spacing w:before="0" w:beforeAutospacing="0" w:after="0" w:afterAutospacing="0"/>
        <w:jc w:val="both"/>
        <w:textAlignment w:val="baseline"/>
        <w:rPr>
          <w:rStyle w:val="eop"/>
          <w:bCs/>
        </w:rPr>
      </w:pPr>
      <w:r w:rsidRPr="00E876B0">
        <w:rPr>
          <w:rStyle w:val="eop"/>
          <w:bCs/>
        </w:rPr>
        <w:t xml:space="preserve">Client </w:t>
      </w:r>
    </w:p>
    <w:p w:rsidR="00A837AC" w:rsidRPr="00E876B0" w:rsidRDefault="00A837AC" w:rsidP="00A837AC">
      <w:pPr>
        <w:pStyle w:val="paragraph"/>
        <w:numPr>
          <w:ilvl w:val="0"/>
          <w:numId w:val="14"/>
        </w:numPr>
        <w:spacing w:before="0" w:beforeAutospacing="0" w:after="0" w:afterAutospacing="0"/>
        <w:jc w:val="both"/>
        <w:textAlignment w:val="baseline"/>
        <w:rPr>
          <w:rStyle w:val="eop"/>
          <w:bCs/>
        </w:rPr>
      </w:pPr>
      <w:r w:rsidRPr="00E876B0">
        <w:rPr>
          <w:rStyle w:val="eop"/>
          <w:bCs/>
        </w:rPr>
        <w:t>Server</w:t>
      </w:r>
    </w:p>
    <w:p w:rsidR="00A837AC" w:rsidRPr="00E876B0" w:rsidRDefault="00A837AC" w:rsidP="00A837AC">
      <w:pPr>
        <w:pStyle w:val="paragraph"/>
        <w:spacing w:before="0" w:beforeAutospacing="0" w:after="0" w:afterAutospacing="0"/>
        <w:textAlignment w:val="baseline"/>
        <w:rPr>
          <w:b/>
          <w:bCs/>
          <w:sz w:val="26"/>
          <w:szCs w:val="26"/>
        </w:rPr>
      </w:pPr>
    </w:p>
    <w:p w:rsidR="003A2B54" w:rsidRPr="00E876B0" w:rsidRDefault="003A2B54" w:rsidP="00F86CE3">
      <w:pPr>
        <w:pStyle w:val="paragraph"/>
        <w:numPr>
          <w:ilvl w:val="2"/>
          <w:numId w:val="8"/>
        </w:numPr>
        <w:spacing w:before="0" w:beforeAutospacing="0" w:after="0" w:afterAutospacing="0"/>
        <w:textAlignment w:val="baseline"/>
        <w:rPr>
          <w:b/>
          <w:bCs/>
          <w:sz w:val="26"/>
          <w:szCs w:val="26"/>
        </w:rPr>
      </w:pPr>
      <w:r w:rsidRPr="00E876B0">
        <w:rPr>
          <w:rStyle w:val="normaltextrun"/>
          <w:b/>
          <w:bCs/>
          <w:sz w:val="26"/>
          <w:szCs w:val="26"/>
        </w:rPr>
        <w:t>System Interface Paradigms</w:t>
      </w:r>
      <w:r w:rsidRPr="00E876B0">
        <w:rPr>
          <w:rStyle w:val="eop"/>
          <w:b/>
          <w:bCs/>
          <w:sz w:val="26"/>
          <w:szCs w:val="26"/>
        </w:rPr>
        <w:t> </w:t>
      </w:r>
    </w:p>
    <w:p w:rsidR="0042055C" w:rsidRDefault="0042055C" w:rsidP="0042055C">
      <w:pPr>
        <w:pStyle w:val="paragraph"/>
        <w:spacing w:before="0" w:beforeAutospacing="0" w:after="0" w:afterAutospacing="0"/>
        <w:jc w:val="both"/>
        <w:textAlignment w:val="baseline"/>
        <w:rPr>
          <w:rStyle w:val="normaltextrun"/>
          <w:i/>
          <w:iCs/>
          <w:color w:val="0000FF"/>
          <w:sz w:val="20"/>
          <w:szCs w:val="20"/>
        </w:rPr>
      </w:pPr>
    </w:p>
    <w:p w:rsidR="00272295" w:rsidRPr="00272295" w:rsidRDefault="0042055C" w:rsidP="0042055C">
      <w:pPr>
        <w:pStyle w:val="paragraph"/>
        <w:spacing w:before="0" w:beforeAutospacing="0" w:after="0" w:afterAutospacing="0" w:line="276" w:lineRule="auto"/>
        <w:jc w:val="both"/>
        <w:textAlignment w:val="baseline"/>
        <w:rPr>
          <w:rStyle w:val="eop"/>
          <w:iCs/>
        </w:rPr>
      </w:pPr>
      <w:r>
        <w:rPr>
          <w:rStyle w:val="eop"/>
          <w:iCs/>
        </w:rPr>
        <w:t>The system Interface paradigm implemented is a Menu driven interface between user and client. It displays a set of menu, which is to be chosen by user and implementing application accordingly.</w:t>
      </w:r>
    </w:p>
    <w:p w:rsidR="00A30351" w:rsidRPr="00E876B0" w:rsidRDefault="00A30351" w:rsidP="0042055C">
      <w:pPr>
        <w:pStyle w:val="paragraph"/>
        <w:spacing w:before="0" w:beforeAutospacing="0" w:after="0" w:afterAutospacing="0" w:line="276" w:lineRule="auto"/>
        <w:ind w:left="524"/>
        <w:jc w:val="both"/>
        <w:textAlignment w:val="baseline"/>
        <w:rPr>
          <w:i/>
          <w:iCs/>
          <w:color w:val="0000FF"/>
          <w:sz w:val="13"/>
          <w:szCs w:val="13"/>
        </w:rPr>
      </w:pPr>
    </w:p>
    <w:p w:rsidR="003A2B54" w:rsidRPr="00E876B0" w:rsidRDefault="003A2B54" w:rsidP="00F86CE3">
      <w:pPr>
        <w:pStyle w:val="paragraph"/>
        <w:numPr>
          <w:ilvl w:val="2"/>
          <w:numId w:val="8"/>
        </w:numPr>
        <w:spacing w:before="0" w:beforeAutospacing="0" w:after="0" w:afterAutospacing="0"/>
        <w:textAlignment w:val="baseline"/>
        <w:rPr>
          <w:b/>
          <w:bCs/>
          <w:sz w:val="26"/>
          <w:szCs w:val="26"/>
        </w:rPr>
      </w:pPr>
      <w:r w:rsidRPr="00E876B0">
        <w:rPr>
          <w:rStyle w:val="normaltextrun"/>
          <w:b/>
          <w:bCs/>
          <w:sz w:val="26"/>
          <w:szCs w:val="26"/>
        </w:rPr>
        <w:t>Error Detection / Exceptional Handling</w:t>
      </w:r>
      <w:r w:rsidRPr="00E876B0">
        <w:rPr>
          <w:rStyle w:val="eop"/>
          <w:b/>
          <w:bCs/>
          <w:sz w:val="26"/>
          <w:szCs w:val="26"/>
        </w:rPr>
        <w:t> </w:t>
      </w:r>
    </w:p>
    <w:p w:rsidR="00DA1F52" w:rsidRPr="00E876B0" w:rsidRDefault="00DA1F52" w:rsidP="00DA1F52">
      <w:pPr>
        <w:pStyle w:val="paragraph"/>
        <w:spacing w:before="0" w:beforeAutospacing="0" w:after="0" w:afterAutospacing="0"/>
        <w:jc w:val="both"/>
        <w:textAlignment w:val="baseline"/>
        <w:rPr>
          <w:rStyle w:val="normaltextrun"/>
          <w:color w:val="000000"/>
          <w:sz w:val="15"/>
          <w:szCs w:val="15"/>
          <w:bdr w:val="none" w:sz="0" w:space="0" w:color="auto" w:frame="1"/>
        </w:rPr>
      </w:pPr>
    </w:p>
    <w:p w:rsidR="003A2B54" w:rsidRDefault="00272295" w:rsidP="009012CE">
      <w:pPr>
        <w:pStyle w:val="paragraph"/>
        <w:spacing w:before="0" w:beforeAutospacing="0" w:after="0" w:afterAutospacing="0"/>
        <w:jc w:val="both"/>
        <w:textAlignment w:val="baseline"/>
        <w:rPr>
          <w:rStyle w:val="normaltextrun"/>
          <w:color w:val="000000"/>
          <w:bdr w:val="none" w:sz="0" w:space="0" w:color="auto" w:frame="1"/>
        </w:rPr>
      </w:pPr>
      <w:r>
        <w:rPr>
          <w:rStyle w:val="normaltextrun"/>
          <w:color w:val="000000"/>
          <w:bdr w:val="none" w:sz="0" w:space="0" w:color="auto" w:frame="1"/>
        </w:rPr>
        <w:t>Error detection and exception handling is implemented in each case where there is a chance of occurring exceptions. Respective try catch blocks are implemented which t</w:t>
      </w:r>
      <w:r w:rsidR="0042055C">
        <w:rPr>
          <w:rStyle w:val="normaltextrun"/>
          <w:color w:val="000000"/>
          <w:bdr w:val="none" w:sz="0" w:space="0" w:color="auto" w:frame="1"/>
        </w:rPr>
        <w:t>h</w:t>
      </w:r>
      <w:r>
        <w:rPr>
          <w:rStyle w:val="normaltextrun"/>
          <w:color w:val="000000"/>
          <w:bdr w:val="none" w:sz="0" w:space="0" w:color="auto" w:frame="1"/>
        </w:rPr>
        <w:t>rows exception</w:t>
      </w:r>
      <w:r w:rsidR="0042055C">
        <w:rPr>
          <w:rStyle w:val="normaltextrun"/>
          <w:color w:val="000000"/>
          <w:bdr w:val="none" w:sz="0" w:space="0" w:color="auto" w:frame="1"/>
        </w:rPr>
        <w:t>.</w:t>
      </w:r>
    </w:p>
    <w:p w:rsidR="0042055C" w:rsidRPr="00E876B0" w:rsidRDefault="0042055C" w:rsidP="00272295">
      <w:pPr>
        <w:pStyle w:val="paragraph"/>
        <w:spacing w:before="0" w:beforeAutospacing="0" w:after="0" w:afterAutospacing="0"/>
        <w:ind w:firstLine="720"/>
        <w:jc w:val="both"/>
        <w:textAlignment w:val="baseline"/>
        <w:rPr>
          <w:i/>
          <w:iCs/>
          <w:color w:val="0000FF"/>
          <w:sz w:val="13"/>
          <w:szCs w:val="13"/>
        </w:rPr>
      </w:pPr>
    </w:p>
    <w:p w:rsidR="003A2B54" w:rsidRPr="00E876B0" w:rsidRDefault="003A2B54" w:rsidP="00F86CE3">
      <w:pPr>
        <w:pStyle w:val="paragraph"/>
        <w:numPr>
          <w:ilvl w:val="2"/>
          <w:numId w:val="8"/>
        </w:numPr>
        <w:spacing w:before="0" w:beforeAutospacing="0" w:after="0" w:afterAutospacing="0"/>
        <w:textAlignment w:val="baseline"/>
        <w:rPr>
          <w:rStyle w:val="eop"/>
          <w:b/>
          <w:bCs/>
          <w:sz w:val="26"/>
          <w:szCs w:val="26"/>
        </w:rPr>
      </w:pPr>
      <w:r w:rsidRPr="00E876B0">
        <w:rPr>
          <w:rStyle w:val="normaltextrun"/>
          <w:b/>
          <w:bCs/>
          <w:sz w:val="26"/>
          <w:szCs w:val="26"/>
        </w:rPr>
        <w:t>Memory Management</w:t>
      </w:r>
      <w:r w:rsidRPr="00E876B0">
        <w:rPr>
          <w:rStyle w:val="eop"/>
          <w:b/>
          <w:bCs/>
          <w:sz w:val="26"/>
          <w:szCs w:val="26"/>
        </w:rPr>
        <w:t> </w:t>
      </w:r>
    </w:p>
    <w:p w:rsidR="00A30351" w:rsidRPr="00E876B0" w:rsidRDefault="00A30351" w:rsidP="00A30351">
      <w:pPr>
        <w:pStyle w:val="paragraph"/>
        <w:spacing w:before="0" w:beforeAutospacing="0" w:after="0" w:afterAutospacing="0"/>
        <w:ind w:left="720"/>
        <w:textAlignment w:val="baseline"/>
        <w:rPr>
          <w:b/>
          <w:bCs/>
          <w:sz w:val="26"/>
          <w:szCs w:val="26"/>
        </w:rPr>
      </w:pPr>
    </w:p>
    <w:p w:rsidR="003A2B54" w:rsidRPr="00E876B0" w:rsidRDefault="003A2B54" w:rsidP="00817FF1">
      <w:pPr>
        <w:pStyle w:val="paragraph"/>
        <w:spacing w:before="0" w:beforeAutospacing="0" w:after="0" w:afterAutospacing="0"/>
        <w:jc w:val="both"/>
        <w:textAlignment w:val="baseline"/>
        <w:rPr>
          <w:sz w:val="13"/>
          <w:szCs w:val="13"/>
        </w:rPr>
      </w:pPr>
      <w:proofErr w:type="spellStart"/>
      <w:r w:rsidRPr="00E876B0">
        <w:rPr>
          <w:rStyle w:val="normaltextrun"/>
          <w:color w:val="000000"/>
          <w:shd w:val="clear" w:color="auto" w:fill="FFFFFF"/>
        </w:rPr>
        <w:t>Valgrind</w:t>
      </w:r>
      <w:proofErr w:type="spellEnd"/>
      <w:r w:rsidRPr="00E876B0">
        <w:rPr>
          <w:rStyle w:val="normaltextrun"/>
          <w:color w:val="000000"/>
          <w:shd w:val="clear" w:color="auto" w:fill="FFFFFF"/>
        </w:rPr>
        <w:t xml:space="preserve"> application used to check for memory leaks if any and rectified if any memory leaks occur. </w:t>
      </w:r>
      <w:proofErr w:type="spellStart"/>
      <w:r w:rsidRPr="00E876B0">
        <w:rPr>
          <w:rStyle w:val="normaltextrun"/>
          <w:color w:val="000000"/>
          <w:shd w:val="clear" w:color="auto" w:fill="FFFFFF"/>
        </w:rPr>
        <w:t>Valgrind</w:t>
      </w:r>
      <w:proofErr w:type="spellEnd"/>
      <w:r w:rsidRPr="00E876B0">
        <w:rPr>
          <w:rStyle w:val="normaltextrun"/>
          <w:color w:val="000000"/>
          <w:shd w:val="clear" w:color="auto" w:fill="FFFFFF"/>
        </w:rPr>
        <w:t xml:space="preserve"> </w:t>
      </w:r>
      <w:r w:rsidRPr="00E876B0">
        <w:rPr>
          <w:rStyle w:val="normaltextrun"/>
          <w:color w:val="202124"/>
          <w:shd w:val="clear" w:color="auto" w:fill="FFFFFF"/>
        </w:rPr>
        <w:t xml:space="preserve">is a programming tool for memory debugging, memory leak detection, and profiling. </w:t>
      </w:r>
      <w:proofErr w:type="spellStart"/>
      <w:r w:rsidRPr="00E876B0">
        <w:rPr>
          <w:rStyle w:val="normaltextrun"/>
          <w:color w:val="202124"/>
          <w:shd w:val="clear" w:color="auto" w:fill="FFFFFF"/>
        </w:rPr>
        <w:t>Valgrind</w:t>
      </w:r>
      <w:proofErr w:type="spellEnd"/>
      <w:r w:rsidRPr="00E876B0">
        <w:rPr>
          <w:rStyle w:val="normaltextrun"/>
          <w:color w:val="202124"/>
          <w:shd w:val="clear" w:color="auto" w:fill="FFFFFF"/>
        </w:rPr>
        <w:t xml:space="preserve"> was originally designed to be a free memory debugging tool for Linux</w:t>
      </w:r>
      <w:r w:rsidR="00817FF1" w:rsidRPr="00E876B0">
        <w:rPr>
          <w:rStyle w:val="eop"/>
          <w:color w:val="202124"/>
        </w:rPr>
        <w:t>.</w:t>
      </w:r>
    </w:p>
    <w:p w:rsidR="003A2B54" w:rsidRPr="00E876B0" w:rsidRDefault="003A2B54" w:rsidP="00817FF1">
      <w:pPr>
        <w:pStyle w:val="paragraph"/>
        <w:spacing w:before="0" w:beforeAutospacing="0" w:after="0" w:afterAutospacing="0"/>
        <w:jc w:val="both"/>
        <w:textAlignment w:val="baseline"/>
        <w:rPr>
          <w:sz w:val="13"/>
          <w:szCs w:val="13"/>
        </w:rPr>
      </w:pPr>
      <w:r w:rsidRPr="00E876B0">
        <w:rPr>
          <w:rStyle w:val="eop"/>
          <w:sz w:val="20"/>
          <w:szCs w:val="20"/>
        </w:rPr>
        <w:t> </w:t>
      </w:r>
    </w:p>
    <w:p w:rsidR="00817FF1" w:rsidRPr="00E876B0" w:rsidRDefault="003A2B54" w:rsidP="00F86CE3">
      <w:pPr>
        <w:pStyle w:val="paragraph"/>
        <w:numPr>
          <w:ilvl w:val="2"/>
          <w:numId w:val="8"/>
        </w:numPr>
        <w:spacing w:before="0" w:beforeAutospacing="0" w:after="0" w:afterAutospacing="0"/>
        <w:textAlignment w:val="baseline"/>
        <w:rPr>
          <w:rStyle w:val="normaltextrun"/>
          <w:b/>
          <w:bCs/>
          <w:sz w:val="26"/>
          <w:szCs w:val="26"/>
        </w:rPr>
      </w:pPr>
      <w:r w:rsidRPr="00E876B0">
        <w:rPr>
          <w:rStyle w:val="normaltextrun"/>
          <w:b/>
          <w:bCs/>
          <w:sz w:val="26"/>
          <w:szCs w:val="26"/>
        </w:rPr>
        <w:t>Performance</w:t>
      </w:r>
    </w:p>
    <w:p w:rsidR="003A2B54" w:rsidRPr="00E876B0" w:rsidRDefault="003A2B54" w:rsidP="00817FF1">
      <w:pPr>
        <w:pStyle w:val="paragraph"/>
        <w:spacing w:before="0" w:beforeAutospacing="0" w:after="0" w:afterAutospacing="0"/>
        <w:ind w:left="720"/>
        <w:textAlignment w:val="baseline"/>
        <w:rPr>
          <w:b/>
          <w:bCs/>
          <w:sz w:val="26"/>
          <w:szCs w:val="26"/>
        </w:rPr>
      </w:pPr>
      <w:r w:rsidRPr="00E876B0">
        <w:rPr>
          <w:rStyle w:val="normaltextrun"/>
          <w:b/>
          <w:bCs/>
          <w:sz w:val="26"/>
          <w:szCs w:val="26"/>
        </w:rPr>
        <w:t> </w:t>
      </w:r>
      <w:r w:rsidRPr="00E876B0">
        <w:rPr>
          <w:rStyle w:val="eop"/>
          <w:b/>
          <w:bCs/>
          <w:sz w:val="26"/>
          <w:szCs w:val="26"/>
        </w:rPr>
        <w:t> </w:t>
      </w:r>
    </w:p>
    <w:p w:rsidR="003A2B54" w:rsidRPr="00E876B0" w:rsidRDefault="003A2B54" w:rsidP="009012CE">
      <w:pPr>
        <w:pStyle w:val="paragraph"/>
        <w:spacing w:before="0" w:beforeAutospacing="0" w:after="0" w:afterAutospacing="0" w:line="276" w:lineRule="auto"/>
        <w:jc w:val="both"/>
        <w:textAlignment w:val="baseline"/>
        <w:rPr>
          <w:rStyle w:val="eop"/>
          <w:color w:val="000000"/>
        </w:rPr>
      </w:pPr>
      <w:r w:rsidRPr="00E876B0">
        <w:rPr>
          <w:rStyle w:val="normaltextrun"/>
          <w:color w:val="000000"/>
          <w:shd w:val="clear" w:color="auto" w:fill="FFFFFF"/>
        </w:rPr>
        <w:t>System performance needs to be accurate while scheduling for each algorithm. One way of estimating the performance of a scheduling algorithm is to measure the number of processes completed per unit time. Throu</w:t>
      </w:r>
      <w:r w:rsidR="0042055C">
        <w:rPr>
          <w:rStyle w:val="normaltextrun"/>
          <w:color w:val="000000"/>
          <w:shd w:val="clear" w:color="auto" w:fill="FFFFFF"/>
        </w:rPr>
        <w:t>ghput is dependent on workload </w:t>
      </w:r>
      <w:r w:rsidRPr="00E876B0">
        <w:rPr>
          <w:rStyle w:val="normaltextrun"/>
          <w:color w:val="000000"/>
          <w:shd w:val="clear" w:color="auto" w:fill="FFFFFF"/>
        </w:rPr>
        <w:t>shorter jobs yield higher throughput, whereas longer jobs yield lower throughput.</w:t>
      </w:r>
      <w:r w:rsidRPr="00E876B0">
        <w:rPr>
          <w:rStyle w:val="eop"/>
          <w:color w:val="000000"/>
        </w:rPr>
        <w:t> </w:t>
      </w:r>
    </w:p>
    <w:p w:rsidR="00817FF1" w:rsidRPr="00E876B0" w:rsidRDefault="00817FF1" w:rsidP="0042055C">
      <w:pPr>
        <w:pStyle w:val="paragraph"/>
        <w:spacing w:before="0" w:beforeAutospacing="0" w:after="0" w:afterAutospacing="0" w:line="276" w:lineRule="auto"/>
        <w:textAlignment w:val="baseline"/>
        <w:rPr>
          <w:rStyle w:val="eop"/>
          <w:color w:val="000000"/>
        </w:rPr>
      </w:pPr>
    </w:p>
    <w:p w:rsidR="009012CE" w:rsidRDefault="003A2B54" w:rsidP="009012CE">
      <w:pPr>
        <w:pStyle w:val="paragraph"/>
        <w:numPr>
          <w:ilvl w:val="2"/>
          <w:numId w:val="8"/>
        </w:numPr>
        <w:spacing w:before="0" w:beforeAutospacing="0" w:after="0" w:afterAutospacing="0"/>
        <w:textAlignment w:val="baseline"/>
        <w:rPr>
          <w:rStyle w:val="normaltextrun"/>
          <w:b/>
          <w:bCs/>
          <w:sz w:val="26"/>
          <w:szCs w:val="26"/>
        </w:rPr>
      </w:pPr>
      <w:r w:rsidRPr="00E876B0">
        <w:rPr>
          <w:rStyle w:val="normaltextrun"/>
          <w:b/>
          <w:bCs/>
          <w:sz w:val="26"/>
          <w:szCs w:val="26"/>
        </w:rPr>
        <w:t>Security</w:t>
      </w:r>
    </w:p>
    <w:p w:rsidR="003A2B54" w:rsidRPr="00E876B0" w:rsidRDefault="003A2B54" w:rsidP="009012CE">
      <w:pPr>
        <w:pStyle w:val="paragraph"/>
        <w:spacing w:before="0" w:beforeAutospacing="0" w:after="0" w:afterAutospacing="0"/>
        <w:ind w:left="720"/>
        <w:textAlignment w:val="baseline"/>
        <w:rPr>
          <w:b/>
          <w:bCs/>
          <w:sz w:val="26"/>
          <w:szCs w:val="26"/>
        </w:rPr>
      </w:pPr>
      <w:r w:rsidRPr="00E876B0">
        <w:rPr>
          <w:rStyle w:val="eop"/>
          <w:b/>
          <w:bCs/>
          <w:sz w:val="26"/>
          <w:szCs w:val="26"/>
        </w:rPr>
        <w:t> </w:t>
      </w:r>
    </w:p>
    <w:p w:rsidR="0042055C" w:rsidRDefault="003A2B54" w:rsidP="008C7DBE">
      <w:pPr>
        <w:pStyle w:val="paragraph"/>
        <w:spacing w:before="0" w:beforeAutospacing="0" w:after="0" w:afterAutospacing="0" w:line="276" w:lineRule="auto"/>
        <w:jc w:val="both"/>
        <w:textAlignment w:val="baseline"/>
        <w:rPr>
          <w:rStyle w:val="eop"/>
          <w:color w:val="000000"/>
        </w:rPr>
      </w:pPr>
      <w:r w:rsidRPr="00E876B0">
        <w:rPr>
          <w:rStyle w:val="normaltextrun"/>
          <w:color w:val="000000"/>
          <w:shd w:val="clear" w:color="auto" w:fill="FFFFFF"/>
        </w:rPr>
        <w:t>The source code is available only in read only mode for others who are accessing file and final executable file is only available for further modifications. Restrict local services to the services required for operation. Implement protection for buffer overflow.</w:t>
      </w:r>
      <w:r w:rsidRPr="00E876B0">
        <w:rPr>
          <w:rStyle w:val="eop"/>
          <w:color w:val="000000"/>
        </w:rPr>
        <w:t> </w:t>
      </w:r>
    </w:p>
    <w:p w:rsidR="008C7DBE" w:rsidRPr="008C7DBE" w:rsidRDefault="008C7DBE" w:rsidP="008C7DBE">
      <w:pPr>
        <w:pStyle w:val="paragraph"/>
        <w:spacing w:before="0" w:beforeAutospacing="0" w:after="0" w:afterAutospacing="0" w:line="276" w:lineRule="auto"/>
        <w:jc w:val="both"/>
        <w:textAlignment w:val="baseline"/>
        <w:rPr>
          <w:rStyle w:val="normaltextrun"/>
          <w:color w:val="000000"/>
        </w:rPr>
      </w:pPr>
    </w:p>
    <w:p w:rsidR="003A2B54" w:rsidRPr="00E876B0" w:rsidRDefault="008C7DBE" w:rsidP="0042055C">
      <w:pPr>
        <w:pStyle w:val="paragraph"/>
        <w:spacing w:before="0" w:beforeAutospacing="0" w:after="0" w:afterAutospacing="0" w:line="276" w:lineRule="auto"/>
        <w:textAlignment w:val="baseline"/>
        <w:rPr>
          <w:rStyle w:val="eop"/>
          <w:b/>
          <w:bCs/>
          <w:sz w:val="26"/>
          <w:szCs w:val="26"/>
        </w:rPr>
      </w:pPr>
      <w:r>
        <w:rPr>
          <w:rStyle w:val="normaltextrun"/>
          <w:b/>
          <w:bCs/>
          <w:sz w:val="26"/>
          <w:szCs w:val="26"/>
        </w:rPr>
        <w:t xml:space="preserve">2.2.10 </w:t>
      </w:r>
      <w:r w:rsidR="003A2B54" w:rsidRPr="00E876B0">
        <w:rPr>
          <w:rStyle w:val="normaltextrun"/>
          <w:b/>
          <w:bCs/>
          <w:sz w:val="26"/>
          <w:szCs w:val="26"/>
        </w:rPr>
        <w:t>Concurrency and Synchronization</w:t>
      </w:r>
      <w:r w:rsidR="003A2B54" w:rsidRPr="00E876B0">
        <w:rPr>
          <w:rStyle w:val="eop"/>
          <w:b/>
          <w:bCs/>
          <w:sz w:val="26"/>
          <w:szCs w:val="26"/>
        </w:rPr>
        <w:t> </w:t>
      </w:r>
    </w:p>
    <w:p w:rsidR="00817FF1" w:rsidRPr="00E876B0" w:rsidRDefault="00817FF1" w:rsidP="00817FF1">
      <w:pPr>
        <w:pStyle w:val="paragraph"/>
        <w:spacing w:before="0" w:beforeAutospacing="0" w:after="0" w:afterAutospacing="0"/>
        <w:ind w:left="720"/>
        <w:textAlignment w:val="baseline"/>
        <w:rPr>
          <w:b/>
          <w:bCs/>
          <w:sz w:val="26"/>
          <w:szCs w:val="26"/>
        </w:rPr>
      </w:pPr>
    </w:p>
    <w:p w:rsidR="00817FF1" w:rsidRPr="00E876B0" w:rsidRDefault="003A2B54" w:rsidP="003A2B54">
      <w:pPr>
        <w:pStyle w:val="paragraph"/>
        <w:spacing w:before="0" w:beforeAutospacing="0" w:after="0" w:afterAutospacing="0"/>
        <w:textAlignment w:val="baseline"/>
        <w:rPr>
          <w:rStyle w:val="normaltextrun"/>
          <w:color w:val="000000"/>
          <w:sz w:val="20"/>
          <w:szCs w:val="20"/>
          <w:shd w:val="clear" w:color="auto" w:fill="FFFFFF"/>
        </w:rPr>
      </w:pPr>
      <w:r w:rsidRPr="00E876B0">
        <w:rPr>
          <w:rStyle w:val="normaltextrun"/>
          <w:color w:val="000000"/>
          <w:shd w:val="clear" w:color="auto" w:fill="FFFFFF"/>
        </w:rPr>
        <w:t>Application is designed to work concurrently without interfering with the function of other part of code and also work simultaneously</w:t>
      </w:r>
      <w:r w:rsidRPr="00E876B0">
        <w:rPr>
          <w:rStyle w:val="normaltextrun"/>
          <w:color w:val="000000"/>
          <w:sz w:val="20"/>
          <w:szCs w:val="20"/>
          <w:shd w:val="clear" w:color="auto" w:fill="FFFFFF"/>
        </w:rPr>
        <w:t>.</w:t>
      </w:r>
    </w:p>
    <w:p w:rsidR="003A2B54" w:rsidRPr="00E876B0" w:rsidRDefault="003A2B54" w:rsidP="003A2B54">
      <w:pPr>
        <w:pStyle w:val="paragraph"/>
        <w:spacing w:before="0" w:beforeAutospacing="0" w:after="0" w:afterAutospacing="0"/>
        <w:textAlignment w:val="baseline"/>
        <w:rPr>
          <w:sz w:val="13"/>
          <w:szCs w:val="13"/>
        </w:rPr>
      </w:pPr>
      <w:r w:rsidRPr="00E876B0">
        <w:rPr>
          <w:rStyle w:val="normaltextrun"/>
          <w:color w:val="000000"/>
          <w:sz w:val="20"/>
          <w:szCs w:val="20"/>
          <w:shd w:val="clear" w:color="auto" w:fill="FFFFFF"/>
        </w:rPr>
        <w:lastRenderedPageBreak/>
        <w:t> </w:t>
      </w:r>
      <w:r w:rsidRPr="00E876B0">
        <w:rPr>
          <w:rStyle w:val="eop"/>
          <w:color w:val="000000"/>
          <w:sz w:val="20"/>
          <w:szCs w:val="20"/>
        </w:rPr>
        <w:t> </w:t>
      </w:r>
    </w:p>
    <w:p w:rsidR="003A2B54" w:rsidRPr="00E876B0" w:rsidRDefault="00817FF1" w:rsidP="00817FF1">
      <w:pPr>
        <w:pStyle w:val="paragraph"/>
        <w:spacing w:before="0" w:beforeAutospacing="0" w:after="0" w:afterAutospacing="0"/>
        <w:textAlignment w:val="baseline"/>
        <w:rPr>
          <w:rStyle w:val="eop"/>
          <w:b/>
          <w:bCs/>
          <w:sz w:val="26"/>
          <w:szCs w:val="26"/>
        </w:rPr>
      </w:pPr>
      <w:r w:rsidRPr="00E876B0">
        <w:rPr>
          <w:rStyle w:val="normaltextrun"/>
          <w:b/>
          <w:bCs/>
          <w:sz w:val="26"/>
          <w:szCs w:val="26"/>
        </w:rPr>
        <w:t xml:space="preserve">2.2.11 </w:t>
      </w:r>
      <w:r w:rsidR="003A2B54" w:rsidRPr="00E876B0">
        <w:rPr>
          <w:rStyle w:val="normaltextrun"/>
          <w:b/>
          <w:bCs/>
          <w:sz w:val="26"/>
          <w:szCs w:val="26"/>
        </w:rPr>
        <w:t>Housekeeping and Maintenance</w:t>
      </w:r>
      <w:r w:rsidR="003A2B54" w:rsidRPr="00E876B0">
        <w:rPr>
          <w:rStyle w:val="eop"/>
          <w:b/>
          <w:bCs/>
          <w:sz w:val="26"/>
          <w:szCs w:val="26"/>
        </w:rPr>
        <w:t> </w:t>
      </w:r>
    </w:p>
    <w:p w:rsidR="00817FF1" w:rsidRPr="00E876B0" w:rsidRDefault="00817FF1" w:rsidP="00817FF1">
      <w:pPr>
        <w:pStyle w:val="paragraph"/>
        <w:spacing w:before="0" w:beforeAutospacing="0" w:after="0" w:afterAutospacing="0"/>
        <w:textAlignment w:val="baseline"/>
        <w:rPr>
          <w:b/>
          <w:bCs/>
          <w:sz w:val="26"/>
          <w:szCs w:val="26"/>
        </w:rPr>
      </w:pPr>
    </w:p>
    <w:p w:rsidR="003A2B54" w:rsidRPr="005A51A5" w:rsidRDefault="005A51A5" w:rsidP="003A2B54">
      <w:pPr>
        <w:pStyle w:val="paragraph"/>
        <w:spacing w:before="0" w:beforeAutospacing="0" w:after="0" w:afterAutospacing="0"/>
        <w:textAlignment w:val="baseline"/>
        <w:rPr>
          <w:rStyle w:val="eop"/>
          <w:bCs/>
        </w:rPr>
      </w:pPr>
      <w:r w:rsidRPr="005A51A5">
        <w:rPr>
          <w:rStyle w:val="eop"/>
          <w:bCs/>
        </w:rPr>
        <w:t>Not applicable for our application</w:t>
      </w:r>
      <w:r w:rsidR="003A2B54" w:rsidRPr="00E876B0">
        <w:rPr>
          <w:rStyle w:val="normaltextrun"/>
          <w:color w:val="000000"/>
          <w:sz w:val="20"/>
          <w:szCs w:val="20"/>
          <w:shd w:val="clear" w:color="auto" w:fill="FFFFFF"/>
        </w:rPr>
        <w:t>.</w:t>
      </w:r>
      <w:r w:rsidR="003A2B54" w:rsidRPr="00E876B0">
        <w:rPr>
          <w:rStyle w:val="eop"/>
          <w:color w:val="000000"/>
          <w:sz w:val="20"/>
          <w:szCs w:val="20"/>
        </w:rPr>
        <w:t> </w:t>
      </w:r>
    </w:p>
    <w:p w:rsidR="00817FF1" w:rsidRPr="00E876B0" w:rsidRDefault="00817FF1" w:rsidP="003A2B54">
      <w:pPr>
        <w:pStyle w:val="paragraph"/>
        <w:spacing w:before="0" w:beforeAutospacing="0" w:after="0" w:afterAutospacing="0"/>
        <w:textAlignment w:val="baseline"/>
        <w:rPr>
          <w:rStyle w:val="eop"/>
          <w:color w:val="000000"/>
          <w:sz w:val="20"/>
          <w:szCs w:val="20"/>
        </w:rPr>
      </w:pPr>
    </w:p>
    <w:p w:rsidR="00817FF1" w:rsidRPr="00E876B0" w:rsidRDefault="00817FF1" w:rsidP="003A2B54">
      <w:pPr>
        <w:pStyle w:val="paragraph"/>
        <w:spacing w:before="0" w:beforeAutospacing="0" w:after="0" w:afterAutospacing="0"/>
        <w:textAlignment w:val="baseline"/>
        <w:rPr>
          <w:sz w:val="13"/>
          <w:szCs w:val="13"/>
        </w:rPr>
      </w:pPr>
    </w:p>
    <w:p w:rsidR="003A2B54" w:rsidRPr="00E876B0" w:rsidRDefault="003A2B54" w:rsidP="00E876B0">
      <w:pPr>
        <w:pStyle w:val="paragraph"/>
        <w:numPr>
          <w:ilvl w:val="0"/>
          <w:numId w:val="7"/>
        </w:numPr>
        <w:spacing w:before="0" w:beforeAutospacing="0" w:after="0" w:afterAutospacing="0"/>
        <w:textAlignment w:val="baseline"/>
        <w:rPr>
          <w:rStyle w:val="eop"/>
          <w:b/>
          <w:bCs/>
          <w:sz w:val="36"/>
          <w:szCs w:val="36"/>
        </w:rPr>
      </w:pPr>
      <w:r w:rsidRPr="00E876B0">
        <w:rPr>
          <w:rStyle w:val="normaltextrun"/>
          <w:b/>
          <w:bCs/>
          <w:sz w:val="36"/>
          <w:szCs w:val="36"/>
        </w:rPr>
        <w:t>System Architecture</w:t>
      </w:r>
      <w:r w:rsidRPr="00E876B0">
        <w:rPr>
          <w:rStyle w:val="eop"/>
          <w:b/>
          <w:bCs/>
          <w:sz w:val="36"/>
          <w:szCs w:val="36"/>
        </w:rPr>
        <w:t> </w:t>
      </w:r>
    </w:p>
    <w:p w:rsidR="00C570EB" w:rsidRPr="00E876B0" w:rsidRDefault="00C570EB" w:rsidP="00817FF1">
      <w:pPr>
        <w:pStyle w:val="paragraph"/>
        <w:spacing w:before="0" w:beforeAutospacing="0" w:after="0" w:afterAutospacing="0"/>
        <w:textAlignment w:val="baseline"/>
        <w:rPr>
          <w:rStyle w:val="eop"/>
          <w:b/>
          <w:bCs/>
          <w:sz w:val="26"/>
          <w:szCs w:val="26"/>
        </w:rPr>
      </w:pPr>
    </w:p>
    <w:p w:rsidR="00C570EB" w:rsidRPr="00E876B0" w:rsidRDefault="00C570EB" w:rsidP="00817FF1">
      <w:pPr>
        <w:pStyle w:val="paragraph"/>
        <w:spacing w:before="0" w:beforeAutospacing="0" w:after="0" w:afterAutospacing="0"/>
        <w:textAlignment w:val="baseline"/>
      </w:pPr>
      <w:r w:rsidRPr="00E876B0">
        <w:t xml:space="preserve">UML design is the shortest form of “Unified </w:t>
      </w:r>
      <w:r w:rsidR="00E876B0">
        <w:t>Model</w:t>
      </w:r>
      <w:r w:rsidRPr="00E876B0">
        <w:t>ing Langu</w:t>
      </w:r>
      <w:r w:rsidR="00E876B0">
        <w:t>age”. The purpose of this model</w:t>
      </w:r>
      <w:r w:rsidRPr="00E876B0">
        <w:t xml:space="preserve">ing language is to visualize the design of the system. There are total 14 types of UML diagram. They are: </w:t>
      </w:r>
    </w:p>
    <w:p w:rsidR="00C570EB" w:rsidRPr="00E876B0" w:rsidRDefault="00C570EB" w:rsidP="00817FF1">
      <w:pPr>
        <w:pStyle w:val="paragraph"/>
        <w:spacing w:before="0" w:beforeAutospacing="0" w:after="0" w:afterAutospacing="0"/>
        <w:textAlignment w:val="baseline"/>
      </w:pPr>
      <w:r w:rsidRPr="00E876B0">
        <w:t xml:space="preserve">• Use case diagram </w:t>
      </w:r>
    </w:p>
    <w:p w:rsidR="00C570EB" w:rsidRPr="00E876B0" w:rsidRDefault="00C570EB" w:rsidP="00817FF1">
      <w:pPr>
        <w:pStyle w:val="paragraph"/>
        <w:spacing w:before="0" w:beforeAutospacing="0" w:after="0" w:afterAutospacing="0"/>
        <w:textAlignment w:val="baseline"/>
      </w:pPr>
      <w:r w:rsidRPr="00E876B0">
        <w:t>• Sequence diagram</w:t>
      </w:r>
    </w:p>
    <w:p w:rsidR="00C570EB" w:rsidRPr="00E876B0" w:rsidRDefault="00C570EB" w:rsidP="00817FF1">
      <w:pPr>
        <w:pStyle w:val="paragraph"/>
        <w:spacing w:before="0" w:beforeAutospacing="0" w:after="0" w:afterAutospacing="0"/>
        <w:textAlignment w:val="baseline"/>
        <w:rPr>
          <w:b/>
          <w:bCs/>
          <w:sz w:val="26"/>
          <w:szCs w:val="26"/>
        </w:rPr>
      </w:pPr>
      <w:r w:rsidRPr="00E876B0">
        <w:t>• Class diagram</w:t>
      </w:r>
    </w:p>
    <w:p w:rsidR="00817FF1" w:rsidRPr="00E876B0" w:rsidRDefault="00817FF1" w:rsidP="003A2B54">
      <w:pPr>
        <w:pStyle w:val="paragraph"/>
        <w:spacing w:before="0" w:beforeAutospacing="0" w:after="0" w:afterAutospacing="0"/>
        <w:ind w:left="524"/>
        <w:jc w:val="both"/>
        <w:textAlignment w:val="baseline"/>
        <w:rPr>
          <w:i/>
          <w:iCs/>
          <w:color w:val="0000FF"/>
          <w:sz w:val="13"/>
          <w:szCs w:val="13"/>
        </w:rPr>
      </w:pPr>
    </w:p>
    <w:p w:rsidR="00C570EB" w:rsidRPr="00E876B0" w:rsidRDefault="00C570EB" w:rsidP="003A2B54">
      <w:pPr>
        <w:pStyle w:val="paragraph"/>
        <w:spacing w:before="0" w:beforeAutospacing="0" w:after="0" w:afterAutospacing="0"/>
        <w:ind w:left="524"/>
        <w:jc w:val="both"/>
        <w:textAlignment w:val="baseline"/>
        <w:rPr>
          <w:i/>
          <w:iCs/>
          <w:color w:val="0000FF"/>
          <w:sz w:val="13"/>
          <w:szCs w:val="13"/>
        </w:rPr>
      </w:pPr>
    </w:p>
    <w:p w:rsidR="003A2B54" w:rsidRPr="00E876B0" w:rsidRDefault="00817FF1" w:rsidP="00F86CE3">
      <w:pPr>
        <w:pStyle w:val="paragraph"/>
        <w:numPr>
          <w:ilvl w:val="1"/>
          <w:numId w:val="9"/>
        </w:numPr>
        <w:spacing w:before="0" w:beforeAutospacing="0" w:after="0" w:afterAutospacing="0"/>
        <w:textAlignment w:val="baseline"/>
        <w:rPr>
          <w:rStyle w:val="eop"/>
          <w:b/>
          <w:bCs/>
        </w:rPr>
      </w:pPr>
      <w:r w:rsidRPr="00E876B0">
        <w:rPr>
          <w:rStyle w:val="normaltextrun"/>
          <w:b/>
          <w:bCs/>
        </w:rPr>
        <w:t xml:space="preserve"> </w:t>
      </w:r>
      <w:r w:rsidR="003A2B54" w:rsidRPr="00E876B0">
        <w:rPr>
          <w:rStyle w:val="normaltextrun"/>
          <w:b/>
          <w:bCs/>
        </w:rPr>
        <w:t>System Architecture Diagram.</w:t>
      </w:r>
      <w:r w:rsidR="003A2B54" w:rsidRPr="00E876B0">
        <w:rPr>
          <w:rStyle w:val="eop"/>
          <w:b/>
          <w:bCs/>
        </w:rPr>
        <w:t> </w:t>
      </w:r>
    </w:p>
    <w:p w:rsidR="009012CE" w:rsidRDefault="009012CE" w:rsidP="009012CE">
      <w:pPr>
        <w:pStyle w:val="paragraph"/>
        <w:spacing w:before="0" w:beforeAutospacing="0" w:after="0" w:afterAutospacing="0" w:line="276" w:lineRule="auto"/>
        <w:jc w:val="both"/>
        <w:textAlignment w:val="baseline"/>
        <w:rPr>
          <w:rStyle w:val="eop"/>
          <w:b/>
          <w:bCs/>
        </w:rPr>
      </w:pPr>
    </w:p>
    <w:p w:rsidR="00E51CE0" w:rsidRPr="00E876B0" w:rsidRDefault="00E51CE0" w:rsidP="009012CE">
      <w:pPr>
        <w:pStyle w:val="paragraph"/>
        <w:spacing w:before="0" w:beforeAutospacing="0" w:after="0" w:afterAutospacing="0" w:line="276" w:lineRule="auto"/>
        <w:jc w:val="both"/>
        <w:textAlignment w:val="baseline"/>
        <w:rPr>
          <w:rStyle w:val="eop"/>
          <w:bCs/>
        </w:rPr>
      </w:pPr>
      <w:r w:rsidRPr="00E876B0">
        <w:rPr>
          <w:rStyle w:val="eop"/>
          <w:bCs/>
        </w:rPr>
        <w:t xml:space="preserve">We </w:t>
      </w:r>
      <w:r w:rsidR="00E876B0">
        <w:rPr>
          <w:rStyle w:val="eop"/>
          <w:bCs/>
        </w:rPr>
        <w:t>designed U</w:t>
      </w:r>
      <w:r w:rsidR="001A13E6" w:rsidRPr="00E876B0">
        <w:rPr>
          <w:rStyle w:val="eop"/>
          <w:bCs/>
        </w:rPr>
        <w:t>se</w:t>
      </w:r>
      <w:r w:rsidR="00E876B0">
        <w:rPr>
          <w:rStyle w:val="eop"/>
          <w:bCs/>
        </w:rPr>
        <w:t xml:space="preserve"> </w:t>
      </w:r>
      <w:r w:rsidR="001A13E6" w:rsidRPr="00E876B0">
        <w:rPr>
          <w:rStyle w:val="eop"/>
          <w:bCs/>
        </w:rPr>
        <w:t>case diagram, sequence diagram, class diagram &amp; level diagrams.</w:t>
      </w:r>
    </w:p>
    <w:p w:rsidR="001A13E6" w:rsidRPr="00E876B0" w:rsidRDefault="00E876B0" w:rsidP="0042055C">
      <w:pPr>
        <w:pStyle w:val="paragraph"/>
        <w:spacing w:before="0" w:beforeAutospacing="0" w:after="0" w:afterAutospacing="0" w:line="276" w:lineRule="auto"/>
        <w:jc w:val="both"/>
        <w:textAlignment w:val="baseline"/>
        <w:rPr>
          <w:rStyle w:val="normaltextrun"/>
        </w:rPr>
      </w:pPr>
      <w:r>
        <w:rPr>
          <w:rStyle w:val="normaltextrun"/>
        </w:rPr>
        <w:t>In U</w:t>
      </w:r>
      <w:r w:rsidR="001A13E6" w:rsidRPr="00E876B0">
        <w:rPr>
          <w:rStyle w:val="normaltextrun"/>
        </w:rPr>
        <w:t>se</w:t>
      </w:r>
      <w:r>
        <w:rPr>
          <w:rStyle w:val="normaltextrun"/>
        </w:rPr>
        <w:t xml:space="preserve"> </w:t>
      </w:r>
      <w:r w:rsidR="001A13E6" w:rsidRPr="00E876B0">
        <w:rPr>
          <w:rStyle w:val="normaltextrun"/>
        </w:rPr>
        <w:t>case diagram we have taken actor as a client and all the others</w:t>
      </w:r>
      <w:r>
        <w:rPr>
          <w:rStyle w:val="normaltextrun"/>
        </w:rPr>
        <w:t xml:space="preserve"> such as server, scheduler, FCFS, RR, SJF </w:t>
      </w:r>
      <w:r w:rsidR="001A13E6" w:rsidRPr="00E876B0">
        <w:rPr>
          <w:rStyle w:val="normaltextrun"/>
        </w:rPr>
        <w:t>&amp; Priority are taken as use</w:t>
      </w:r>
      <w:r>
        <w:rPr>
          <w:rStyle w:val="normaltextrun"/>
        </w:rPr>
        <w:t xml:space="preserve"> </w:t>
      </w:r>
      <w:r w:rsidR="001A13E6" w:rsidRPr="00E876B0">
        <w:rPr>
          <w:rStyle w:val="normaltextrun"/>
        </w:rPr>
        <w:t xml:space="preserve">case. Here we are considering four algorithms FCFS, RR, </w:t>
      </w:r>
      <w:proofErr w:type="gramStart"/>
      <w:r w:rsidR="001A13E6" w:rsidRPr="00E876B0">
        <w:rPr>
          <w:rStyle w:val="normaltextrun"/>
        </w:rPr>
        <w:t>SJF</w:t>
      </w:r>
      <w:proofErr w:type="gramEnd"/>
      <w:r w:rsidR="001A13E6" w:rsidRPr="00E876B0">
        <w:rPr>
          <w:rStyle w:val="normaltextrun"/>
        </w:rPr>
        <w:t xml:space="preserve"> &amp; PRIORITY.</w:t>
      </w:r>
    </w:p>
    <w:p w:rsidR="00E876B0" w:rsidRPr="00A85B49" w:rsidRDefault="001A13E6" w:rsidP="0042055C">
      <w:pPr>
        <w:shd w:val="clear" w:color="auto" w:fill="FFFFFF"/>
        <w:spacing w:line="276" w:lineRule="auto"/>
        <w:jc w:val="both"/>
        <w:textAlignment w:val="baseline"/>
        <w:rPr>
          <w:color w:val="000000"/>
          <w:sz w:val="24"/>
          <w:szCs w:val="24"/>
          <w:lang w:eastAsia="en-ID"/>
        </w:rPr>
      </w:pPr>
      <w:r w:rsidRPr="00E876B0">
        <w:rPr>
          <w:color w:val="000000"/>
          <w:sz w:val="24"/>
          <w:szCs w:val="24"/>
          <w:lang w:eastAsia="en-ID"/>
        </w:rPr>
        <w:t xml:space="preserve">In sequence diagram we have user, client, server &amp; scheduler acts as a lifelines. </w:t>
      </w:r>
      <w:proofErr w:type="spellStart"/>
      <w:r w:rsidRPr="00E876B0">
        <w:rPr>
          <w:color w:val="000000"/>
          <w:sz w:val="24"/>
          <w:szCs w:val="24"/>
          <w:lang w:eastAsia="en-ID"/>
        </w:rPr>
        <w:t xml:space="preserve">Where </w:t>
      </w:r>
      <w:proofErr w:type="gramStart"/>
      <w:r w:rsidRPr="00E876B0">
        <w:rPr>
          <w:color w:val="000000"/>
          <w:sz w:val="24"/>
          <w:szCs w:val="24"/>
          <w:lang w:eastAsia="en-ID"/>
        </w:rPr>
        <w:t>as</w:t>
      </w:r>
      <w:proofErr w:type="spellEnd"/>
      <w:r w:rsidRPr="00E876B0">
        <w:rPr>
          <w:color w:val="000000"/>
          <w:sz w:val="24"/>
          <w:szCs w:val="24"/>
          <w:lang w:eastAsia="en-ID"/>
        </w:rPr>
        <w:t xml:space="preserve">  user</w:t>
      </w:r>
      <w:proofErr w:type="gramEnd"/>
      <w:r w:rsidRPr="00E876B0">
        <w:rPr>
          <w:color w:val="000000"/>
          <w:sz w:val="24"/>
          <w:szCs w:val="24"/>
          <w:lang w:eastAsia="en-ID"/>
        </w:rPr>
        <w:t xml:space="preserve">  will select one algorithm among four algorithms  those are FCFS, RR, </w:t>
      </w:r>
      <w:r w:rsidRPr="00E876B0">
        <w:rPr>
          <w:color w:val="000000" w:themeColor="text1"/>
          <w:sz w:val="24"/>
          <w:szCs w:val="24"/>
          <w:lang w:eastAsia="en-ID"/>
        </w:rPr>
        <w:t>SJF, PRIORITY</w:t>
      </w:r>
    </w:p>
    <w:p w:rsidR="00E876B0" w:rsidRDefault="00E876B0" w:rsidP="003A2B54">
      <w:pPr>
        <w:pStyle w:val="paragraph"/>
        <w:spacing w:before="0" w:beforeAutospacing="0" w:after="0" w:afterAutospacing="0"/>
        <w:textAlignment w:val="baseline"/>
        <w:rPr>
          <w:sz w:val="13"/>
          <w:szCs w:val="13"/>
        </w:rPr>
      </w:pPr>
    </w:p>
    <w:p w:rsidR="00E876B0" w:rsidRPr="00E876B0" w:rsidRDefault="00E876B0" w:rsidP="003A2B54">
      <w:pPr>
        <w:pStyle w:val="paragraph"/>
        <w:spacing w:before="0" w:beforeAutospacing="0" w:after="0" w:afterAutospacing="0"/>
        <w:textAlignment w:val="baseline"/>
        <w:rPr>
          <w:sz w:val="13"/>
          <w:szCs w:val="13"/>
        </w:rPr>
      </w:pPr>
    </w:p>
    <w:p w:rsidR="00817FF1" w:rsidRPr="00E876B0" w:rsidRDefault="00817FF1" w:rsidP="00F86CE3">
      <w:pPr>
        <w:pStyle w:val="paragraph"/>
        <w:numPr>
          <w:ilvl w:val="1"/>
          <w:numId w:val="9"/>
        </w:numPr>
        <w:spacing w:before="0" w:beforeAutospacing="0" w:after="0" w:afterAutospacing="0"/>
        <w:textAlignment w:val="baseline"/>
        <w:rPr>
          <w:rStyle w:val="normaltextrun"/>
          <w:b/>
          <w:bCs/>
        </w:rPr>
      </w:pPr>
      <w:r w:rsidRPr="00E876B0">
        <w:rPr>
          <w:rStyle w:val="normaltextrun"/>
          <w:b/>
          <w:bCs/>
        </w:rPr>
        <w:t xml:space="preserve"> </w:t>
      </w:r>
      <w:r w:rsidR="003A2B54" w:rsidRPr="00E876B0">
        <w:rPr>
          <w:rStyle w:val="normaltextrun"/>
          <w:b/>
          <w:bCs/>
        </w:rPr>
        <w:t>System Use-Cases</w:t>
      </w:r>
    </w:p>
    <w:p w:rsidR="00817FF1" w:rsidRPr="00E876B0" w:rsidRDefault="00817FF1" w:rsidP="00817FF1">
      <w:pPr>
        <w:pStyle w:val="paragraph"/>
        <w:spacing w:before="0" w:beforeAutospacing="0" w:after="0" w:afterAutospacing="0"/>
        <w:ind w:left="360"/>
        <w:textAlignment w:val="baseline"/>
        <w:rPr>
          <w:rStyle w:val="normaltextrun"/>
          <w:b/>
          <w:bCs/>
        </w:rPr>
      </w:pPr>
    </w:p>
    <w:p w:rsidR="00817FF1" w:rsidRPr="00E876B0" w:rsidRDefault="00817FF1" w:rsidP="00817FF1">
      <w:pPr>
        <w:shd w:val="clear" w:color="auto" w:fill="FFFFFF"/>
        <w:jc w:val="both"/>
        <w:rPr>
          <w:color w:val="000000"/>
          <w:sz w:val="24"/>
          <w:szCs w:val="24"/>
          <w:lang w:eastAsia="en-ID"/>
        </w:rPr>
      </w:pPr>
      <w:r w:rsidRPr="00E876B0">
        <w:rPr>
          <w:color w:val="000000"/>
          <w:sz w:val="24"/>
          <w:szCs w:val="24"/>
          <w:lang w:eastAsia="en-ID"/>
        </w:rPr>
        <w:t>It is also called behavioral UML diagram. It gives a graphic over-view of the actors involved in a system directly. It shows how different functions needed by the actors how they are interacted.</w:t>
      </w:r>
    </w:p>
    <w:p w:rsidR="00817FF1" w:rsidRPr="00E876B0" w:rsidRDefault="00817FF1" w:rsidP="00817FF1">
      <w:pPr>
        <w:shd w:val="clear" w:color="auto" w:fill="FFFFFF"/>
        <w:ind w:firstLine="720"/>
        <w:jc w:val="both"/>
        <w:rPr>
          <w:color w:val="000000"/>
          <w:sz w:val="24"/>
          <w:szCs w:val="24"/>
          <w:lang w:eastAsia="en-ID"/>
        </w:rPr>
      </w:pPr>
    </w:p>
    <w:p w:rsidR="00817FF1" w:rsidRPr="00E876B0" w:rsidRDefault="00817FF1" w:rsidP="00817FF1">
      <w:pPr>
        <w:shd w:val="clear" w:color="auto" w:fill="FFFFFF"/>
        <w:jc w:val="both"/>
        <w:rPr>
          <w:rStyle w:val="normaltextrun"/>
          <w:color w:val="000000" w:themeColor="text1"/>
          <w:sz w:val="24"/>
          <w:szCs w:val="24"/>
          <w:lang w:eastAsia="en-ID"/>
        </w:rPr>
      </w:pPr>
      <w:r w:rsidRPr="00E876B0">
        <w:rPr>
          <w:color w:val="000000" w:themeColor="text1"/>
          <w:sz w:val="24"/>
          <w:szCs w:val="24"/>
          <w:lang w:val="en-ID" w:eastAsia="en-ID"/>
        </w:rPr>
        <w:t>The Simulation of a scheduler Use Case Diagram is one of the methods used to show the processes involved in scheduling. It depicts the system’s supposed structure and behaviour.</w:t>
      </w:r>
      <w:r w:rsidRPr="00E876B0">
        <w:rPr>
          <w:color w:val="000000" w:themeColor="text1"/>
          <w:sz w:val="27"/>
          <w:szCs w:val="27"/>
          <w:shd w:val="clear" w:color="auto" w:fill="FFFFFF"/>
        </w:rPr>
        <w:t xml:space="preserve"> </w:t>
      </w:r>
      <w:r w:rsidRPr="00E876B0">
        <w:rPr>
          <w:color w:val="000000" w:themeColor="text1"/>
          <w:sz w:val="24"/>
          <w:szCs w:val="24"/>
          <w:shd w:val="clear" w:color="auto" w:fill="FFFFFF"/>
        </w:rPr>
        <w:t>Additionally, the diagram consists of processes (use cases) and users, or “actors.” It uses defined symbols to describe the overall flow of the system.</w:t>
      </w:r>
    </w:p>
    <w:p w:rsidR="00817FF1" w:rsidRPr="00E876B0" w:rsidRDefault="00817FF1" w:rsidP="00817FF1">
      <w:pPr>
        <w:pStyle w:val="paragraph"/>
        <w:spacing w:before="0" w:beforeAutospacing="0" w:after="0" w:afterAutospacing="0"/>
        <w:ind w:left="360"/>
        <w:jc w:val="both"/>
        <w:textAlignment w:val="baseline"/>
        <w:rPr>
          <w:rStyle w:val="normaltextrun"/>
          <w:b/>
          <w:bCs/>
          <w:color w:val="000000" w:themeColor="text1"/>
        </w:rPr>
      </w:pPr>
    </w:p>
    <w:p w:rsidR="00817FF1" w:rsidRPr="00E876B0" w:rsidRDefault="00817FF1" w:rsidP="00817FF1">
      <w:pPr>
        <w:pStyle w:val="paragraph"/>
        <w:spacing w:before="0" w:beforeAutospacing="0" w:after="0" w:afterAutospacing="0"/>
        <w:ind w:left="360"/>
        <w:textAlignment w:val="baseline"/>
        <w:rPr>
          <w:rStyle w:val="normaltextrun"/>
          <w:b/>
          <w:bCs/>
        </w:rPr>
      </w:pPr>
      <w:r w:rsidRPr="00E876B0">
        <w:rPr>
          <w:b/>
          <w:bCs/>
          <w:noProof/>
        </w:rPr>
        <w:lastRenderedPageBreak/>
        <w:drawing>
          <wp:inline distT="0" distB="0" distL="0" distR="0">
            <wp:extent cx="5387340" cy="5059680"/>
            <wp:effectExtent l="19050" t="0" r="3810" b="0"/>
            <wp:docPr id="6" name="Picture 5" descr="usecase 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m.JPG"/>
                    <pic:cNvPicPr/>
                  </pic:nvPicPr>
                  <pic:blipFill>
                    <a:blip r:embed="rId14" cstate="print"/>
                    <a:stretch>
                      <a:fillRect/>
                    </a:stretch>
                  </pic:blipFill>
                  <pic:spPr>
                    <a:xfrm>
                      <a:off x="0" y="0"/>
                      <a:ext cx="5387340" cy="5059680"/>
                    </a:xfrm>
                    <a:prstGeom prst="rect">
                      <a:avLst/>
                    </a:prstGeom>
                  </pic:spPr>
                </pic:pic>
              </a:graphicData>
            </a:graphic>
          </wp:inline>
        </w:drawing>
      </w:r>
    </w:p>
    <w:p w:rsidR="00817FF1" w:rsidRPr="00E876B0" w:rsidRDefault="00817FF1" w:rsidP="00817FF1">
      <w:pPr>
        <w:pStyle w:val="paragraph"/>
        <w:spacing w:before="0" w:beforeAutospacing="0" w:after="0" w:afterAutospacing="0"/>
        <w:textAlignment w:val="baseline"/>
        <w:rPr>
          <w:rStyle w:val="normaltextrun"/>
          <w:b/>
          <w:bCs/>
        </w:rPr>
      </w:pPr>
    </w:p>
    <w:p w:rsidR="003A2B54" w:rsidRPr="00E876B0" w:rsidRDefault="007C6F45" w:rsidP="00817FF1">
      <w:pPr>
        <w:pStyle w:val="paragraph"/>
        <w:spacing w:before="0" w:beforeAutospacing="0" w:after="0" w:afterAutospacing="0"/>
        <w:jc w:val="both"/>
        <w:textAlignment w:val="baseline"/>
        <w:rPr>
          <w:rStyle w:val="eop"/>
        </w:rPr>
      </w:pPr>
      <w:r w:rsidRPr="00E876B0">
        <w:rPr>
          <w:rStyle w:val="normaltextrun"/>
        </w:rPr>
        <w:t>Here we have taken actor as a client and all the others</w:t>
      </w:r>
      <w:r w:rsidR="00E876B0">
        <w:rPr>
          <w:rStyle w:val="normaltextrun"/>
        </w:rPr>
        <w:t xml:space="preserve"> such as server, scheduler, FCFS, RR, SJF</w:t>
      </w:r>
      <w:r w:rsidRPr="00E876B0">
        <w:rPr>
          <w:rStyle w:val="normaltextrun"/>
        </w:rPr>
        <w:t xml:space="preserve"> &amp; Priority are taken as use</w:t>
      </w:r>
      <w:r w:rsidR="00E876B0">
        <w:rPr>
          <w:rStyle w:val="normaltextrun"/>
        </w:rPr>
        <w:t xml:space="preserve"> </w:t>
      </w:r>
      <w:r w:rsidRPr="00E876B0">
        <w:rPr>
          <w:rStyle w:val="normaltextrun"/>
        </w:rPr>
        <w:t xml:space="preserve">case. Here we are considering four algorithms FCFS, RR, </w:t>
      </w:r>
      <w:proofErr w:type="gramStart"/>
      <w:r w:rsidRPr="00E876B0">
        <w:rPr>
          <w:rStyle w:val="normaltextrun"/>
        </w:rPr>
        <w:t>SJF</w:t>
      </w:r>
      <w:proofErr w:type="gramEnd"/>
      <w:r w:rsidRPr="00E876B0">
        <w:rPr>
          <w:rStyle w:val="normaltextrun"/>
        </w:rPr>
        <w:t xml:space="preserve"> &amp; PRIORITY. </w:t>
      </w:r>
      <w:r w:rsidR="003A2B54" w:rsidRPr="00E876B0">
        <w:rPr>
          <w:rStyle w:val="normaltextrun"/>
        </w:rPr>
        <w:t xml:space="preserve">In </w:t>
      </w:r>
      <w:proofErr w:type="spellStart"/>
      <w:r w:rsidR="003A2B54" w:rsidRPr="00E876B0">
        <w:rPr>
          <w:rStyle w:val="normaltextrun"/>
        </w:rPr>
        <w:t>usecase</w:t>
      </w:r>
      <w:proofErr w:type="spellEnd"/>
      <w:r w:rsidR="003A2B54" w:rsidRPr="00E876B0">
        <w:rPr>
          <w:rStyle w:val="normaltextrun"/>
        </w:rPr>
        <w:t xml:space="preserve"> diagram client select the algorithm &amp;</w:t>
      </w:r>
      <w:r w:rsidR="00E876B0">
        <w:rPr>
          <w:rStyle w:val="normaltextrun"/>
        </w:rPr>
        <w:t xml:space="preserve"> then send to server</w:t>
      </w:r>
      <w:r w:rsidR="003A2B54" w:rsidRPr="00E876B0">
        <w:rPr>
          <w:rStyle w:val="normaltextrun"/>
        </w:rPr>
        <w:t>. When server gives that to scheduler, scheduler wi</w:t>
      </w:r>
      <w:r w:rsidR="00E876B0">
        <w:rPr>
          <w:rStyle w:val="normaltextrun"/>
        </w:rPr>
        <w:t>ll be running according to that</w:t>
      </w:r>
      <w:r w:rsidR="003A2B54" w:rsidRPr="00E876B0">
        <w:rPr>
          <w:rStyle w:val="normaltextrun"/>
        </w:rPr>
        <w:t xml:space="preserve"> algorithm. Scheduler gives that according output to server .Server giving that to client &amp; client will display.</w:t>
      </w:r>
      <w:r w:rsidR="003A2B54" w:rsidRPr="00E876B0">
        <w:rPr>
          <w:rStyle w:val="eop"/>
        </w:rPr>
        <w:t> </w:t>
      </w:r>
    </w:p>
    <w:p w:rsidR="007C6F45" w:rsidRPr="00E876B0" w:rsidRDefault="007C6F45" w:rsidP="00817FF1">
      <w:pPr>
        <w:pStyle w:val="paragraph"/>
        <w:spacing w:before="0" w:beforeAutospacing="0" w:after="0" w:afterAutospacing="0"/>
        <w:jc w:val="both"/>
        <w:textAlignment w:val="baseline"/>
        <w:rPr>
          <w:b/>
          <w:bCs/>
        </w:rPr>
      </w:pPr>
    </w:p>
    <w:p w:rsidR="003A2B54" w:rsidRPr="00E876B0" w:rsidRDefault="003A2B54" w:rsidP="00817FF1">
      <w:pPr>
        <w:pStyle w:val="paragraph"/>
        <w:spacing w:before="0" w:beforeAutospacing="0" w:after="0" w:afterAutospacing="0"/>
        <w:jc w:val="both"/>
        <w:textAlignment w:val="baseline"/>
      </w:pPr>
      <w:r w:rsidRPr="00E876B0">
        <w:rPr>
          <w:rStyle w:val="eop"/>
        </w:rPr>
        <w:t> </w:t>
      </w:r>
    </w:p>
    <w:p w:rsidR="003A2B54" w:rsidRPr="00E876B0" w:rsidRDefault="003A2B54" w:rsidP="00E32F20">
      <w:pPr>
        <w:pStyle w:val="paragraph"/>
        <w:numPr>
          <w:ilvl w:val="1"/>
          <w:numId w:val="9"/>
        </w:numPr>
        <w:spacing w:before="0" w:beforeAutospacing="0" w:after="0" w:afterAutospacing="0"/>
        <w:textAlignment w:val="baseline"/>
        <w:rPr>
          <w:rStyle w:val="eop"/>
          <w:b/>
          <w:bCs/>
        </w:rPr>
      </w:pPr>
      <w:r w:rsidRPr="00E876B0">
        <w:rPr>
          <w:rStyle w:val="normaltextrun"/>
          <w:b/>
          <w:bCs/>
        </w:rPr>
        <w:t>Subsystem Architecture</w:t>
      </w:r>
      <w:r w:rsidRPr="00E876B0">
        <w:rPr>
          <w:rStyle w:val="eop"/>
          <w:b/>
          <w:bCs/>
        </w:rPr>
        <w:t> </w:t>
      </w:r>
    </w:p>
    <w:p w:rsidR="00A34579" w:rsidRPr="00E876B0" w:rsidRDefault="00A34579" w:rsidP="00A34579">
      <w:pPr>
        <w:pStyle w:val="paragraph"/>
        <w:spacing w:before="0" w:beforeAutospacing="0" w:after="0" w:afterAutospacing="0"/>
        <w:ind w:left="360"/>
        <w:textAlignment w:val="baseline"/>
        <w:rPr>
          <w:rStyle w:val="eop"/>
          <w:b/>
          <w:bCs/>
        </w:rPr>
      </w:pPr>
    </w:p>
    <w:p w:rsidR="00A34579" w:rsidRPr="00E876B0" w:rsidRDefault="00A34579" w:rsidP="00A34579">
      <w:pPr>
        <w:pStyle w:val="paragraph"/>
        <w:spacing w:before="0" w:beforeAutospacing="0" w:after="0" w:afterAutospacing="0"/>
        <w:jc w:val="both"/>
        <w:textAlignment w:val="baseline"/>
        <w:rPr>
          <w:rStyle w:val="eop"/>
          <w:b/>
          <w:bCs/>
          <w:color w:val="000000" w:themeColor="text1"/>
        </w:rPr>
      </w:pPr>
      <w:r w:rsidRPr="00E876B0">
        <w:rPr>
          <w:color w:val="000000" w:themeColor="text1"/>
        </w:rPr>
        <w:t xml:space="preserve">A Data Flow Diagram (DFD) is a traditional visual representation of the information flows within a system. A neat and clear DFD can depict the right amount of the system requirement graphically. It can be manual, automated, or a combination of both. It shows how data </w:t>
      </w:r>
      <w:proofErr w:type="spellStart"/>
      <w:r w:rsidRPr="00E876B0">
        <w:rPr>
          <w:color w:val="000000" w:themeColor="text1"/>
        </w:rPr>
        <w:t>enters</w:t>
      </w:r>
      <w:proofErr w:type="spellEnd"/>
      <w:r w:rsidRPr="00E876B0">
        <w:rPr>
          <w:color w:val="000000" w:themeColor="text1"/>
        </w:rPr>
        <w:t xml:space="preserve"> and leaves the system, what changes the information, and where data is stored.</w:t>
      </w:r>
    </w:p>
    <w:p w:rsidR="00A34579" w:rsidRPr="00E876B0" w:rsidRDefault="00A34579" w:rsidP="00E32F20">
      <w:pPr>
        <w:pStyle w:val="paragraph"/>
        <w:spacing w:before="0" w:beforeAutospacing="0" w:after="0" w:afterAutospacing="0"/>
        <w:textAlignment w:val="baseline"/>
        <w:rPr>
          <w:rStyle w:val="eop"/>
          <w:b/>
          <w:bCs/>
          <w:color w:val="000000" w:themeColor="text1"/>
        </w:rPr>
      </w:pPr>
    </w:p>
    <w:p w:rsidR="00E32F20" w:rsidRPr="00E876B0" w:rsidRDefault="007510BD" w:rsidP="00E32F20">
      <w:pPr>
        <w:pStyle w:val="paragraph"/>
        <w:spacing w:before="0" w:beforeAutospacing="0" w:after="0" w:afterAutospacing="0"/>
        <w:textAlignment w:val="baseline"/>
        <w:rPr>
          <w:rStyle w:val="eop"/>
          <w:bCs/>
        </w:rPr>
      </w:pPr>
      <w:r w:rsidRPr="00E876B0">
        <w:rPr>
          <w:rStyle w:val="eop"/>
          <w:bCs/>
        </w:rPr>
        <w:lastRenderedPageBreak/>
        <w:t>Level 0 Diagram:</w:t>
      </w:r>
    </w:p>
    <w:p w:rsidR="007510BD" w:rsidRPr="00E876B0" w:rsidRDefault="007510BD" w:rsidP="00E32F20">
      <w:pPr>
        <w:pStyle w:val="paragraph"/>
        <w:spacing w:before="0" w:beforeAutospacing="0" w:after="0" w:afterAutospacing="0"/>
        <w:textAlignment w:val="baseline"/>
        <w:rPr>
          <w:rStyle w:val="eop"/>
          <w:bCs/>
        </w:rPr>
      </w:pPr>
    </w:p>
    <w:p w:rsidR="007510BD" w:rsidRPr="00E876B0" w:rsidRDefault="007510BD" w:rsidP="007510BD">
      <w:pPr>
        <w:pStyle w:val="paragraph"/>
        <w:spacing w:before="0" w:beforeAutospacing="0" w:after="0" w:afterAutospacing="0"/>
        <w:jc w:val="both"/>
        <w:textAlignment w:val="baseline"/>
        <w:rPr>
          <w:rStyle w:val="eop"/>
          <w:bCs/>
        </w:rPr>
      </w:pPr>
      <w:r w:rsidRPr="00E876B0">
        <w:t>It is also known as a context diagram. It’s designed to be an abstraction view, showing the system as a single process with its relationship to external entities.</w:t>
      </w:r>
    </w:p>
    <w:p w:rsidR="00A34579" w:rsidRPr="00E876B0" w:rsidRDefault="00A34579" w:rsidP="00E32F20">
      <w:pPr>
        <w:pStyle w:val="paragraph"/>
        <w:spacing w:before="0" w:beforeAutospacing="0" w:after="0" w:afterAutospacing="0"/>
        <w:textAlignment w:val="baseline"/>
        <w:rPr>
          <w:rStyle w:val="eop"/>
          <w:bCs/>
        </w:rPr>
      </w:pPr>
    </w:p>
    <w:p w:rsidR="00E32F20" w:rsidRPr="00E876B0" w:rsidRDefault="00A34579" w:rsidP="00E32F20">
      <w:pPr>
        <w:pStyle w:val="paragraph"/>
        <w:spacing w:before="0" w:beforeAutospacing="0" w:after="0" w:afterAutospacing="0"/>
        <w:ind w:left="360"/>
        <w:textAlignment w:val="baseline"/>
        <w:rPr>
          <w:rStyle w:val="eop"/>
          <w:b/>
          <w:bCs/>
        </w:rPr>
      </w:pPr>
      <w:r w:rsidRPr="00E876B0">
        <w:rPr>
          <w:b/>
          <w:bCs/>
          <w:noProof/>
        </w:rPr>
        <w:drawing>
          <wp:inline distT="0" distB="0" distL="0" distR="0">
            <wp:extent cx="5090160" cy="3985260"/>
            <wp:effectExtent l="19050" t="0" r="0" b="0"/>
            <wp:docPr id="2" name="Picture 1" descr="DF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0.JPG"/>
                    <pic:cNvPicPr/>
                  </pic:nvPicPr>
                  <pic:blipFill>
                    <a:blip r:embed="rId15" cstate="print"/>
                    <a:stretch>
                      <a:fillRect/>
                    </a:stretch>
                  </pic:blipFill>
                  <pic:spPr>
                    <a:xfrm>
                      <a:off x="0" y="0"/>
                      <a:ext cx="5090160" cy="3985260"/>
                    </a:xfrm>
                    <a:prstGeom prst="rect">
                      <a:avLst/>
                    </a:prstGeom>
                  </pic:spPr>
                </pic:pic>
              </a:graphicData>
            </a:graphic>
          </wp:inline>
        </w:drawing>
      </w:r>
    </w:p>
    <w:p w:rsidR="00E32F20" w:rsidRPr="00E876B0" w:rsidRDefault="00E32F20" w:rsidP="00E32F20">
      <w:pPr>
        <w:pStyle w:val="paragraph"/>
        <w:spacing w:before="0" w:beforeAutospacing="0" w:after="0" w:afterAutospacing="0"/>
        <w:ind w:left="360"/>
        <w:textAlignment w:val="baseline"/>
        <w:rPr>
          <w:rStyle w:val="eop"/>
          <w:b/>
          <w:bCs/>
        </w:rPr>
      </w:pPr>
    </w:p>
    <w:p w:rsidR="00E32F20" w:rsidRDefault="00A34579" w:rsidP="00A34579">
      <w:pPr>
        <w:pStyle w:val="paragraph"/>
        <w:spacing w:before="0" w:beforeAutospacing="0" w:after="0" w:afterAutospacing="0"/>
        <w:jc w:val="both"/>
        <w:textAlignment w:val="baseline"/>
        <w:rPr>
          <w:rStyle w:val="eop"/>
          <w:bCs/>
        </w:rPr>
      </w:pPr>
      <w:r w:rsidRPr="00E876B0">
        <w:rPr>
          <w:rStyle w:val="eop"/>
          <w:bCs/>
        </w:rPr>
        <w:t xml:space="preserve">We have designed DFD level diagrams for our project where we have </w:t>
      </w:r>
      <w:proofErr w:type="gramStart"/>
      <w:r w:rsidRPr="00E876B0">
        <w:rPr>
          <w:rStyle w:val="eop"/>
          <w:bCs/>
        </w:rPr>
        <w:t>client  who</w:t>
      </w:r>
      <w:proofErr w:type="gramEnd"/>
      <w:r w:rsidRPr="00E876B0">
        <w:rPr>
          <w:rStyle w:val="eop"/>
          <w:bCs/>
        </w:rPr>
        <w:t xml:space="preserve"> will select the algorithm and enter the process data where as user  will send the data and client will process these data to the server and similarly server will process the data to scheduler and at last client will display the output to the user.</w:t>
      </w:r>
    </w:p>
    <w:p w:rsidR="009012CE" w:rsidRPr="00E876B0" w:rsidRDefault="009012CE" w:rsidP="00A34579">
      <w:pPr>
        <w:pStyle w:val="paragraph"/>
        <w:spacing w:before="0" w:beforeAutospacing="0" w:after="0" w:afterAutospacing="0"/>
        <w:jc w:val="both"/>
        <w:textAlignment w:val="baseline"/>
        <w:rPr>
          <w:rStyle w:val="eop"/>
          <w:bCs/>
        </w:rPr>
      </w:pPr>
    </w:p>
    <w:p w:rsidR="00E32F20" w:rsidRPr="00272295" w:rsidRDefault="007510BD" w:rsidP="009012CE">
      <w:pPr>
        <w:pStyle w:val="paragraph"/>
        <w:spacing w:before="0" w:beforeAutospacing="0" w:after="0" w:afterAutospacing="0"/>
        <w:jc w:val="both"/>
        <w:textAlignment w:val="baseline"/>
        <w:rPr>
          <w:rStyle w:val="eop"/>
          <w:b/>
          <w:bCs/>
        </w:rPr>
      </w:pPr>
      <w:r w:rsidRPr="00272295">
        <w:rPr>
          <w:rStyle w:val="eop"/>
          <w:b/>
          <w:bCs/>
        </w:rPr>
        <w:t>Level 1 Diagram:</w:t>
      </w:r>
    </w:p>
    <w:p w:rsidR="009012CE" w:rsidRDefault="009012CE" w:rsidP="009012CE">
      <w:pPr>
        <w:pStyle w:val="paragraph"/>
        <w:spacing w:before="0" w:beforeAutospacing="0" w:after="0" w:afterAutospacing="0"/>
        <w:jc w:val="both"/>
        <w:textAlignment w:val="baseline"/>
        <w:rPr>
          <w:rStyle w:val="eop"/>
          <w:bCs/>
        </w:rPr>
      </w:pPr>
    </w:p>
    <w:p w:rsidR="007510BD" w:rsidRPr="00E876B0" w:rsidRDefault="007510BD" w:rsidP="009012CE">
      <w:pPr>
        <w:pStyle w:val="paragraph"/>
        <w:spacing w:before="0" w:beforeAutospacing="0" w:after="0" w:afterAutospacing="0"/>
        <w:jc w:val="both"/>
        <w:textAlignment w:val="baseline"/>
        <w:rPr>
          <w:rStyle w:val="eop"/>
          <w:bCs/>
        </w:rPr>
      </w:pPr>
      <w:r w:rsidRPr="00E876B0">
        <w:t>In level 1 DFD, the context diagram is decomposed into multiple bubbles/processes. In this level, we highlight the main functions of the system and breakdown the high-level process of level 0 DFD into sub</w:t>
      </w:r>
      <w:r w:rsidR="00E876B0">
        <w:t>-</w:t>
      </w:r>
      <w:r w:rsidRPr="00E876B0">
        <w:t>processes.</w:t>
      </w:r>
    </w:p>
    <w:p w:rsidR="007510BD" w:rsidRPr="00E876B0" w:rsidRDefault="007510BD" w:rsidP="007510BD">
      <w:pPr>
        <w:pStyle w:val="paragraph"/>
        <w:spacing w:before="0" w:beforeAutospacing="0" w:after="0" w:afterAutospacing="0"/>
        <w:ind w:left="360"/>
        <w:jc w:val="both"/>
        <w:textAlignment w:val="baseline"/>
        <w:rPr>
          <w:rStyle w:val="eop"/>
          <w:bCs/>
        </w:rPr>
      </w:pPr>
    </w:p>
    <w:p w:rsidR="007510BD" w:rsidRPr="00E876B0" w:rsidRDefault="007510BD" w:rsidP="00A34579">
      <w:pPr>
        <w:pStyle w:val="paragraph"/>
        <w:spacing w:before="0" w:beforeAutospacing="0" w:after="0" w:afterAutospacing="0"/>
        <w:ind w:left="360"/>
        <w:jc w:val="both"/>
        <w:textAlignment w:val="baseline"/>
        <w:rPr>
          <w:rStyle w:val="eop"/>
          <w:bCs/>
        </w:rPr>
      </w:pPr>
    </w:p>
    <w:p w:rsidR="007510BD" w:rsidRPr="00E876B0" w:rsidRDefault="007510BD" w:rsidP="00A34579">
      <w:pPr>
        <w:pStyle w:val="paragraph"/>
        <w:spacing w:before="0" w:beforeAutospacing="0" w:after="0" w:afterAutospacing="0"/>
        <w:ind w:left="360"/>
        <w:jc w:val="both"/>
        <w:textAlignment w:val="baseline"/>
        <w:rPr>
          <w:rStyle w:val="eop"/>
          <w:bCs/>
        </w:rPr>
      </w:pPr>
      <w:r w:rsidRPr="00E876B0">
        <w:rPr>
          <w:bCs/>
          <w:noProof/>
        </w:rPr>
        <w:lastRenderedPageBreak/>
        <w:drawing>
          <wp:inline distT="0" distB="0" distL="0" distR="0">
            <wp:extent cx="5750772" cy="3520440"/>
            <wp:effectExtent l="19050" t="0" r="2328" b="0"/>
            <wp:docPr id="4" name="Picture 3" descr="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1.JPG"/>
                    <pic:cNvPicPr/>
                  </pic:nvPicPr>
                  <pic:blipFill>
                    <a:blip r:embed="rId16" cstate="print"/>
                    <a:stretch>
                      <a:fillRect/>
                    </a:stretch>
                  </pic:blipFill>
                  <pic:spPr>
                    <a:xfrm>
                      <a:off x="0" y="0"/>
                      <a:ext cx="5757213" cy="3524383"/>
                    </a:xfrm>
                    <a:prstGeom prst="rect">
                      <a:avLst/>
                    </a:prstGeom>
                  </pic:spPr>
                </pic:pic>
              </a:graphicData>
            </a:graphic>
          </wp:inline>
        </w:drawing>
      </w:r>
    </w:p>
    <w:p w:rsidR="009012CE" w:rsidRDefault="009012CE" w:rsidP="009012CE">
      <w:pPr>
        <w:pStyle w:val="paragraph"/>
        <w:spacing w:before="0" w:beforeAutospacing="0" w:after="0" w:afterAutospacing="0"/>
        <w:jc w:val="both"/>
        <w:textAlignment w:val="baseline"/>
        <w:rPr>
          <w:rStyle w:val="eop"/>
          <w:bCs/>
        </w:rPr>
      </w:pPr>
    </w:p>
    <w:p w:rsidR="00E32F20" w:rsidRPr="00E876B0" w:rsidRDefault="007510BD" w:rsidP="009012CE">
      <w:pPr>
        <w:pStyle w:val="paragraph"/>
        <w:spacing w:before="0" w:beforeAutospacing="0" w:after="0" w:afterAutospacing="0"/>
        <w:jc w:val="both"/>
        <w:textAlignment w:val="baseline"/>
        <w:rPr>
          <w:rStyle w:val="eop"/>
          <w:bCs/>
        </w:rPr>
      </w:pPr>
      <w:r w:rsidRPr="00E876B0">
        <w:rPr>
          <w:rStyle w:val="eop"/>
          <w:bCs/>
        </w:rPr>
        <w:t xml:space="preserve">We have designed DFD level diagrams for our project where we have client who will select the algorithm and enter the process data where as </w:t>
      </w:r>
      <w:proofErr w:type="gramStart"/>
      <w:r w:rsidRPr="00E876B0">
        <w:rPr>
          <w:rStyle w:val="eop"/>
          <w:bCs/>
        </w:rPr>
        <w:t>user  will</w:t>
      </w:r>
      <w:proofErr w:type="gramEnd"/>
      <w:r w:rsidRPr="00E876B0">
        <w:rPr>
          <w:rStyle w:val="eop"/>
          <w:bCs/>
        </w:rPr>
        <w:t xml:space="preserve"> send the data and client will process these data to the server, inside server there will be a scheduler having access to all the algorithms (FCFS, RR, SJF, Priority) and runs according to data sent from client. And it gives the output and that output is sent from server to client and it displays it to the user.</w:t>
      </w:r>
    </w:p>
    <w:p w:rsidR="00E32F20" w:rsidRPr="00E876B0" w:rsidRDefault="00E32F20" w:rsidP="007510BD">
      <w:pPr>
        <w:pStyle w:val="paragraph"/>
        <w:spacing w:before="0" w:beforeAutospacing="0" w:after="0" w:afterAutospacing="0"/>
        <w:ind w:left="360"/>
        <w:jc w:val="both"/>
        <w:textAlignment w:val="baseline"/>
        <w:rPr>
          <w:rStyle w:val="eop"/>
          <w:bCs/>
        </w:rPr>
      </w:pPr>
    </w:p>
    <w:p w:rsidR="003A2B54" w:rsidRPr="00E876B0" w:rsidRDefault="007510BD" w:rsidP="007510BD">
      <w:pPr>
        <w:pStyle w:val="paragraph"/>
        <w:numPr>
          <w:ilvl w:val="1"/>
          <w:numId w:val="9"/>
        </w:numPr>
        <w:spacing w:before="0" w:beforeAutospacing="0" w:after="0" w:afterAutospacing="0"/>
        <w:textAlignment w:val="baseline"/>
        <w:rPr>
          <w:b/>
          <w:bCs/>
        </w:rPr>
      </w:pPr>
      <w:r w:rsidRPr="00E876B0">
        <w:rPr>
          <w:rStyle w:val="eop"/>
          <w:b/>
          <w:bCs/>
        </w:rPr>
        <w:t xml:space="preserve"> </w:t>
      </w:r>
      <w:r w:rsidR="003A2B54" w:rsidRPr="00E876B0">
        <w:rPr>
          <w:rStyle w:val="normaltextrun"/>
          <w:b/>
          <w:bCs/>
        </w:rPr>
        <w:t>System Interfaces</w:t>
      </w:r>
      <w:r w:rsidR="003A2B54" w:rsidRPr="00E876B0">
        <w:rPr>
          <w:rStyle w:val="eop"/>
          <w:b/>
          <w:bCs/>
        </w:rPr>
        <w:t> </w:t>
      </w:r>
    </w:p>
    <w:p w:rsidR="009012CE" w:rsidRDefault="009012CE" w:rsidP="009012CE">
      <w:pPr>
        <w:pStyle w:val="paragraph"/>
        <w:spacing w:before="0" w:beforeAutospacing="0" w:after="0" w:afterAutospacing="0"/>
        <w:jc w:val="both"/>
        <w:textAlignment w:val="baseline"/>
        <w:rPr>
          <w:rStyle w:val="normaltextrun"/>
          <w:iCs/>
        </w:rPr>
      </w:pPr>
    </w:p>
    <w:p w:rsidR="00272295" w:rsidRPr="00272295" w:rsidRDefault="00272295" w:rsidP="009012CE">
      <w:pPr>
        <w:pStyle w:val="paragraph"/>
        <w:spacing w:before="0" w:beforeAutospacing="0" w:after="0" w:afterAutospacing="0"/>
        <w:jc w:val="both"/>
        <w:textAlignment w:val="baseline"/>
        <w:rPr>
          <w:rStyle w:val="normaltextrun"/>
          <w:iCs/>
        </w:rPr>
      </w:pPr>
      <w:r>
        <w:rPr>
          <w:rStyle w:val="normaltextrun"/>
          <w:iCs/>
        </w:rPr>
        <w:t xml:space="preserve">The key system interfaces implemented are client-server using socket IPC. The sequence of interfacing </w:t>
      </w:r>
      <w:proofErr w:type="gramStart"/>
      <w:r>
        <w:rPr>
          <w:rStyle w:val="normaltextrun"/>
          <w:iCs/>
        </w:rPr>
        <w:t>is ,</w:t>
      </w:r>
      <w:proofErr w:type="gramEnd"/>
      <w:r>
        <w:rPr>
          <w:rStyle w:val="normaltextrun"/>
          <w:iCs/>
        </w:rPr>
        <w:t xml:space="preserve"> client to server and from to server to scheduler and scheduled output from scheduler back to server.</w:t>
      </w:r>
    </w:p>
    <w:p w:rsidR="003A2B54" w:rsidRPr="00E876B0" w:rsidRDefault="003A2B54" w:rsidP="003A2B54">
      <w:pPr>
        <w:pStyle w:val="paragraph"/>
        <w:spacing w:before="0" w:beforeAutospacing="0" w:after="0" w:afterAutospacing="0"/>
        <w:ind w:left="524"/>
        <w:jc w:val="both"/>
        <w:textAlignment w:val="baseline"/>
        <w:rPr>
          <w:rStyle w:val="normaltextrun"/>
          <w:i/>
          <w:iCs/>
          <w:color w:val="0000FF"/>
          <w:sz w:val="20"/>
          <w:szCs w:val="20"/>
        </w:rPr>
      </w:pPr>
    </w:p>
    <w:p w:rsidR="003A2B54" w:rsidRPr="00E876B0" w:rsidRDefault="003A2B54" w:rsidP="003A2B54">
      <w:pPr>
        <w:pStyle w:val="paragraph"/>
        <w:spacing w:before="0" w:beforeAutospacing="0" w:after="0" w:afterAutospacing="0"/>
        <w:ind w:left="524"/>
        <w:jc w:val="both"/>
        <w:textAlignment w:val="baseline"/>
        <w:rPr>
          <w:rStyle w:val="normaltextrun"/>
          <w:i/>
          <w:iCs/>
          <w:color w:val="0000FF"/>
          <w:sz w:val="20"/>
          <w:szCs w:val="20"/>
        </w:rPr>
      </w:pPr>
    </w:p>
    <w:p w:rsidR="003A2B54" w:rsidRPr="00E876B0" w:rsidRDefault="003A2B54" w:rsidP="00F86CE3">
      <w:pPr>
        <w:pStyle w:val="paragraph"/>
        <w:numPr>
          <w:ilvl w:val="2"/>
          <w:numId w:val="10"/>
        </w:numPr>
        <w:spacing w:before="0" w:beforeAutospacing="0" w:after="0" w:afterAutospacing="0"/>
        <w:textAlignment w:val="baseline"/>
        <w:rPr>
          <w:rStyle w:val="eop"/>
          <w:b/>
          <w:bCs/>
          <w:sz w:val="26"/>
          <w:szCs w:val="26"/>
        </w:rPr>
      </w:pPr>
      <w:r w:rsidRPr="00E876B0">
        <w:rPr>
          <w:rStyle w:val="normaltextrun"/>
          <w:b/>
          <w:bCs/>
          <w:sz w:val="26"/>
          <w:szCs w:val="26"/>
        </w:rPr>
        <w:t>Internal Interfaces</w:t>
      </w:r>
      <w:r w:rsidRPr="00E876B0">
        <w:rPr>
          <w:rStyle w:val="eop"/>
          <w:b/>
          <w:bCs/>
          <w:sz w:val="26"/>
          <w:szCs w:val="26"/>
        </w:rPr>
        <w:t> </w:t>
      </w:r>
    </w:p>
    <w:p w:rsidR="009012CE" w:rsidRDefault="009012CE" w:rsidP="009012CE">
      <w:pPr>
        <w:shd w:val="clear" w:color="auto" w:fill="FFFFFF"/>
        <w:jc w:val="both"/>
        <w:textAlignment w:val="baseline"/>
        <w:rPr>
          <w:b/>
          <w:bCs/>
          <w:sz w:val="26"/>
          <w:szCs w:val="26"/>
        </w:rPr>
      </w:pPr>
    </w:p>
    <w:p w:rsidR="009C1F05" w:rsidRPr="00E876B0" w:rsidRDefault="009C1F05" w:rsidP="009012CE">
      <w:pPr>
        <w:shd w:val="clear" w:color="auto" w:fill="FFFFFF"/>
        <w:jc w:val="both"/>
        <w:textAlignment w:val="baseline"/>
        <w:rPr>
          <w:color w:val="000000"/>
          <w:sz w:val="24"/>
          <w:szCs w:val="24"/>
          <w:lang w:eastAsia="en-ID"/>
        </w:rPr>
      </w:pPr>
      <w:r w:rsidRPr="00E876B0">
        <w:rPr>
          <w:color w:val="161616"/>
          <w:spacing w:val="2"/>
          <w:sz w:val="24"/>
          <w:szCs w:val="24"/>
          <w:bdr w:val="none" w:sz="0" w:space="0" w:color="auto" w:frame="1"/>
          <w:lang w:val="en-ID" w:eastAsia="en-ID"/>
        </w:rPr>
        <w:t xml:space="preserve">A sequence diagram is a Unified </w:t>
      </w:r>
      <w:proofErr w:type="spellStart"/>
      <w:r w:rsidRPr="00E876B0">
        <w:rPr>
          <w:color w:val="161616"/>
          <w:spacing w:val="2"/>
          <w:sz w:val="24"/>
          <w:szCs w:val="24"/>
          <w:bdr w:val="none" w:sz="0" w:space="0" w:color="auto" w:frame="1"/>
          <w:lang w:val="en-ID" w:eastAsia="en-ID"/>
        </w:rPr>
        <w:t>Modeling</w:t>
      </w:r>
      <w:proofErr w:type="spellEnd"/>
      <w:r w:rsidRPr="00E876B0">
        <w:rPr>
          <w:color w:val="161616"/>
          <w:spacing w:val="2"/>
          <w:sz w:val="24"/>
          <w:szCs w:val="24"/>
          <w:bdr w:val="none" w:sz="0" w:space="0" w:color="auto" w:frame="1"/>
          <w:lang w:val="en-ID" w:eastAsia="en-ID"/>
        </w:rPr>
        <w:t xml:space="preserve"> Language (UML) diagram that illustrates the sequence of messages between</w:t>
      </w:r>
      <w:r w:rsidRPr="00E876B0">
        <w:rPr>
          <w:color w:val="161616"/>
          <w:spacing w:val="2"/>
          <w:sz w:val="24"/>
          <w:szCs w:val="24"/>
          <w:lang w:val="en-ID" w:eastAsia="en-ID"/>
        </w:rPr>
        <w:t> objects </w:t>
      </w:r>
      <w:bookmarkStart w:id="7" w:name="introend"/>
      <w:bookmarkEnd w:id="7"/>
      <w:r w:rsidRPr="00E876B0">
        <w:rPr>
          <w:color w:val="161616"/>
          <w:spacing w:val="2"/>
          <w:sz w:val="24"/>
          <w:szCs w:val="24"/>
          <w:bdr w:val="none" w:sz="0" w:space="0" w:color="auto" w:frame="1"/>
          <w:lang w:val="en-ID" w:eastAsia="en-ID"/>
        </w:rPr>
        <w:t>in an interaction.</w:t>
      </w:r>
      <w:r w:rsidRPr="00E876B0">
        <w:rPr>
          <w:color w:val="161616"/>
          <w:spacing w:val="2"/>
          <w:sz w:val="24"/>
          <w:szCs w:val="24"/>
          <w:lang w:val="en-ID" w:eastAsia="en-ID"/>
        </w:rPr>
        <w:t> </w:t>
      </w:r>
      <w:bookmarkStart w:id="8" w:name="intro2"/>
      <w:bookmarkEnd w:id="8"/>
      <w:r w:rsidRPr="00E876B0">
        <w:rPr>
          <w:color w:val="161616"/>
          <w:spacing w:val="2"/>
          <w:sz w:val="24"/>
          <w:szCs w:val="24"/>
          <w:bdr w:val="none" w:sz="0" w:space="0" w:color="auto" w:frame="1"/>
          <w:lang w:val="en-ID" w:eastAsia="en-ID"/>
        </w:rPr>
        <w:t>A sequence diagram consists of a group of </w:t>
      </w:r>
      <w:r w:rsidRPr="00E876B0">
        <w:rPr>
          <w:color w:val="161616"/>
          <w:spacing w:val="2"/>
          <w:sz w:val="24"/>
          <w:szCs w:val="24"/>
          <w:lang w:val="en-ID" w:eastAsia="en-ID"/>
        </w:rPr>
        <w:t>objects</w:t>
      </w:r>
      <w:bookmarkStart w:id="9" w:name="intro2end"/>
      <w:bookmarkEnd w:id="9"/>
      <w:r w:rsidRPr="00E876B0">
        <w:rPr>
          <w:color w:val="161616"/>
          <w:spacing w:val="2"/>
          <w:sz w:val="24"/>
          <w:szCs w:val="24"/>
          <w:bdr w:val="none" w:sz="0" w:space="0" w:color="auto" w:frame="1"/>
          <w:lang w:val="en-ID" w:eastAsia="en-ID"/>
        </w:rPr>
        <w:t> that are represented by lifelines, and the messages that they exchange over time during the interaction.</w:t>
      </w:r>
      <w:r w:rsidRPr="00E876B0">
        <w:rPr>
          <w:color w:val="000000"/>
          <w:sz w:val="24"/>
          <w:szCs w:val="24"/>
          <w:lang w:eastAsia="en-ID"/>
        </w:rPr>
        <w:t xml:space="preserve"> Below is the “SEQUENCE DIAGRAM” of our new proposed system.</w:t>
      </w:r>
    </w:p>
    <w:p w:rsidR="009C1F05" w:rsidRPr="00E876B0" w:rsidRDefault="009C1F05" w:rsidP="009C1F05">
      <w:pPr>
        <w:pStyle w:val="paragraph"/>
        <w:spacing w:before="0" w:beforeAutospacing="0" w:after="0" w:afterAutospacing="0"/>
        <w:ind w:left="524"/>
        <w:jc w:val="both"/>
        <w:textAlignment w:val="baseline"/>
        <w:rPr>
          <w:rStyle w:val="eop"/>
          <w:i/>
          <w:iCs/>
          <w:color w:val="0000FF"/>
          <w:sz w:val="20"/>
          <w:szCs w:val="20"/>
        </w:rPr>
      </w:pPr>
    </w:p>
    <w:p w:rsidR="009C1F05" w:rsidRPr="00E876B0" w:rsidRDefault="009C1F05" w:rsidP="009C1F05">
      <w:pPr>
        <w:pStyle w:val="paragraph"/>
        <w:spacing w:before="0" w:beforeAutospacing="0" w:after="0" w:afterAutospacing="0"/>
        <w:jc w:val="both"/>
        <w:textAlignment w:val="baseline"/>
        <w:rPr>
          <w:rStyle w:val="eop"/>
          <w:i/>
          <w:iCs/>
          <w:color w:val="0000FF"/>
          <w:sz w:val="20"/>
          <w:szCs w:val="20"/>
        </w:rPr>
      </w:pPr>
    </w:p>
    <w:p w:rsidR="009C1F05" w:rsidRPr="00E876B0" w:rsidRDefault="009C1F05" w:rsidP="003A2B54">
      <w:pPr>
        <w:pStyle w:val="paragraph"/>
        <w:spacing w:before="0" w:beforeAutospacing="0" w:after="0" w:afterAutospacing="0"/>
        <w:ind w:left="524"/>
        <w:jc w:val="both"/>
        <w:textAlignment w:val="baseline"/>
        <w:rPr>
          <w:rStyle w:val="eop"/>
          <w:i/>
          <w:iCs/>
          <w:color w:val="0000FF"/>
          <w:sz w:val="20"/>
          <w:szCs w:val="20"/>
        </w:rPr>
      </w:pPr>
      <w:r w:rsidRPr="00E876B0">
        <w:rPr>
          <w:i/>
          <w:iCs/>
          <w:noProof/>
          <w:color w:val="0000FF"/>
          <w:sz w:val="20"/>
          <w:szCs w:val="20"/>
        </w:rPr>
        <w:lastRenderedPageBreak/>
        <w:drawing>
          <wp:inline distT="0" distB="0" distL="0" distR="0">
            <wp:extent cx="5373832" cy="4170218"/>
            <wp:effectExtent l="19050" t="0" r="0" b="0"/>
            <wp:docPr id="9" name="Picture 8" descr="sequence 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JPG"/>
                    <pic:cNvPicPr/>
                  </pic:nvPicPr>
                  <pic:blipFill>
                    <a:blip r:embed="rId17" cstate="print"/>
                    <a:stretch>
                      <a:fillRect/>
                    </a:stretch>
                  </pic:blipFill>
                  <pic:spPr>
                    <a:xfrm>
                      <a:off x="0" y="0"/>
                      <a:ext cx="5373835" cy="4170220"/>
                    </a:xfrm>
                    <a:prstGeom prst="rect">
                      <a:avLst/>
                    </a:prstGeom>
                  </pic:spPr>
                </pic:pic>
              </a:graphicData>
            </a:graphic>
          </wp:inline>
        </w:drawing>
      </w:r>
    </w:p>
    <w:p w:rsidR="008366DB" w:rsidRPr="00E876B0" w:rsidRDefault="008366DB" w:rsidP="003A2B54">
      <w:pPr>
        <w:pStyle w:val="paragraph"/>
        <w:spacing w:before="0" w:beforeAutospacing="0" w:after="0" w:afterAutospacing="0"/>
        <w:ind w:left="524"/>
        <w:jc w:val="both"/>
        <w:textAlignment w:val="baseline"/>
        <w:rPr>
          <w:rStyle w:val="eop"/>
          <w:i/>
          <w:iCs/>
          <w:color w:val="0000FF"/>
          <w:sz w:val="20"/>
          <w:szCs w:val="20"/>
        </w:rPr>
      </w:pPr>
    </w:p>
    <w:p w:rsidR="009C1F05" w:rsidRPr="00E876B0" w:rsidRDefault="009C1F05" w:rsidP="003A2B54">
      <w:pPr>
        <w:pStyle w:val="paragraph"/>
        <w:spacing w:before="0" w:beforeAutospacing="0" w:after="0" w:afterAutospacing="0"/>
        <w:ind w:left="524"/>
        <w:jc w:val="both"/>
        <w:textAlignment w:val="baseline"/>
        <w:rPr>
          <w:rStyle w:val="eop"/>
          <w:i/>
          <w:iCs/>
          <w:color w:val="0000FF"/>
          <w:sz w:val="20"/>
          <w:szCs w:val="20"/>
        </w:rPr>
      </w:pPr>
    </w:p>
    <w:p w:rsidR="008366DB" w:rsidRPr="00E876B0" w:rsidRDefault="008366DB" w:rsidP="00D66BC5">
      <w:pPr>
        <w:shd w:val="clear" w:color="auto" w:fill="FFFFFF"/>
        <w:jc w:val="both"/>
        <w:textAlignment w:val="baseline"/>
        <w:rPr>
          <w:color w:val="161616"/>
          <w:sz w:val="24"/>
          <w:szCs w:val="24"/>
          <w:lang w:val="en-ID" w:eastAsia="en-ID"/>
        </w:rPr>
      </w:pPr>
      <w:r w:rsidRPr="00E876B0">
        <w:rPr>
          <w:color w:val="161616"/>
          <w:sz w:val="24"/>
          <w:szCs w:val="24"/>
          <w:lang w:val="en-ID" w:eastAsia="en-ID"/>
        </w:rPr>
        <w:t>A sequence diagram shows the sequence of messages passed between objects. Sequence diagrams can also show the control structures between objects.</w:t>
      </w:r>
    </w:p>
    <w:p w:rsidR="008366DB" w:rsidRPr="00E876B0" w:rsidRDefault="008366DB" w:rsidP="00D66BC5">
      <w:pPr>
        <w:shd w:val="clear" w:color="auto" w:fill="FFFFFF"/>
        <w:jc w:val="both"/>
        <w:textAlignment w:val="baseline"/>
        <w:rPr>
          <w:color w:val="161616"/>
          <w:sz w:val="24"/>
          <w:szCs w:val="24"/>
          <w:lang w:val="en-ID" w:eastAsia="en-ID"/>
        </w:rPr>
      </w:pPr>
    </w:p>
    <w:p w:rsidR="008366DB" w:rsidRPr="00E876B0" w:rsidRDefault="008366DB" w:rsidP="00D66BC5">
      <w:pPr>
        <w:shd w:val="clear" w:color="auto" w:fill="FFFFFF"/>
        <w:jc w:val="both"/>
        <w:textAlignment w:val="baseline"/>
        <w:rPr>
          <w:color w:val="000000"/>
          <w:sz w:val="24"/>
          <w:szCs w:val="24"/>
          <w:lang w:eastAsia="en-ID"/>
        </w:rPr>
      </w:pPr>
      <w:r w:rsidRPr="00E876B0">
        <w:rPr>
          <w:color w:val="000000"/>
          <w:sz w:val="24"/>
          <w:szCs w:val="24"/>
          <w:lang w:eastAsia="en-ID"/>
        </w:rPr>
        <w:t xml:space="preserve">In sequence diagram we have user, client, server &amp; scheduler acts as a lifelines. Where </w:t>
      </w:r>
      <w:proofErr w:type="gramStart"/>
      <w:r w:rsidRPr="00E876B0">
        <w:rPr>
          <w:color w:val="000000"/>
          <w:sz w:val="24"/>
          <w:szCs w:val="24"/>
          <w:lang w:eastAsia="en-ID"/>
        </w:rPr>
        <w:t>as  user</w:t>
      </w:r>
      <w:proofErr w:type="gramEnd"/>
      <w:r w:rsidRPr="00E876B0">
        <w:rPr>
          <w:color w:val="000000"/>
          <w:sz w:val="24"/>
          <w:szCs w:val="24"/>
          <w:lang w:eastAsia="en-ID"/>
        </w:rPr>
        <w:t xml:space="preserve">  will select one algorithm among four algorithms  those are FCFS, RR</w:t>
      </w:r>
    </w:p>
    <w:p w:rsidR="008366DB" w:rsidRPr="00E876B0" w:rsidRDefault="008366DB" w:rsidP="008366DB">
      <w:pPr>
        <w:shd w:val="clear" w:color="auto" w:fill="FFFFFF"/>
        <w:jc w:val="both"/>
        <w:textAlignment w:val="baseline"/>
        <w:rPr>
          <w:color w:val="000000" w:themeColor="text1"/>
          <w:sz w:val="24"/>
          <w:szCs w:val="24"/>
          <w:lang w:eastAsia="en-ID"/>
        </w:rPr>
      </w:pPr>
      <w:r w:rsidRPr="00E876B0">
        <w:rPr>
          <w:color w:val="000000" w:themeColor="text1"/>
          <w:sz w:val="24"/>
          <w:szCs w:val="24"/>
          <w:lang w:eastAsia="en-ID"/>
        </w:rPr>
        <w:t>SJF, PRIORITY and enter the process data and this data is been send to server from client. The data which is sent from client to server is now passed to scheduler according to it the scheduler will select the algorithm and process the data.</w:t>
      </w:r>
    </w:p>
    <w:p w:rsidR="008366DB" w:rsidRPr="00E876B0" w:rsidRDefault="008366DB" w:rsidP="007C6F45">
      <w:pPr>
        <w:pStyle w:val="paragraph"/>
        <w:spacing w:before="0" w:beforeAutospacing="0" w:after="0" w:afterAutospacing="0"/>
        <w:textAlignment w:val="baseline"/>
        <w:rPr>
          <w:color w:val="000000"/>
          <w:lang w:eastAsia="en-ID"/>
        </w:rPr>
      </w:pPr>
    </w:p>
    <w:p w:rsidR="003A2B54" w:rsidRPr="00E876B0" w:rsidRDefault="007C6F45" w:rsidP="009E0F04">
      <w:pPr>
        <w:pStyle w:val="paragraph"/>
        <w:numPr>
          <w:ilvl w:val="2"/>
          <w:numId w:val="10"/>
        </w:numPr>
        <w:spacing w:before="0" w:beforeAutospacing="0" w:after="0" w:afterAutospacing="0"/>
        <w:textAlignment w:val="baseline"/>
        <w:rPr>
          <w:rStyle w:val="eop"/>
          <w:b/>
          <w:bCs/>
          <w:sz w:val="26"/>
          <w:szCs w:val="26"/>
        </w:rPr>
      </w:pPr>
      <w:r w:rsidRPr="00E876B0">
        <w:rPr>
          <w:rStyle w:val="normaltextrun"/>
          <w:b/>
          <w:bCs/>
          <w:sz w:val="26"/>
          <w:szCs w:val="26"/>
        </w:rPr>
        <w:t>Ex</w:t>
      </w:r>
      <w:r w:rsidR="003A2B54" w:rsidRPr="00E876B0">
        <w:rPr>
          <w:rStyle w:val="normaltextrun"/>
          <w:b/>
          <w:bCs/>
          <w:sz w:val="26"/>
          <w:szCs w:val="26"/>
        </w:rPr>
        <w:t>ternal Interfaces</w:t>
      </w:r>
      <w:r w:rsidR="003A2B54" w:rsidRPr="00E876B0">
        <w:rPr>
          <w:rStyle w:val="eop"/>
          <w:b/>
          <w:bCs/>
          <w:sz w:val="26"/>
          <w:szCs w:val="26"/>
        </w:rPr>
        <w:t> </w:t>
      </w:r>
    </w:p>
    <w:p w:rsidR="009E0F04" w:rsidRPr="00E876B0" w:rsidRDefault="009E0F04" w:rsidP="009E0F04">
      <w:pPr>
        <w:pStyle w:val="paragraph"/>
        <w:spacing w:before="0" w:beforeAutospacing="0" w:after="0" w:afterAutospacing="0"/>
        <w:ind w:left="720"/>
        <w:textAlignment w:val="baseline"/>
        <w:rPr>
          <w:rStyle w:val="eop"/>
          <w:b/>
          <w:bCs/>
          <w:sz w:val="26"/>
          <w:szCs w:val="26"/>
        </w:rPr>
      </w:pPr>
    </w:p>
    <w:p w:rsidR="009E0F04" w:rsidRPr="00E876B0" w:rsidRDefault="009E0F04" w:rsidP="009E0F04">
      <w:pPr>
        <w:pStyle w:val="paragraph"/>
        <w:spacing w:before="0" w:beforeAutospacing="0" w:after="0" w:afterAutospacing="0"/>
        <w:jc w:val="both"/>
        <w:textAlignment w:val="baseline"/>
        <w:rPr>
          <w:color w:val="000000" w:themeColor="text1"/>
        </w:rPr>
      </w:pPr>
      <w:r w:rsidRPr="00E876B0">
        <w:rPr>
          <w:color w:val="000000" w:themeColor="text1"/>
        </w:rPr>
        <w:t xml:space="preserve">Hardware Interfaces </w:t>
      </w:r>
    </w:p>
    <w:p w:rsidR="009E0F04" w:rsidRPr="00E876B0" w:rsidRDefault="009E0F04" w:rsidP="009E0F04">
      <w:pPr>
        <w:pStyle w:val="paragraph"/>
        <w:spacing w:before="0" w:beforeAutospacing="0" w:after="0" w:afterAutospacing="0"/>
        <w:jc w:val="both"/>
        <w:textAlignment w:val="baseline"/>
        <w:rPr>
          <w:color w:val="000000" w:themeColor="text1"/>
        </w:rPr>
      </w:pPr>
    </w:p>
    <w:p w:rsidR="009E0F04" w:rsidRPr="00E876B0" w:rsidRDefault="009E0F04" w:rsidP="009E0F04">
      <w:pPr>
        <w:pStyle w:val="paragraph"/>
        <w:spacing w:before="0" w:beforeAutospacing="0" w:after="0" w:afterAutospacing="0"/>
        <w:jc w:val="both"/>
        <w:textAlignment w:val="baseline"/>
        <w:rPr>
          <w:color w:val="000000" w:themeColor="text1"/>
        </w:rPr>
      </w:pPr>
      <w:r w:rsidRPr="00E876B0">
        <w:rPr>
          <w:color w:val="000000" w:themeColor="text1"/>
        </w:rPr>
        <w:t>• GHz processor, 2 GB RAM or more (system memory)</w:t>
      </w:r>
    </w:p>
    <w:p w:rsidR="009E0F04" w:rsidRPr="00E876B0" w:rsidRDefault="009E0F04" w:rsidP="009E0F04">
      <w:pPr>
        <w:pStyle w:val="paragraph"/>
        <w:spacing w:before="0" w:beforeAutospacing="0" w:after="0" w:afterAutospacing="0"/>
        <w:jc w:val="both"/>
        <w:textAlignment w:val="baseline"/>
        <w:rPr>
          <w:color w:val="000000" w:themeColor="text1"/>
        </w:rPr>
      </w:pPr>
      <w:r w:rsidRPr="00E876B0">
        <w:rPr>
          <w:color w:val="000000" w:themeColor="text1"/>
        </w:rPr>
        <w:t>• 20 GB of hard-drive space or more</w:t>
      </w:r>
    </w:p>
    <w:p w:rsidR="009E0F04" w:rsidRPr="00E876B0" w:rsidRDefault="009E0F04" w:rsidP="009E0F04">
      <w:pPr>
        <w:pStyle w:val="paragraph"/>
        <w:spacing w:before="0" w:beforeAutospacing="0" w:after="0" w:afterAutospacing="0"/>
        <w:jc w:val="both"/>
        <w:textAlignment w:val="baseline"/>
        <w:rPr>
          <w:color w:val="000000" w:themeColor="text1"/>
        </w:rPr>
      </w:pPr>
      <w:r w:rsidRPr="00E876B0">
        <w:rPr>
          <w:color w:val="000000" w:themeColor="text1"/>
        </w:rPr>
        <w:t xml:space="preserve">• VGA capable of 1024×768 screen resolution </w:t>
      </w:r>
    </w:p>
    <w:p w:rsidR="009E0F04" w:rsidRPr="00E876B0" w:rsidRDefault="009E0F04" w:rsidP="009E0F04">
      <w:pPr>
        <w:pStyle w:val="paragraph"/>
        <w:spacing w:before="0" w:beforeAutospacing="0" w:after="0" w:afterAutospacing="0"/>
        <w:jc w:val="both"/>
        <w:textAlignment w:val="baseline"/>
        <w:rPr>
          <w:color w:val="000000" w:themeColor="text1"/>
        </w:rPr>
      </w:pPr>
      <w:r w:rsidRPr="00E876B0">
        <w:rPr>
          <w:color w:val="000000" w:themeColor="text1"/>
        </w:rPr>
        <w:t xml:space="preserve">• Necessary computer peripherals such as keyboards etc. </w:t>
      </w:r>
    </w:p>
    <w:p w:rsidR="009E0F04" w:rsidRPr="00E876B0" w:rsidRDefault="009E0F04" w:rsidP="009E0F04">
      <w:pPr>
        <w:pStyle w:val="paragraph"/>
        <w:spacing w:before="0" w:beforeAutospacing="0" w:after="0" w:afterAutospacing="0"/>
        <w:jc w:val="both"/>
        <w:textAlignment w:val="baseline"/>
        <w:rPr>
          <w:color w:val="000000" w:themeColor="text1"/>
        </w:rPr>
      </w:pPr>
      <w:r w:rsidRPr="00E876B0">
        <w:rPr>
          <w:color w:val="000000" w:themeColor="text1"/>
        </w:rPr>
        <w:t xml:space="preserve">• Internet Connectivity (Wired/ Wireless) </w:t>
      </w:r>
    </w:p>
    <w:p w:rsidR="009E0F04" w:rsidRPr="00E876B0" w:rsidRDefault="009E0F04" w:rsidP="009E0F04">
      <w:pPr>
        <w:pStyle w:val="paragraph"/>
        <w:spacing w:before="0" w:beforeAutospacing="0" w:after="0" w:afterAutospacing="0"/>
        <w:jc w:val="both"/>
        <w:textAlignment w:val="baseline"/>
        <w:rPr>
          <w:color w:val="000000" w:themeColor="text1"/>
        </w:rPr>
      </w:pPr>
    </w:p>
    <w:p w:rsidR="009E0F04" w:rsidRPr="00E876B0" w:rsidRDefault="009E0F04" w:rsidP="009E0F04">
      <w:pPr>
        <w:pStyle w:val="paragraph"/>
        <w:spacing w:before="0" w:beforeAutospacing="0" w:after="0" w:afterAutospacing="0"/>
        <w:jc w:val="both"/>
        <w:textAlignment w:val="baseline"/>
        <w:rPr>
          <w:color w:val="000000" w:themeColor="text1"/>
        </w:rPr>
      </w:pPr>
      <w:r w:rsidRPr="00E876B0">
        <w:rPr>
          <w:color w:val="000000" w:themeColor="text1"/>
        </w:rPr>
        <w:t xml:space="preserve">Software Interfaces </w:t>
      </w:r>
    </w:p>
    <w:p w:rsidR="009E0F04" w:rsidRPr="00E876B0" w:rsidRDefault="009E0F04" w:rsidP="009E0F04">
      <w:pPr>
        <w:pStyle w:val="paragraph"/>
        <w:spacing w:before="0" w:beforeAutospacing="0" w:after="0" w:afterAutospacing="0"/>
        <w:jc w:val="both"/>
        <w:textAlignment w:val="baseline"/>
        <w:rPr>
          <w:color w:val="000000" w:themeColor="text1"/>
        </w:rPr>
      </w:pPr>
    </w:p>
    <w:p w:rsidR="009E0F04" w:rsidRPr="00E876B0" w:rsidRDefault="009E0F04" w:rsidP="009E0F04">
      <w:pPr>
        <w:pStyle w:val="paragraph"/>
        <w:spacing w:before="0" w:beforeAutospacing="0" w:after="0" w:afterAutospacing="0"/>
        <w:jc w:val="both"/>
        <w:textAlignment w:val="baseline"/>
        <w:rPr>
          <w:color w:val="000000" w:themeColor="text1"/>
        </w:rPr>
      </w:pPr>
      <w:r w:rsidRPr="00E876B0">
        <w:rPr>
          <w:color w:val="000000" w:themeColor="text1"/>
        </w:rPr>
        <w:t xml:space="preserve">• Windows/ Linux Based OS/ Mac OS/ Any OS capable of running c ++ </w:t>
      </w:r>
    </w:p>
    <w:p w:rsidR="009E0F04" w:rsidRPr="00E876B0" w:rsidRDefault="009E0F04" w:rsidP="009E0F04">
      <w:pPr>
        <w:pStyle w:val="paragraph"/>
        <w:spacing w:before="0" w:beforeAutospacing="0" w:after="0" w:afterAutospacing="0"/>
        <w:jc w:val="both"/>
        <w:textAlignment w:val="baseline"/>
        <w:rPr>
          <w:color w:val="000000" w:themeColor="text1"/>
        </w:rPr>
      </w:pPr>
      <w:r w:rsidRPr="00E876B0">
        <w:rPr>
          <w:color w:val="000000" w:themeColor="text1"/>
        </w:rPr>
        <w:t xml:space="preserve">• Database </w:t>
      </w:r>
    </w:p>
    <w:p w:rsidR="009E0F04" w:rsidRDefault="009E0F04" w:rsidP="009E0F04">
      <w:pPr>
        <w:pStyle w:val="paragraph"/>
        <w:spacing w:before="0" w:beforeAutospacing="0" w:after="0" w:afterAutospacing="0"/>
        <w:jc w:val="both"/>
        <w:textAlignment w:val="baseline"/>
        <w:rPr>
          <w:color w:val="000000" w:themeColor="text1"/>
        </w:rPr>
      </w:pPr>
      <w:r w:rsidRPr="00E876B0">
        <w:rPr>
          <w:color w:val="000000" w:themeColor="text1"/>
        </w:rPr>
        <w:t>• Server</w:t>
      </w:r>
    </w:p>
    <w:p w:rsidR="00E876B0" w:rsidRPr="00E876B0" w:rsidRDefault="00E876B0" w:rsidP="009E0F04">
      <w:pPr>
        <w:pStyle w:val="paragraph"/>
        <w:spacing w:before="0" w:beforeAutospacing="0" w:after="0" w:afterAutospacing="0"/>
        <w:jc w:val="both"/>
        <w:textAlignment w:val="baseline"/>
        <w:rPr>
          <w:color w:val="000000" w:themeColor="text1"/>
          <w:sz w:val="36"/>
          <w:szCs w:val="36"/>
        </w:rPr>
      </w:pPr>
    </w:p>
    <w:p w:rsidR="003A2B54" w:rsidRPr="00E876B0" w:rsidRDefault="003A2B54" w:rsidP="00F86CE3">
      <w:pPr>
        <w:pStyle w:val="paragraph"/>
        <w:numPr>
          <w:ilvl w:val="0"/>
          <w:numId w:val="10"/>
        </w:numPr>
        <w:spacing w:before="0" w:beforeAutospacing="0" w:after="0" w:afterAutospacing="0"/>
        <w:textAlignment w:val="baseline"/>
        <w:rPr>
          <w:b/>
          <w:bCs/>
          <w:sz w:val="26"/>
          <w:szCs w:val="26"/>
        </w:rPr>
      </w:pPr>
      <w:r w:rsidRPr="00E876B0">
        <w:rPr>
          <w:rStyle w:val="normaltextrun"/>
          <w:b/>
          <w:bCs/>
          <w:sz w:val="36"/>
          <w:szCs w:val="36"/>
        </w:rPr>
        <w:t>Detailed System Design</w:t>
      </w:r>
      <w:r w:rsidRPr="00E876B0">
        <w:rPr>
          <w:rStyle w:val="eop"/>
          <w:b/>
          <w:bCs/>
          <w:sz w:val="26"/>
          <w:szCs w:val="26"/>
        </w:rPr>
        <w:t> </w:t>
      </w:r>
    </w:p>
    <w:p w:rsidR="00896E3B" w:rsidRDefault="00896E3B" w:rsidP="003A2B54">
      <w:pPr>
        <w:pStyle w:val="paragraph"/>
        <w:spacing w:before="0" w:beforeAutospacing="0" w:after="0" w:afterAutospacing="0"/>
        <w:ind w:left="524"/>
        <w:jc w:val="both"/>
        <w:textAlignment w:val="baseline"/>
        <w:rPr>
          <w:rStyle w:val="normaltextrun"/>
          <w:i/>
          <w:iCs/>
          <w:color w:val="0000FF"/>
          <w:sz w:val="20"/>
          <w:szCs w:val="20"/>
        </w:rPr>
      </w:pPr>
    </w:p>
    <w:p w:rsidR="00A85B49" w:rsidRPr="00896E3B" w:rsidRDefault="00A85B49" w:rsidP="009012CE">
      <w:pPr>
        <w:pStyle w:val="paragraph"/>
        <w:spacing w:before="0" w:beforeAutospacing="0" w:after="0" w:afterAutospacing="0"/>
        <w:jc w:val="both"/>
        <w:textAlignment w:val="baseline"/>
        <w:rPr>
          <w:rStyle w:val="normaltextrun"/>
          <w:iCs/>
          <w:color w:val="000000" w:themeColor="text1"/>
        </w:rPr>
      </w:pPr>
      <w:r w:rsidRPr="00896E3B">
        <w:rPr>
          <w:rStyle w:val="normaltextrun"/>
          <w:iCs/>
          <w:color w:val="000000" w:themeColor="text1"/>
        </w:rPr>
        <w:t xml:space="preserve">In this section we are going to represent the key sections that have been implemented while implementing low level design. Low level design includes the parameters, attributes and </w:t>
      </w:r>
      <w:r w:rsidR="00896E3B" w:rsidRPr="00896E3B">
        <w:rPr>
          <w:rStyle w:val="normaltextrun"/>
          <w:iCs/>
          <w:color w:val="000000" w:themeColor="text1"/>
        </w:rPr>
        <w:t>particulars that are used while implementing application.</w:t>
      </w:r>
    </w:p>
    <w:p w:rsidR="007C6F45" w:rsidRPr="00896E3B" w:rsidRDefault="007C6F45" w:rsidP="003A2B54">
      <w:pPr>
        <w:pStyle w:val="paragraph"/>
        <w:spacing w:before="0" w:beforeAutospacing="0" w:after="0" w:afterAutospacing="0"/>
        <w:ind w:left="524"/>
        <w:jc w:val="both"/>
        <w:textAlignment w:val="baseline"/>
        <w:rPr>
          <w:i/>
          <w:iCs/>
          <w:color w:val="0000FF"/>
        </w:rPr>
      </w:pPr>
    </w:p>
    <w:p w:rsidR="003A2B54" w:rsidRDefault="007C6F45" w:rsidP="00F86CE3">
      <w:pPr>
        <w:pStyle w:val="paragraph"/>
        <w:numPr>
          <w:ilvl w:val="1"/>
          <w:numId w:val="11"/>
        </w:numPr>
        <w:spacing w:before="0" w:beforeAutospacing="0" w:after="0" w:afterAutospacing="0"/>
        <w:textAlignment w:val="baseline"/>
        <w:rPr>
          <w:rStyle w:val="eop"/>
          <w:b/>
          <w:bCs/>
        </w:rPr>
      </w:pPr>
      <w:r w:rsidRPr="00E876B0">
        <w:rPr>
          <w:rStyle w:val="normaltextrun"/>
          <w:b/>
          <w:bCs/>
        </w:rPr>
        <w:t xml:space="preserve"> </w:t>
      </w:r>
      <w:r w:rsidR="003A2B54" w:rsidRPr="00E876B0">
        <w:rPr>
          <w:rStyle w:val="normaltextrun"/>
          <w:b/>
          <w:bCs/>
        </w:rPr>
        <w:t>Key Entities</w:t>
      </w:r>
      <w:r w:rsidR="003A2B54" w:rsidRPr="00E876B0">
        <w:rPr>
          <w:rStyle w:val="eop"/>
          <w:b/>
          <w:bCs/>
        </w:rPr>
        <w:t> </w:t>
      </w:r>
    </w:p>
    <w:p w:rsidR="009012CE" w:rsidRPr="00E876B0" w:rsidRDefault="009012CE" w:rsidP="009012CE">
      <w:pPr>
        <w:pStyle w:val="paragraph"/>
        <w:spacing w:before="0" w:beforeAutospacing="0" w:after="0" w:afterAutospacing="0"/>
        <w:ind w:left="360"/>
        <w:textAlignment w:val="baseline"/>
        <w:rPr>
          <w:b/>
          <w:bCs/>
        </w:rPr>
      </w:pPr>
    </w:p>
    <w:p w:rsidR="00A85B49" w:rsidRPr="00A85B49" w:rsidRDefault="00A85B49" w:rsidP="009012CE">
      <w:pPr>
        <w:pStyle w:val="paragraph"/>
        <w:spacing w:before="0" w:beforeAutospacing="0" w:after="0" w:afterAutospacing="0"/>
        <w:jc w:val="both"/>
        <w:textAlignment w:val="baseline"/>
        <w:rPr>
          <w:rStyle w:val="eop"/>
          <w:iCs/>
        </w:rPr>
      </w:pPr>
      <w:r w:rsidRPr="00A85B49">
        <w:rPr>
          <w:rStyle w:val="eop"/>
          <w:iCs/>
        </w:rPr>
        <w:t>The key entities are Socket programming which involves communication betw</w:t>
      </w:r>
      <w:r w:rsidR="009012CE">
        <w:rPr>
          <w:rStyle w:val="eop"/>
          <w:iCs/>
        </w:rPr>
        <w:t xml:space="preserve">een server and client. Another </w:t>
      </w:r>
      <w:r w:rsidRPr="00A85B49">
        <w:rPr>
          <w:rStyle w:val="eop"/>
          <w:iCs/>
        </w:rPr>
        <w:t>important entity is scheduler which is to be implemented in server side helps to implement corresponding algorithm as selected by user.</w:t>
      </w:r>
    </w:p>
    <w:p w:rsidR="007C6F45" w:rsidRPr="00A85B49" w:rsidRDefault="007C6F45" w:rsidP="003A2B54">
      <w:pPr>
        <w:pStyle w:val="paragraph"/>
        <w:spacing w:before="0" w:beforeAutospacing="0" w:after="0" w:afterAutospacing="0"/>
        <w:ind w:left="524"/>
        <w:jc w:val="both"/>
        <w:textAlignment w:val="baseline"/>
        <w:rPr>
          <w:i/>
          <w:iCs/>
        </w:rPr>
      </w:pPr>
    </w:p>
    <w:p w:rsidR="003A2B54" w:rsidRDefault="007C6F45" w:rsidP="00F86CE3">
      <w:pPr>
        <w:pStyle w:val="paragraph"/>
        <w:numPr>
          <w:ilvl w:val="1"/>
          <w:numId w:val="11"/>
        </w:numPr>
        <w:spacing w:before="0" w:beforeAutospacing="0" w:after="0" w:afterAutospacing="0"/>
        <w:textAlignment w:val="baseline"/>
        <w:rPr>
          <w:rStyle w:val="eop"/>
          <w:b/>
          <w:bCs/>
        </w:rPr>
      </w:pPr>
      <w:r w:rsidRPr="00E876B0">
        <w:rPr>
          <w:rStyle w:val="normaltextrun"/>
          <w:b/>
          <w:bCs/>
        </w:rPr>
        <w:t xml:space="preserve"> </w:t>
      </w:r>
      <w:r w:rsidR="003A2B54" w:rsidRPr="00E876B0">
        <w:rPr>
          <w:rStyle w:val="normaltextrun"/>
          <w:b/>
          <w:bCs/>
        </w:rPr>
        <w:t>Detailed-Level Database Design</w:t>
      </w:r>
      <w:r w:rsidR="003A2B54" w:rsidRPr="00E876B0">
        <w:rPr>
          <w:rStyle w:val="eop"/>
          <w:b/>
          <w:bCs/>
        </w:rPr>
        <w:t> </w:t>
      </w:r>
    </w:p>
    <w:p w:rsidR="009012CE" w:rsidRPr="00E876B0" w:rsidRDefault="009012CE" w:rsidP="009012CE">
      <w:pPr>
        <w:pStyle w:val="paragraph"/>
        <w:spacing w:before="0" w:beforeAutospacing="0" w:after="0" w:afterAutospacing="0"/>
        <w:ind w:left="360"/>
        <w:textAlignment w:val="baseline"/>
        <w:rPr>
          <w:b/>
          <w:bCs/>
        </w:rPr>
      </w:pPr>
    </w:p>
    <w:p w:rsidR="003A2B54" w:rsidRPr="00E876B0" w:rsidRDefault="00896E3B" w:rsidP="009012CE">
      <w:pPr>
        <w:pStyle w:val="paragraph"/>
        <w:spacing w:before="0" w:beforeAutospacing="0" w:after="0" w:afterAutospacing="0"/>
        <w:jc w:val="both"/>
        <w:textAlignment w:val="baseline"/>
        <w:rPr>
          <w:rStyle w:val="eop"/>
          <w:i/>
          <w:iCs/>
          <w:color w:val="0000FF"/>
          <w:sz w:val="20"/>
          <w:szCs w:val="20"/>
        </w:rPr>
      </w:pPr>
      <w:r>
        <w:rPr>
          <w:rStyle w:val="normaltextrun"/>
          <w:iCs/>
          <w:color w:val="000000" w:themeColor="text1"/>
          <w:sz w:val="20"/>
          <w:szCs w:val="20"/>
        </w:rPr>
        <w:t>Not applicable for our Application.</w:t>
      </w:r>
      <w:r w:rsidR="003A2B54" w:rsidRPr="00E876B0">
        <w:rPr>
          <w:rStyle w:val="eop"/>
          <w:i/>
          <w:iCs/>
          <w:color w:val="0000FF"/>
          <w:sz w:val="20"/>
          <w:szCs w:val="20"/>
        </w:rPr>
        <w:t> </w:t>
      </w:r>
    </w:p>
    <w:p w:rsidR="007C6F45" w:rsidRPr="00E876B0" w:rsidRDefault="007C6F45" w:rsidP="003A2B54">
      <w:pPr>
        <w:pStyle w:val="paragraph"/>
        <w:spacing w:before="0" w:beforeAutospacing="0" w:after="0" w:afterAutospacing="0"/>
        <w:ind w:left="524"/>
        <w:jc w:val="both"/>
        <w:textAlignment w:val="baseline"/>
        <w:rPr>
          <w:i/>
          <w:iCs/>
          <w:color w:val="0000FF"/>
          <w:sz w:val="13"/>
          <w:szCs w:val="13"/>
        </w:rPr>
      </w:pPr>
    </w:p>
    <w:p w:rsidR="009012CE" w:rsidRDefault="009012CE" w:rsidP="009012CE">
      <w:pPr>
        <w:pStyle w:val="paragraph"/>
        <w:spacing w:before="0" w:beforeAutospacing="0" w:after="0" w:afterAutospacing="0"/>
        <w:textAlignment w:val="baseline"/>
        <w:rPr>
          <w:rStyle w:val="normaltextrun"/>
          <w:b/>
          <w:bCs/>
          <w:sz w:val="26"/>
          <w:szCs w:val="26"/>
        </w:rPr>
      </w:pPr>
      <w:r>
        <w:rPr>
          <w:rStyle w:val="normaltextrun"/>
          <w:b/>
          <w:bCs/>
          <w:sz w:val="26"/>
          <w:szCs w:val="26"/>
        </w:rPr>
        <w:t xml:space="preserve">4.2.1 </w:t>
      </w:r>
      <w:r w:rsidR="003A2B54" w:rsidRPr="00E876B0">
        <w:rPr>
          <w:rStyle w:val="normaltextrun"/>
          <w:b/>
          <w:bCs/>
          <w:sz w:val="26"/>
          <w:szCs w:val="26"/>
        </w:rPr>
        <w:t>Data Mapping Information</w:t>
      </w:r>
    </w:p>
    <w:p w:rsidR="003A2B54" w:rsidRPr="00E876B0" w:rsidRDefault="003A2B54" w:rsidP="009012CE">
      <w:pPr>
        <w:pStyle w:val="paragraph"/>
        <w:spacing w:before="0" w:beforeAutospacing="0" w:after="0" w:afterAutospacing="0"/>
        <w:ind w:left="720"/>
        <w:textAlignment w:val="baseline"/>
        <w:rPr>
          <w:b/>
          <w:bCs/>
          <w:sz w:val="26"/>
          <w:szCs w:val="26"/>
        </w:rPr>
      </w:pPr>
      <w:r w:rsidRPr="00E876B0">
        <w:rPr>
          <w:rStyle w:val="eop"/>
          <w:b/>
          <w:bCs/>
          <w:sz w:val="26"/>
          <w:szCs w:val="26"/>
        </w:rPr>
        <w:t> </w:t>
      </w:r>
    </w:p>
    <w:p w:rsidR="007C6F45" w:rsidRPr="00896E3B" w:rsidRDefault="00896E3B" w:rsidP="009012CE">
      <w:pPr>
        <w:pStyle w:val="paragraph"/>
        <w:spacing w:before="0" w:beforeAutospacing="0" w:after="0" w:afterAutospacing="0"/>
        <w:jc w:val="both"/>
        <w:textAlignment w:val="baseline"/>
        <w:rPr>
          <w:rStyle w:val="eop"/>
          <w:iCs/>
          <w:color w:val="000000" w:themeColor="text1"/>
          <w:sz w:val="20"/>
          <w:szCs w:val="20"/>
        </w:rPr>
      </w:pPr>
      <w:r>
        <w:rPr>
          <w:rStyle w:val="normaltextrun"/>
          <w:iCs/>
          <w:color w:val="000000" w:themeColor="text1"/>
          <w:sz w:val="20"/>
          <w:szCs w:val="20"/>
        </w:rPr>
        <w:t>Not applicable for our application.</w:t>
      </w:r>
    </w:p>
    <w:p w:rsidR="007C6F45" w:rsidRPr="00E876B0" w:rsidRDefault="007C6F45" w:rsidP="003A2B54">
      <w:pPr>
        <w:pStyle w:val="paragraph"/>
        <w:spacing w:before="0" w:beforeAutospacing="0" w:after="0" w:afterAutospacing="0"/>
        <w:ind w:left="524"/>
        <w:jc w:val="both"/>
        <w:textAlignment w:val="baseline"/>
        <w:rPr>
          <w:rStyle w:val="eop"/>
          <w:i/>
          <w:iCs/>
          <w:color w:val="0000FF"/>
          <w:sz w:val="20"/>
          <w:szCs w:val="20"/>
        </w:rPr>
      </w:pPr>
    </w:p>
    <w:p w:rsidR="007C6F45" w:rsidRPr="00E876B0" w:rsidRDefault="007C6F45" w:rsidP="003A2B54">
      <w:pPr>
        <w:pStyle w:val="paragraph"/>
        <w:spacing w:before="0" w:beforeAutospacing="0" w:after="0" w:afterAutospacing="0"/>
        <w:ind w:left="524"/>
        <w:jc w:val="both"/>
        <w:textAlignment w:val="baseline"/>
        <w:rPr>
          <w:i/>
          <w:iCs/>
          <w:color w:val="0000FF"/>
          <w:sz w:val="13"/>
          <w:szCs w:val="13"/>
        </w:rPr>
      </w:pPr>
    </w:p>
    <w:p w:rsidR="003A2B54" w:rsidRDefault="003A2B54" w:rsidP="009012CE">
      <w:pPr>
        <w:pStyle w:val="paragraph"/>
        <w:numPr>
          <w:ilvl w:val="2"/>
          <w:numId w:val="17"/>
        </w:numPr>
        <w:spacing w:before="0" w:beforeAutospacing="0" w:after="0" w:afterAutospacing="0"/>
        <w:textAlignment w:val="baseline"/>
        <w:rPr>
          <w:rStyle w:val="eop"/>
          <w:b/>
          <w:bCs/>
          <w:sz w:val="26"/>
          <w:szCs w:val="26"/>
        </w:rPr>
      </w:pPr>
      <w:r w:rsidRPr="00E876B0">
        <w:rPr>
          <w:rStyle w:val="normaltextrun"/>
          <w:b/>
          <w:bCs/>
          <w:sz w:val="26"/>
          <w:szCs w:val="26"/>
        </w:rPr>
        <w:t>Data Conversion</w:t>
      </w:r>
      <w:r w:rsidRPr="00E876B0">
        <w:rPr>
          <w:rStyle w:val="eop"/>
          <w:b/>
          <w:bCs/>
          <w:sz w:val="26"/>
          <w:szCs w:val="26"/>
        </w:rPr>
        <w:t> </w:t>
      </w:r>
    </w:p>
    <w:p w:rsidR="009012CE" w:rsidRPr="00E876B0" w:rsidRDefault="009012CE" w:rsidP="009012CE">
      <w:pPr>
        <w:pStyle w:val="paragraph"/>
        <w:spacing w:before="0" w:beforeAutospacing="0" w:after="0" w:afterAutospacing="0"/>
        <w:ind w:left="720"/>
        <w:textAlignment w:val="baseline"/>
        <w:rPr>
          <w:b/>
          <w:bCs/>
          <w:sz w:val="26"/>
          <w:szCs w:val="26"/>
        </w:rPr>
      </w:pPr>
    </w:p>
    <w:p w:rsidR="007C6F45" w:rsidRPr="00896E3B" w:rsidRDefault="00896E3B" w:rsidP="009012CE">
      <w:pPr>
        <w:pStyle w:val="paragraph"/>
        <w:spacing w:before="0" w:beforeAutospacing="0" w:after="0" w:afterAutospacing="0"/>
        <w:jc w:val="both"/>
        <w:textAlignment w:val="baseline"/>
        <w:rPr>
          <w:rStyle w:val="eop"/>
          <w:iCs/>
          <w:color w:val="000000" w:themeColor="text1"/>
          <w:sz w:val="20"/>
          <w:szCs w:val="20"/>
        </w:rPr>
      </w:pPr>
      <w:r>
        <w:rPr>
          <w:rStyle w:val="normaltextrun"/>
          <w:iCs/>
          <w:color w:val="000000" w:themeColor="text1"/>
          <w:sz w:val="20"/>
          <w:szCs w:val="20"/>
        </w:rPr>
        <w:t>Not applicable for our application.</w:t>
      </w:r>
    </w:p>
    <w:p w:rsidR="007C6F45" w:rsidRPr="00E876B0" w:rsidRDefault="007C6F45" w:rsidP="003A2B54">
      <w:pPr>
        <w:pStyle w:val="paragraph"/>
        <w:spacing w:before="0" w:beforeAutospacing="0" w:after="0" w:afterAutospacing="0"/>
        <w:ind w:left="524"/>
        <w:jc w:val="both"/>
        <w:textAlignment w:val="baseline"/>
        <w:rPr>
          <w:i/>
          <w:iCs/>
          <w:color w:val="0000FF"/>
          <w:sz w:val="13"/>
          <w:szCs w:val="13"/>
        </w:rPr>
      </w:pPr>
    </w:p>
    <w:p w:rsidR="003A2B54" w:rsidRDefault="003A2B54" w:rsidP="00F86CE3">
      <w:pPr>
        <w:pStyle w:val="paragraph"/>
        <w:numPr>
          <w:ilvl w:val="2"/>
          <w:numId w:val="13"/>
        </w:numPr>
        <w:spacing w:before="0" w:beforeAutospacing="0" w:after="0" w:afterAutospacing="0"/>
        <w:textAlignment w:val="baseline"/>
        <w:rPr>
          <w:rStyle w:val="eop"/>
          <w:b/>
          <w:bCs/>
        </w:rPr>
      </w:pPr>
      <w:r w:rsidRPr="00E876B0">
        <w:rPr>
          <w:rStyle w:val="normaltextrun"/>
          <w:b/>
          <w:bCs/>
        </w:rPr>
        <w:t>Archival and retention requirements</w:t>
      </w:r>
      <w:r w:rsidRPr="00E876B0">
        <w:rPr>
          <w:rStyle w:val="eop"/>
          <w:b/>
          <w:bCs/>
        </w:rPr>
        <w:t> </w:t>
      </w:r>
    </w:p>
    <w:p w:rsidR="009012CE" w:rsidRPr="00E876B0" w:rsidRDefault="009012CE" w:rsidP="009012CE">
      <w:pPr>
        <w:pStyle w:val="paragraph"/>
        <w:spacing w:before="0" w:beforeAutospacing="0" w:after="0" w:afterAutospacing="0"/>
        <w:ind w:left="720"/>
        <w:textAlignment w:val="baseline"/>
        <w:rPr>
          <w:b/>
          <w:bCs/>
        </w:rPr>
      </w:pPr>
    </w:p>
    <w:p w:rsidR="00896E3B" w:rsidRDefault="009012CE" w:rsidP="00896E3B">
      <w:pPr>
        <w:pStyle w:val="paragraph"/>
        <w:spacing w:before="0" w:beforeAutospacing="0" w:after="0" w:afterAutospacing="0"/>
        <w:textAlignment w:val="baseline"/>
        <w:rPr>
          <w:rStyle w:val="normaltextrun"/>
          <w:bCs/>
        </w:rPr>
      </w:pPr>
      <w:r>
        <w:rPr>
          <w:rStyle w:val="normaltextrun"/>
          <w:bCs/>
        </w:rPr>
        <w:t xml:space="preserve"> </w:t>
      </w:r>
      <w:r w:rsidR="00896E3B" w:rsidRPr="00896E3B">
        <w:rPr>
          <w:rStyle w:val="normaltextrun"/>
          <w:bCs/>
        </w:rPr>
        <w:t>Not applicable for our application.</w:t>
      </w:r>
    </w:p>
    <w:p w:rsidR="00896E3B" w:rsidRPr="00896E3B" w:rsidRDefault="00896E3B" w:rsidP="00896E3B">
      <w:pPr>
        <w:pStyle w:val="paragraph"/>
        <w:spacing w:before="0" w:beforeAutospacing="0" w:after="0" w:afterAutospacing="0"/>
        <w:textAlignment w:val="baseline"/>
        <w:rPr>
          <w:rStyle w:val="normaltextrun"/>
          <w:bCs/>
        </w:rPr>
      </w:pPr>
    </w:p>
    <w:p w:rsidR="003A2B54" w:rsidRDefault="003A2B54" w:rsidP="009012CE">
      <w:pPr>
        <w:pStyle w:val="paragraph"/>
        <w:numPr>
          <w:ilvl w:val="1"/>
          <w:numId w:val="13"/>
        </w:numPr>
        <w:spacing w:before="0" w:beforeAutospacing="0" w:after="0" w:afterAutospacing="0"/>
        <w:textAlignment w:val="baseline"/>
        <w:rPr>
          <w:rStyle w:val="eop"/>
          <w:b/>
          <w:bCs/>
        </w:rPr>
      </w:pPr>
      <w:r w:rsidRPr="00E876B0">
        <w:rPr>
          <w:rStyle w:val="normaltextrun"/>
          <w:b/>
          <w:bCs/>
        </w:rPr>
        <w:t>Disaster and Failure Recovery</w:t>
      </w:r>
      <w:r w:rsidRPr="00E876B0">
        <w:rPr>
          <w:rStyle w:val="eop"/>
          <w:b/>
          <w:bCs/>
        </w:rPr>
        <w:t> </w:t>
      </w:r>
    </w:p>
    <w:p w:rsidR="00896E3B" w:rsidRPr="00E876B0" w:rsidRDefault="00896E3B" w:rsidP="00896E3B">
      <w:pPr>
        <w:pStyle w:val="paragraph"/>
        <w:spacing w:before="0" w:beforeAutospacing="0" w:after="0" w:afterAutospacing="0"/>
        <w:ind w:left="720"/>
        <w:textAlignment w:val="baseline"/>
        <w:rPr>
          <w:b/>
          <w:bCs/>
        </w:rPr>
      </w:pPr>
    </w:p>
    <w:p w:rsidR="00896E3B" w:rsidRPr="00896E3B" w:rsidRDefault="00896E3B" w:rsidP="009012CE">
      <w:pPr>
        <w:jc w:val="both"/>
        <w:rPr>
          <w:sz w:val="24"/>
          <w:szCs w:val="24"/>
        </w:rPr>
      </w:pPr>
      <w:r w:rsidRPr="00896E3B">
        <w:rPr>
          <w:sz w:val="24"/>
          <w:szCs w:val="24"/>
        </w:rPr>
        <w:t>It needs server to decide which algorithm to run first and also efficiently for two processes. Implementation of this assumption will be depending on the accuracy to switch between algorithms.</w:t>
      </w:r>
      <w:r>
        <w:rPr>
          <w:sz w:val="24"/>
          <w:szCs w:val="24"/>
        </w:rPr>
        <w:t xml:space="preserve"> This will assure that application will not </w:t>
      </w:r>
      <w:proofErr w:type="gramStart"/>
      <w:r>
        <w:rPr>
          <w:sz w:val="24"/>
          <w:szCs w:val="24"/>
        </w:rPr>
        <w:t>affected</w:t>
      </w:r>
      <w:proofErr w:type="gramEnd"/>
      <w:r>
        <w:rPr>
          <w:sz w:val="24"/>
          <w:szCs w:val="24"/>
        </w:rPr>
        <w:t xml:space="preserve"> by complexity as it is switching between every algorithm.</w:t>
      </w:r>
    </w:p>
    <w:p w:rsidR="00896E3B" w:rsidRPr="00896E3B" w:rsidRDefault="00896E3B" w:rsidP="003A2B54">
      <w:pPr>
        <w:pStyle w:val="paragraph"/>
        <w:spacing w:before="0" w:beforeAutospacing="0" w:after="0" w:afterAutospacing="0"/>
        <w:ind w:left="524"/>
        <w:jc w:val="both"/>
        <w:textAlignment w:val="baseline"/>
        <w:rPr>
          <w:rStyle w:val="eop"/>
          <w:iCs/>
          <w:color w:val="000000" w:themeColor="text1"/>
        </w:rPr>
      </w:pPr>
    </w:p>
    <w:p w:rsidR="00DD068E" w:rsidRPr="00E876B0" w:rsidRDefault="00DD068E" w:rsidP="003A2B54">
      <w:pPr>
        <w:pStyle w:val="paragraph"/>
        <w:spacing w:before="0" w:beforeAutospacing="0" w:after="0" w:afterAutospacing="0"/>
        <w:ind w:left="524"/>
        <w:jc w:val="both"/>
        <w:textAlignment w:val="baseline"/>
        <w:rPr>
          <w:i/>
          <w:iCs/>
          <w:color w:val="0000FF"/>
          <w:sz w:val="13"/>
          <w:szCs w:val="13"/>
        </w:rPr>
      </w:pPr>
    </w:p>
    <w:p w:rsidR="003A2B54" w:rsidRPr="00E876B0" w:rsidRDefault="003A2B54" w:rsidP="00F86CE3">
      <w:pPr>
        <w:pStyle w:val="paragraph"/>
        <w:numPr>
          <w:ilvl w:val="1"/>
          <w:numId w:val="13"/>
        </w:numPr>
        <w:spacing w:before="0" w:beforeAutospacing="0" w:after="0" w:afterAutospacing="0"/>
        <w:textAlignment w:val="baseline"/>
        <w:rPr>
          <w:b/>
          <w:bCs/>
        </w:rPr>
      </w:pPr>
      <w:r w:rsidRPr="00E876B0">
        <w:rPr>
          <w:rStyle w:val="normaltextrun"/>
          <w:b/>
          <w:bCs/>
        </w:rPr>
        <w:t>Business Process workflow </w:t>
      </w:r>
      <w:r w:rsidRPr="00E876B0">
        <w:rPr>
          <w:rStyle w:val="eop"/>
          <w:b/>
          <w:bCs/>
        </w:rPr>
        <w:t> </w:t>
      </w:r>
    </w:p>
    <w:p w:rsidR="00EB6929" w:rsidRDefault="00EB6929" w:rsidP="003A2B54">
      <w:pPr>
        <w:pStyle w:val="paragraph"/>
        <w:spacing w:before="0" w:beforeAutospacing="0" w:after="0" w:afterAutospacing="0"/>
        <w:ind w:left="524"/>
        <w:jc w:val="both"/>
        <w:textAlignment w:val="baseline"/>
        <w:rPr>
          <w:rStyle w:val="normaltextrun"/>
          <w:i/>
          <w:iCs/>
          <w:color w:val="0000FF"/>
          <w:sz w:val="20"/>
          <w:szCs w:val="20"/>
        </w:rPr>
      </w:pPr>
    </w:p>
    <w:p w:rsidR="00EB6929" w:rsidRDefault="00EB6929" w:rsidP="009012CE">
      <w:pPr>
        <w:pStyle w:val="paragraph"/>
        <w:spacing w:before="0" w:beforeAutospacing="0" w:after="0" w:afterAutospacing="0"/>
        <w:jc w:val="both"/>
        <w:textAlignment w:val="baseline"/>
        <w:rPr>
          <w:rStyle w:val="eop"/>
          <w:iCs/>
        </w:rPr>
      </w:pPr>
      <w:r>
        <w:rPr>
          <w:rStyle w:val="eop"/>
          <w:iCs/>
        </w:rPr>
        <w:t xml:space="preserve">The workflow of our application mainly involves socket IPC in between client and server. Here client acts as user-interface and helps user to decide whether to start or stop </w:t>
      </w:r>
      <w:r>
        <w:rPr>
          <w:rStyle w:val="eop"/>
          <w:iCs/>
        </w:rPr>
        <w:lastRenderedPageBreak/>
        <w:t xml:space="preserve">scheduler and also decide the scheduling algorithms to be implemented as per user interest. </w:t>
      </w:r>
    </w:p>
    <w:p w:rsidR="00EB6929" w:rsidRDefault="00EB6929" w:rsidP="009012CE">
      <w:pPr>
        <w:pStyle w:val="paragraph"/>
        <w:spacing w:before="0" w:beforeAutospacing="0" w:after="0" w:afterAutospacing="0"/>
        <w:jc w:val="both"/>
        <w:textAlignment w:val="baseline"/>
        <w:rPr>
          <w:rStyle w:val="eop"/>
          <w:iCs/>
        </w:rPr>
      </w:pPr>
      <w:r>
        <w:rPr>
          <w:rStyle w:val="eop"/>
          <w:iCs/>
        </w:rPr>
        <w:t xml:space="preserve">The data which is given by user includes the type of algorithm and arguments of processes to be scheduled. The data given by user is stored in Map STL and sent to the server , where in between Message queue IPC ‘s are implemented. Based on the selection of user the server runs the respective algorithm to schedule the given process. </w:t>
      </w:r>
    </w:p>
    <w:p w:rsidR="00EB6929" w:rsidRPr="00EB6929" w:rsidRDefault="00EB6929" w:rsidP="003A2B54">
      <w:pPr>
        <w:pStyle w:val="paragraph"/>
        <w:spacing w:before="0" w:beforeAutospacing="0" w:after="0" w:afterAutospacing="0"/>
        <w:ind w:left="524"/>
        <w:jc w:val="both"/>
        <w:textAlignment w:val="baseline"/>
        <w:rPr>
          <w:iCs/>
        </w:rPr>
      </w:pPr>
    </w:p>
    <w:p w:rsidR="003A2B54" w:rsidRPr="00E876B0" w:rsidRDefault="003A2B54" w:rsidP="00F86CE3">
      <w:pPr>
        <w:pStyle w:val="paragraph"/>
        <w:numPr>
          <w:ilvl w:val="1"/>
          <w:numId w:val="13"/>
        </w:numPr>
        <w:spacing w:before="0" w:beforeAutospacing="0" w:after="0" w:afterAutospacing="0"/>
        <w:textAlignment w:val="baseline"/>
        <w:rPr>
          <w:b/>
          <w:bCs/>
        </w:rPr>
      </w:pPr>
      <w:r w:rsidRPr="00E876B0">
        <w:rPr>
          <w:rStyle w:val="normaltextrun"/>
          <w:b/>
          <w:bCs/>
        </w:rPr>
        <w:t>Business Process Modeling and Management (as applicable)</w:t>
      </w:r>
      <w:r w:rsidRPr="00E876B0">
        <w:rPr>
          <w:rStyle w:val="eop"/>
          <w:b/>
          <w:bCs/>
        </w:rPr>
        <w:t> </w:t>
      </w:r>
    </w:p>
    <w:p w:rsidR="0042055C" w:rsidRDefault="0042055C" w:rsidP="0042055C">
      <w:pPr>
        <w:pStyle w:val="paragraph"/>
        <w:spacing w:before="0" w:beforeAutospacing="0" w:after="0" w:afterAutospacing="0"/>
        <w:jc w:val="both"/>
        <w:textAlignment w:val="baseline"/>
        <w:rPr>
          <w:rStyle w:val="eop"/>
          <w:i/>
          <w:iCs/>
          <w:color w:val="0000FF"/>
          <w:sz w:val="20"/>
          <w:szCs w:val="20"/>
        </w:rPr>
      </w:pPr>
    </w:p>
    <w:p w:rsidR="001755F0" w:rsidRDefault="001755F0" w:rsidP="009012CE">
      <w:pPr>
        <w:pStyle w:val="paragraph"/>
        <w:spacing w:before="0" w:beforeAutospacing="0" w:after="0" w:afterAutospacing="0"/>
        <w:jc w:val="both"/>
        <w:textAlignment w:val="baseline"/>
        <w:rPr>
          <w:rStyle w:val="eop"/>
          <w:iCs/>
        </w:rPr>
      </w:pPr>
      <w:r>
        <w:rPr>
          <w:rStyle w:val="eop"/>
          <w:iCs/>
        </w:rPr>
        <w:t xml:space="preserve">The business model used is </w:t>
      </w:r>
      <w:proofErr w:type="gramStart"/>
      <w:r>
        <w:rPr>
          <w:rStyle w:val="eop"/>
          <w:iCs/>
        </w:rPr>
        <w:t>Agile</w:t>
      </w:r>
      <w:proofErr w:type="gramEnd"/>
      <w:r>
        <w:rPr>
          <w:rStyle w:val="eop"/>
          <w:iCs/>
        </w:rPr>
        <w:t xml:space="preserve"> methodology, where the application is iterated after implementing each of processes in between the actual implementation of application. The steps implemented are planning phase, which involves the detailed understanding of SRS and further documenting the system requirement specification.</w:t>
      </w:r>
    </w:p>
    <w:p w:rsidR="0042055C" w:rsidRDefault="0042055C" w:rsidP="0042055C">
      <w:pPr>
        <w:pStyle w:val="paragraph"/>
        <w:spacing w:before="0" w:beforeAutospacing="0" w:after="0" w:afterAutospacing="0"/>
        <w:ind w:firstLine="524"/>
        <w:jc w:val="both"/>
        <w:textAlignment w:val="baseline"/>
        <w:rPr>
          <w:rStyle w:val="eop"/>
          <w:iCs/>
        </w:rPr>
      </w:pPr>
    </w:p>
    <w:p w:rsidR="001755F0" w:rsidRDefault="001755F0" w:rsidP="009012CE">
      <w:pPr>
        <w:pStyle w:val="paragraph"/>
        <w:spacing w:before="0" w:beforeAutospacing="0" w:after="0" w:afterAutospacing="0"/>
        <w:jc w:val="both"/>
        <w:textAlignment w:val="baseline"/>
        <w:rPr>
          <w:rStyle w:val="eop"/>
          <w:iCs/>
        </w:rPr>
      </w:pPr>
      <w:r>
        <w:rPr>
          <w:rStyle w:val="eop"/>
          <w:iCs/>
        </w:rPr>
        <w:t>The next step analyzing requirements and resources and then designing.UML designing approach is used to complete this step. The next step was actual application implementation. The application was iterated for each phase of implementing it.</w:t>
      </w:r>
    </w:p>
    <w:p w:rsidR="001755F0" w:rsidRPr="001755F0" w:rsidRDefault="001755F0" w:rsidP="003A2B54">
      <w:pPr>
        <w:pStyle w:val="paragraph"/>
        <w:spacing w:before="0" w:beforeAutospacing="0" w:after="0" w:afterAutospacing="0"/>
        <w:ind w:left="524"/>
        <w:jc w:val="both"/>
        <w:textAlignment w:val="baseline"/>
        <w:rPr>
          <w:iCs/>
        </w:rPr>
      </w:pPr>
    </w:p>
    <w:p w:rsidR="003A2B54" w:rsidRPr="00E876B0" w:rsidRDefault="003A2B54" w:rsidP="00F86CE3">
      <w:pPr>
        <w:pStyle w:val="paragraph"/>
        <w:numPr>
          <w:ilvl w:val="1"/>
          <w:numId w:val="13"/>
        </w:numPr>
        <w:spacing w:before="0" w:beforeAutospacing="0" w:after="0" w:afterAutospacing="0"/>
        <w:textAlignment w:val="baseline"/>
        <w:rPr>
          <w:b/>
          <w:bCs/>
        </w:rPr>
      </w:pPr>
      <w:r w:rsidRPr="00E876B0">
        <w:rPr>
          <w:rStyle w:val="normaltextrun"/>
          <w:b/>
          <w:bCs/>
        </w:rPr>
        <w:t>Business Logic</w:t>
      </w:r>
      <w:r w:rsidRPr="00E876B0">
        <w:rPr>
          <w:rStyle w:val="eop"/>
          <w:b/>
          <w:bCs/>
        </w:rPr>
        <w:t> </w:t>
      </w:r>
    </w:p>
    <w:p w:rsidR="003A2B54" w:rsidRDefault="003A2B54" w:rsidP="003A2B54">
      <w:pPr>
        <w:pStyle w:val="paragraph"/>
        <w:spacing w:before="0" w:beforeAutospacing="0" w:after="0" w:afterAutospacing="0"/>
        <w:ind w:left="524"/>
        <w:jc w:val="both"/>
        <w:textAlignment w:val="baseline"/>
        <w:rPr>
          <w:rStyle w:val="eop"/>
          <w:i/>
          <w:iCs/>
          <w:color w:val="0000FF"/>
          <w:sz w:val="20"/>
          <w:szCs w:val="20"/>
        </w:rPr>
      </w:pPr>
      <w:r w:rsidRPr="00E876B0">
        <w:rPr>
          <w:rStyle w:val="eop"/>
          <w:i/>
          <w:iCs/>
          <w:color w:val="0000FF"/>
          <w:sz w:val="20"/>
          <w:szCs w:val="20"/>
        </w:rPr>
        <w:t> </w:t>
      </w:r>
    </w:p>
    <w:p w:rsidR="0042055C" w:rsidRPr="000C62DA" w:rsidRDefault="000C62DA" w:rsidP="0042055C">
      <w:pPr>
        <w:pStyle w:val="paragraph"/>
        <w:spacing w:before="0" w:beforeAutospacing="0" w:after="0" w:afterAutospacing="0"/>
        <w:textAlignment w:val="baseline"/>
        <w:rPr>
          <w:rStyle w:val="eop"/>
          <w:b/>
          <w:iCs/>
        </w:rPr>
      </w:pPr>
      <w:r w:rsidRPr="000C62DA">
        <w:rPr>
          <w:rStyle w:val="eop"/>
          <w:b/>
          <w:iCs/>
        </w:rPr>
        <w:t xml:space="preserve">4.6.1 </w:t>
      </w:r>
      <w:proofErr w:type="spellStart"/>
      <w:proofErr w:type="gramStart"/>
      <w:r w:rsidRPr="000C62DA">
        <w:rPr>
          <w:rStyle w:val="eop"/>
          <w:b/>
          <w:iCs/>
        </w:rPr>
        <w:t>printMenu</w:t>
      </w:r>
      <w:proofErr w:type="spellEnd"/>
      <w:r w:rsidRPr="000C62DA">
        <w:rPr>
          <w:rStyle w:val="eop"/>
          <w:b/>
          <w:iCs/>
        </w:rPr>
        <w:t>()</w:t>
      </w:r>
      <w:proofErr w:type="gramEnd"/>
    </w:p>
    <w:p w:rsidR="000C62DA" w:rsidRPr="0042055C" w:rsidRDefault="000C62DA" w:rsidP="0042055C">
      <w:pPr>
        <w:pStyle w:val="paragraph"/>
        <w:spacing w:before="0" w:beforeAutospacing="0" w:after="0" w:afterAutospacing="0"/>
        <w:textAlignment w:val="baseline"/>
        <w:rPr>
          <w:rStyle w:val="normaltextrun"/>
          <w:b/>
          <w:bCs/>
        </w:rPr>
      </w:pPr>
      <w:r>
        <w:rPr>
          <w:rStyle w:val="eop"/>
          <w:iCs/>
        </w:rPr>
        <w:tab/>
      </w:r>
    </w:p>
    <w:tbl>
      <w:tblPr>
        <w:tblStyle w:val="TableGrid"/>
        <w:tblW w:w="0" w:type="auto"/>
        <w:tblLook w:val="04A0" w:firstRow="1" w:lastRow="0" w:firstColumn="1" w:lastColumn="0" w:noHBand="0" w:noVBand="1"/>
      </w:tblPr>
      <w:tblGrid>
        <w:gridCol w:w="1731"/>
        <w:gridCol w:w="2030"/>
        <w:gridCol w:w="1699"/>
        <w:gridCol w:w="1698"/>
      </w:tblGrid>
      <w:tr w:rsidR="00CB3814" w:rsidTr="00CB3814">
        <w:tc>
          <w:tcPr>
            <w:tcW w:w="1731" w:type="dxa"/>
          </w:tcPr>
          <w:p w:rsidR="00CB3814" w:rsidRDefault="00CB3814" w:rsidP="000C62DA">
            <w:pPr>
              <w:pStyle w:val="paragraph"/>
              <w:spacing w:before="0" w:beforeAutospacing="0" w:after="0" w:afterAutospacing="0"/>
              <w:jc w:val="center"/>
              <w:textAlignment w:val="baseline"/>
              <w:rPr>
                <w:rStyle w:val="normaltextrun"/>
                <w:b/>
                <w:bCs/>
              </w:rPr>
            </w:pPr>
            <w:r>
              <w:rPr>
                <w:rStyle w:val="normaltextrun"/>
                <w:b/>
                <w:bCs/>
              </w:rPr>
              <w:t>Name</w:t>
            </w:r>
          </w:p>
        </w:tc>
        <w:tc>
          <w:tcPr>
            <w:tcW w:w="5427" w:type="dxa"/>
            <w:gridSpan w:val="3"/>
          </w:tcPr>
          <w:p w:rsidR="00CB3814" w:rsidRDefault="00CB3814" w:rsidP="00CB3814">
            <w:pPr>
              <w:pStyle w:val="paragraph"/>
              <w:tabs>
                <w:tab w:val="left" w:pos="1464"/>
              </w:tabs>
              <w:spacing w:before="0" w:beforeAutospacing="0" w:after="0" w:afterAutospacing="0"/>
              <w:textAlignment w:val="baseline"/>
              <w:rPr>
                <w:rStyle w:val="normaltextrun"/>
                <w:b/>
                <w:bCs/>
              </w:rPr>
            </w:pPr>
            <w:r>
              <w:rPr>
                <w:rStyle w:val="normaltextrun"/>
                <w:b/>
                <w:bCs/>
              </w:rPr>
              <w:tab/>
            </w:r>
            <w:proofErr w:type="spellStart"/>
            <w:r>
              <w:rPr>
                <w:rStyle w:val="normaltextrun"/>
                <w:b/>
                <w:bCs/>
              </w:rPr>
              <w:t>printMenu</w:t>
            </w:r>
            <w:proofErr w:type="spellEnd"/>
            <w:r>
              <w:rPr>
                <w:rStyle w:val="normaltextrun"/>
                <w:b/>
                <w:bCs/>
              </w:rPr>
              <w:t>()</w:t>
            </w:r>
          </w:p>
        </w:tc>
      </w:tr>
      <w:tr w:rsidR="00CB3814" w:rsidTr="00CB3814">
        <w:tc>
          <w:tcPr>
            <w:tcW w:w="1731" w:type="dxa"/>
          </w:tcPr>
          <w:p w:rsidR="00CB3814" w:rsidRPr="00CB3814" w:rsidRDefault="00CB3814" w:rsidP="00CB3814">
            <w:pPr>
              <w:pStyle w:val="paragraph"/>
              <w:spacing w:before="0" w:beforeAutospacing="0" w:after="0" w:afterAutospacing="0"/>
              <w:jc w:val="center"/>
              <w:textAlignment w:val="baseline"/>
              <w:rPr>
                <w:rStyle w:val="normaltextrun"/>
                <w:b/>
                <w:bCs/>
              </w:rPr>
            </w:pPr>
            <w:r w:rsidRPr="00CB3814">
              <w:rPr>
                <w:rStyle w:val="normaltextrun"/>
                <w:b/>
                <w:bCs/>
              </w:rPr>
              <w:t>Input</w:t>
            </w:r>
          </w:p>
        </w:tc>
        <w:tc>
          <w:tcPr>
            <w:tcW w:w="2030" w:type="dxa"/>
          </w:tcPr>
          <w:p w:rsidR="00CB3814" w:rsidRDefault="00CB3814" w:rsidP="00CB3814">
            <w:pPr>
              <w:pStyle w:val="paragraph"/>
              <w:tabs>
                <w:tab w:val="left" w:pos="1320"/>
              </w:tabs>
              <w:spacing w:before="0" w:beforeAutospacing="0" w:after="0" w:afterAutospacing="0"/>
              <w:textAlignment w:val="baseline"/>
              <w:rPr>
                <w:rStyle w:val="normaltextrun"/>
                <w:b/>
                <w:bCs/>
              </w:rPr>
            </w:pPr>
            <w:r>
              <w:rPr>
                <w:rStyle w:val="normaltextrun"/>
                <w:b/>
                <w:bCs/>
              </w:rPr>
              <w:tab/>
              <w:t>none</w:t>
            </w:r>
          </w:p>
        </w:tc>
        <w:tc>
          <w:tcPr>
            <w:tcW w:w="1699" w:type="dxa"/>
          </w:tcPr>
          <w:p w:rsidR="00CB3814" w:rsidRDefault="00CB3814" w:rsidP="0042055C">
            <w:pPr>
              <w:pStyle w:val="paragraph"/>
              <w:spacing w:before="0" w:beforeAutospacing="0" w:after="0" w:afterAutospacing="0"/>
              <w:textAlignment w:val="baseline"/>
              <w:rPr>
                <w:rStyle w:val="normaltextrun"/>
                <w:b/>
                <w:bCs/>
              </w:rPr>
            </w:pPr>
          </w:p>
        </w:tc>
        <w:tc>
          <w:tcPr>
            <w:tcW w:w="1698" w:type="dxa"/>
          </w:tcPr>
          <w:p w:rsidR="00CB3814" w:rsidRDefault="00CB3814" w:rsidP="0042055C">
            <w:pPr>
              <w:pStyle w:val="paragraph"/>
              <w:spacing w:before="0" w:beforeAutospacing="0" w:after="0" w:afterAutospacing="0"/>
              <w:textAlignment w:val="baseline"/>
              <w:rPr>
                <w:rStyle w:val="normaltextrun"/>
                <w:b/>
                <w:bCs/>
              </w:rPr>
            </w:pPr>
          </w:p>
        </w:tc>
      </w:tr>
      <w:tr w:rsidR="00CB3814" w:rsidTr="00CB3814">
        <w:tc>
          <w:tcPr>
            <w:tcW w:w="1731" w:type="dxa"/>
          </w:tcPr>
          <w:p w:rsidR="00CB3814" w:rsidRDefault="00CB3814" w:rsidP="0042055C">
            <w:pPr>
              <w:pStyle w:val="paragraph"/>
              <w:spacing w:before="0" w:beforeAutospacing="0" w:after="0" w:afterAutospacing="0"/>
              <w:textAlignment w:val="baseline"/>
              <w:rPr>
                <w:rStyle w:val="normaltextrun"/>
                <w:b/>
                <w:bCs/>
              </w:rPr>
            </w:pPr>
          </w:p>
        </w:tc>
        <w:tc>
          <w:tcPr>
            <w:tcW w:w="2030" w:type="dxa"/>
          </w:tcPr>
          <w:p w:rsidR="00CB3814" w:rsidRDefault="00CB3814" w:rsidP="0042055C">
            <w:pPr>
              <w:pStyle w:val="paragraph"/>
              <w:spacing w:before="0" w:beforeAutospacing="0" w:after="0" w:afterAutospacing="0"/>
              <w:textAlignment w:val="baseline"/>
              <w:rPr>
                <w:rStyle w:val="normaltextrun"/>
                <w:b/>
                <w:bCs/>
              </w:rPr>
            </w:pPr>
          </w:p>
        </w:tc>
        <w:tc>
          <w:tcPr>
            <w:tcW w:w="1699" w:type="dxa"/>
          </w:tcPr>
          <w:p w:rsidR="00CB3814" w:rsidRDefault="00CB3814" w:rsidP="0042055C">
            <w:pPr>
              <w:pStyle w:val="paragraph"/>
              <w:spacing w:before="0" w:beforeAutospacing="0" w:after="0" w:afterAutospacing="0"/>
              <w:textAlignment w:val="baseline"/>
              <w:rPr>
                <w:rStyle w:val="normaltextrun"/>
                <w:b/>
                <w:bCs/>
              </w:rPr>
            </w:pPr>
          </w:p>
        </w:tc>
        <w:tc>
          <w:tcPr>
            <w:tcW w:w="1698" w:type="dxa"/>
          </w:tcPr>
          <w:p w:rsidR="00CB3814" w:rsidRDefault="00CB3814" w:rsidP="0042055C">
            <w:pPr>
              <w:pStyle w:val="paragraph"/>
              <w:spacing w:before="0" w:beforeAutospacing="0" w:after="0" w:afterAutospacing="0"/>
              <w:textAlignment w:val="baseline"/>
              <w:rPr>
                <w:rStyle w:val="normaltextrun"/>
                <w:b/>
                <w:bCs/>
              </w:rPr>
            </w:pPr>
          </w:p>
        </w:tc>
      </w:tr>
      <w:tr w:rsidR="00CB3814" w:rsidTr="00CB3814">
        <w:tc>
          <w:tcPr>
            <w:tcW w:w="1731" w:type="dxa"/>
          </w:tcPr>
          <w:p w:rsidR="00CB3814" w:rsidRDefault="00CB3814" w:rsidP="00CB3814">
            <w:pPr>
              <w:pStyle w:val="paragraph"/>
              <w:spacing w:before="0" w:beforeAutospacing="0" w:after="0" w:afterAutospacing="0"/>
              <w:jc w:val="center"/>
              <w:textAlignment w:val="baseline"/>
              <w:rPr>
                <w:rStyle w:val="normaltextrun"/>
                <w:b/>
                <w:bCs/>
              </w:rPr>
            </w:pPr>
            <w:r>
              <w:rPr>
                <w:rStyle w:val="normaltextrun"/>
                <w:b/>
                <w:bCs/>
              </w:rPr>
              <w:t>output</w:t>
            </w:r>
          </w:p>
        </w:tc>
        <w:tc>
          <w:tcPr>
            <w:tcW w:w="2030" w:type="dxa"/>
          </w:tcPr>
          <w:p w:rsidR="00CB3814" w:rsidRPr="00CB3814" w:rsidRDefault="00CB3814" w:rsidP="0042055C">
            <w:pPr>
              <w:pStyle w:val="paragraph"/>
              <w:spacing w:before="0" w:beforeAutospacing="0" w:after="0" w:afterAutospacing="0"/>
              <w:textAlignment w:val="baseline"/>
              <w:rPr>
                <w:rStyle w:val="normaltextrun"/>
                <w:bCs/>
              </w:rPr>
            </w:pPr>
            <w:r w:rsidRPr="00CB3814">
              <w:rPr>
                <w:rStyle w:val="normaltextrun"/>
                <w:bCs/>
              </w:rPr>
              <w:t>Prints menu</w:t>
            </w:r>
          </w:p>
        </w:tc>
        <w:tc>
          <w:tcPr>
            <w:tcW w:w="1699" w:type="dxa"/>
          </w:tcPr>
          <w:p w:rsidR="00CB3814" w:rsidRDefault="00CB3814" w:rsidP="0042055C">
            <w:pPr>
              <w:pStyle w:val="paragraph"/>
              <w:spacing w:before="0" w:beforeAutospacing="0" w:after="0" w:afterAutospacing="0"/>
              <w:textAlignment w:val="baseline"/>
              <w:rPr>
                <w:rStyle w:val="normaltextrun"/>
                <w:b/>
                <w:bCs/>
              </w:rPr>
            </w:pPr>
          </w:p>
        </w:tc>
        <w:tc>
          <w:tcPr>
            <w:tcW w:w="1698" w:type="dxa"/>
          </w:tcPr>
          <w:p w:rsidR="00CB3814" w:rsidRDefault="00CB3814" w:rsidP="0042055C">
            <w:pPr>
              <w:pStyle w:val="paragraph"/>
              <w:spacing w:before="0" w:beforeAutospacing="0" w:after="0" w:afterAutospacing="0"/>
              <w:textAlignment w:val="baseline"/>
              <w:rPr>
                <w:rStyle w:val="normaltextrun"/>
                <w:b/>
                <w:bCs/>
              </w:rPr>
            </w:pPr>
          </w:p>
        </w:tc>
      </w:tr>
      <w:tr w:rsidR="00CB3814" w:rsidTr="00CB3814">
        <w:tc>
          <w:tcPr>
            <w:tcW w:w="1731" w:type="dxa"/>
          </w:tcPr>
          <w:p w:rsidR="00CB3814" w:rsidRDefault="00CB3814" w:rsidP="00CB3814">
            <w:pPr>
              <w:pStyle w:val="paragraph"/>
              <w:spacing w:before="0" w:beforeAutospacing="0" w:after="0" w:afterAutospacing="0"/>
              <w:jc w:val="center"/>
              <w:textAlignment w:val="baseline"/>
              <w:rPr>
                <w:rStyle w:val="normaltextrun"/>
                <w:b/>
                <w:bCs/>
              </w:rPr>
            </w:pPr>
            <w:r>
              <w:rPr>
                <w:rStyle w:val="normaltextrun"/>
                <w:b/>
                <w:bCs/>
              </w:rPr>
              <w:t>process</w:t>
            </w:r>
          </w:p>
        </w:tc>
        <w:tc>
          <w:tcPr>
            <w:tcW w:w="5427" w:type="dxa"/>
            <w:gridSpan w:val="3"/>
          </w:tcPr>
          <w:p w:rsidR="00CB3814" w:rsidRPr="00CB3814" w:rsidRDefault="00CB3814" w:rsidP="00CB3814">
            <w:pPr>
              <w:pStyle w:val="paragraph"/>
              <w:tabs>
                <w:tab w:val="left" w:pos="1488"/>
              </w:tabs>
              <w:spacing w:before="0" w:beforeAutospacing="0" w:after="0" w:afterAutospacing="0"/>
              <w:textAlignment w:val="baseline"/>
              <w:rPr>
                <w:rStyle w:val="normaltextrun"/>
                <w:bCs/>
              </w:rPr>
            </w:pPr>
            <w:r w:rsidRPr="00CB3814">
              <w:rPr>
                <w:rStyle w:val="normaltextrun"/>
                <w:bCs/>
              </w:rPr>
              <w:t>Prints menu which is to be selected by the user</w:t>
            </w:r>
          </w:p>
        </w:tc>
      </w:tr>
    </w:tbl>
    <w:p w:rsidR="000C62DA" w:rsidRPr="0042055C" w:rsidRDefault="000C62DA" w:rsidP="0042055C">
      <w:pPr>
        <w:pStyle w:val="paragraph"/>
        <w:spacing w:before="0" w:beforeAutospacing="0" w:after="0" w:afterAutospacing="0"/>
        <w:textAlignment w:val="baseline"/>
        <w:rPr>
          <w:rStyle w:val="normaltextrun"/>
          <w:b/>
          <w:bCs/>
        </w:rPr>
      </w:pPr>
    </w:p>
    <w:p w:rsidR="000C62DA" w:rsidRDefault="00CB3814" w:rsidP="00CB3814">
      <w:pPr>
        <w:pStyle w:val="paragraph"/>
        <w:tabs>
          <w:tab w:val="left" w:pos="1164"/>
        </w:tabs>
        <w:spacing w:before="0" w:beforeAutospacing="0" w:after="0" w:afterAutospacing="0"/>
        <w:textAlignment w:val="baseline"/>
        <w:rPr>
          <w:rStyle w:val="normaltextrun"/>
          <w:b/>
          <w:bCs/>
        </w:rPr>
      </w:pPr>
      <w:proofErr w:type="gramStart"/>
      <w:r>
        <w:rPr>
          <w:rStyle w:val="normaltextrun"/>
          <w:b/>
          <w:bCs/>
        </w:rPr>
        <w:t xml:space="preserve">4.6.2  </w:t>
      </w:r>
      <w:proofErr w:type="spellStart"/>
      <w:r>
        <w:rPr>
          <w:rStyle w:val="normaltextrun"/>
          <w:b/>
          <w:bCs/>
        </w:rPr>
        <w:t>handleMenuSelection</w:t>
      </w:r>
      <w:proofErr w:type="spellEnd"/>
      <w:proofErr w:type="gramEnd"/>
      <w:r>
        <w:rPr>
          <w:rStyle w:val="normaltextrun"/>
          <w:b/>
          <w:bCs/>
        </w:rPr>
        <w:t>()</w:t>
      </w:r>
    </w:p>
    <w:tbl>
      <w:tblPr>
        <w:tblStyle w:val="TableGrid"/>
        <w:tblW w:w="0" w:type="auto"/>
        <w:tblLook w:val="04A0" w:firstRow="1" w:lastRow="0" w:firstColumn="1" w:lastColumn="0" w:noHBand="0" w:noVBand="1"/>
      </w:tblPr>
      <w:tblGrid>
        <w:gridCol w:w="1771"/>
        <w:gridCol w:w="1771"/>
        <w:gridCol w:w="1771"/>
        <w:gridCol w:w="1772"/>
      </w:tblGrid>
      <w:tr w:rsidR="00CB3814" w:rsidTr="001907B5">
        <w:tc>
          <w:tcPr>
            <w:tcW w:w="1771" w:type="dxa"/>
          </w:tcPr>
          <w:p w:rsidR="00CB3814" w:rsidRDefault="00CB3814" w:rsidP="00CB3814">
            <w:pPr>
              <w:pStyle w:val="paragraph"/>
              <w:spacing w:before="0" w:beforeAutospacing="0" w:after="0" w:afterAutospacing="0"/>
              <w:textAlignment w:val="baseline"/>
              <w:rPr>
                <w:rStyle w:val="normaltextrun"/>
                <w:b/>
                <w:bCs/>
              </w:rPr>
            </w:pPr>
            <w:r>
              <w:rPr>
                <w:rStyle w:val="normaltextrun"/>
                <w:b/>
                <w:bCs/>
              </w:rPr>
              <w:t>Name</w:t>
            </w:r>
          </w:p>
        </w:tc>
        <w:tc>
          <w:tcPr>
            <w:tcW w:w="5314" w:type="dxa"/>
            <w:gridSpan w:val="3"/>
          </w:tcPr>
          <w:p w:rsidR="00CB3814" w:rsidRDefault="00CB3814" w:rsidP="00CB3814">
            <w:pPr>
              <w:pStyle w:val="paragraph"/>
              <w:tabs>
                <w:tab w:val="left" w:pos="2052"/>
              </w:tabs>
              <w:spacing w:before="0" w:beforeAutospacing="0" w:after="0" w:afterAutospacing="0"/>
              <w:textAlignment w:val="baseline"/>
              <w:rPr>
                <w:rStyle w:val="normaltextrun"/>
                <w:b/>
                <w:bCs/>
              </w:rPr>
            </w:pPr>
            <w:r>
              <w:rPr>
                <w:rStyle w:val="normaltextrun"/>
                <w:b/>
                <w:bCs/>
              </w:rPr>
              <w:tab/>
            </w:r>
            <w:proofErr w:type="spellStart"/>
            <w:r>
              <w:rPr>
                <w:rStyle w:val="normaltextrun"/>
                <w:b/>
                <w:bCs/>
              </w:rPr>
              <w:t>handleMenuSelection</w:t>
            </w:r>
            <w:proofErr w:type="spellEnd"/>
            <w:r>
              <w:rPr>
                <w:rStyle w:val="normaltextrun"/>
                <w:b/>
                <w:bCs/>
              </w:rPr>
              <w:t>()</w:t>
            </w:r>
          </w:p>
        </w:tc>
      </w:tr>
      <w:tr w:rsidR="001907B5" w:rsidTr="00CB3814">
        <w:tc>
          <w:tcPr>
            <w:tcW w:w="1771" w:type="dxa"/>
          </w:tcPr>
          <w:p w:rsidR="001907B5" w:rsidRDefault="001907B5" w:rsidP="00CB3814">
            <w:pPr>
              <w:pStyle w:val="paragraph"/>
              <w:spacing w:before="0" w:beforeAutospacing="0" w:after="0" w:afterAutospacing="0"/>
              <w:jc w:val="center"/>
              <w:textAlignment w:val="baseline"/>
              <w:rPr>
                <w:rStyle w:val="normaltextrun"/>
                <w:b/>
                <w:bCs/>
              </w:rPr>
            </w:pPr>
            <w:r>
              <w:rPr>
                <w:rStyle w:val="normaltextrun"/>
                <w:b/>
                <w:bCs/>
              </w:rPr>
              <w:t>Input</w:t>
            </w:r>
          </w:p>
        </w:tc>
        <w:tc>
          <w:tcPr>
            <w:tcW w:w="1771" w:type="dxa"/>
          </w:tcPr>
          <w:p w:rsidR="001907B5" w:rsidRPr="00CB3814" w:rsidRDefault="001907B5" w:rsidP="00CB3814">
            <w:pPr>
              <w:pStyle w:val="paragraph"/>
              <w:spacing w:before="0" w:beforeAutospacing="0" w:after="0" w:afterAutospacing="0"/>
              <w:textAlignment w:val="baseline"/>
              <w:rPr>
                <w:rStyle w:val="normaltextrun"/>
                <w:bCs/>
              </w:rPr>
            </w:pPr>
            <w:r w:rsidRPr="00CB3814">
              <w:rPr>
                <w:rStyle w:val="normaltextrun"/>
                <w:bCs/>
              </w:rPr>
              <w:t>selection</w:t>
            </w:r>
          </w:p>
        </w:tc>
        <w:tc>
          <w:tcPr>
            <w:tcW w:w="1771" w:type="dxa"/>
          </w:tcPr>
          <w:p w:rsidR="001907B5" w:rsidRPr="00CB3814" w:rsidRDefault="001907B5" w:rsidP="00CB3814">
            <w:pPr>
              <w:pStyle w:val="paragraph"/>
              <w:spacing w:before="0" w:beforeAutospacing="0" w:after="0" w:afterAutospacing="0"/>
              <w:textAlignment w:val="baseline"/>
              <w:rPr>
                <w:rStyle w:val="normaltextrun"/>
                <w:bCs/>
              </w:rPr>
            </w:pPr>
            <w:proofErr w:type="spellStart"/>
            <w:r w:rsidRPr="00CB3814">
              <w:rPr>
                <w:rStyle w:val="normaltextrun"/>
                <w:bCs/>
              </w:rPr>
              <w:t>int</w:t>
            </w:r>
            <w:proofErr w:type="spellEnd"/>
          </w:p>
        </w:tc>
        <w:tc>
          <w:tcPr>
            <w:tcW w:w="1772" w:type="dxa"/>
          </w:tcPr>
          <w:p w:rsidR="001907B5" w:rsidRPr="00CB3814" w:rsidRDefault="001907B5" w:rsidP="00CB3814">
            <w:pPr>
              <w:pStyle w:val="paragraph"/>
              <w:spacing w:before="0" w:beforeAutospacing="0" w:after="0" w:afterAutospacing="0"/>
              <w:textAlignment w:val="baseline"/>
              <w:rPr>
                <w:rStyle w:val="normaltextrun"/>
                <w:bCs/>
              </w:rPr>
            </w:pPr>
          </w:p>
        </w:tc>
      </w:tr>
      <w:tr w:rsidR="001907B5" w:rsidTr="00CB3814">
        <w:tc>
          <w:tcPr>
            <w:tcW w:w="1771" w:type="dxa"/>
          </w:tcPr>
          <w:p w:rsidR="001907B5" w:rsidRDefault="001907B5" w:rsidP="00CB3814">
            <w:pPr>
              <w:pStyle w:val="paragraph"/>
              <w:spacing w:before="0" w:beforeAutospacing="0" w:after="0" w:afterAutospacing="0"/>
              <w:textAlignment w:val="baseline"/>
              <w:rPr>
                <w:rStyle w:val="normaltextrun"/>
                <w:b/>
                <w:bCs/>
              </w:rPr>
            </w:pPr>
          </w:p>
        </w:tc>
        <w:tc>
          <w:tcPr>
            <w:tcW w:w="1771" w:type="dxa"/>
          </w:tcPr>
          <w:p w:rsidR="001907B5" w:rsidRPr="00CB3814" w:rsidRDefault="001907B5" w:rsidP="00CB3814">
            <w:pPr>
              <w:pStyle w:val="paragraph"/>
              <w:spacing w:before="0" w:beforeAutospacing="0" w:after="0" w:afterAutospacing="0"/>
              <w:textAlignment w:val="baseline"/>
              <w:rPr>
                <w:rStyle w:val="normaltextrun"/>
                <w:bCs/>
              </w:rPr>
            </w:pPr>
          </w:p>
        </w:tc>
        <w:tc>
          <w:tcPr>
            <w:tcW w:w="1771" w:type="dxa"/>
          </w:tcPr>
          <w:p w:rsidR="001907B5" w:rsidRPr="00CB3814" w:rsidRDefault="001907B5" w:rsidP="00CB3814">
            <w:pPr>
              <w:pStyle w:val="paragraph"/>
              <w:spacing w:before="0" w:beforeAutospacing="0" w:after="0" w:afterAutospacing="0"/>
              <w:textAlignment w:val="baseline"/>
              <w:rPr>
                <w:rStyle w:val="normaltextrun"/>
                <w:bCs/>
              </w:rPr>
            </w:pPr>
          </w:p>
        </w:tc>
        <w:tc>
          <w:tcPr>
            <w:tcW w:w="1772" w:type="dxa"/>
          </w:tcPr>
          <w:p w:rsidR="001907B5" w:rsidRPr="00CB3814" w:rsidRDefault="001907B5" w:rsidP="00CB3814">
            <w:pPr>
              <w:pStyle w:val="paragraph"/>
              <w:spacing w:before="0" w:beforeAutospacing="0" w:after="0" w:afterAutospacing="0"/>
              <w:textAlignment w:val="baseline"/>
              <w:rPr>
                <w:rStyle w:val="normaltextrun"/>
                <w:bCs/>
              </w:rPr>
            </w:pPr>
          </w:p>
        </w:tc>
      </w:tr>
      <w:tr w:rsidR="001907B5" w:rsidTr="00CB3814">
        <w:tc>
          <w:tcPr>
            <w:tcW w:w="1771" w:type="dxa"/>
          </w:tcPr>
          <w:p w:rsidR="001907B5" w:rsidRDefault="001907B5" w:rsidP="00CB3814">
            <w:pPr>
              <w:pStyle w:val="paragraph"/>
              <w:spacing w:before="0" w:beforeAutospacing="0" w:after="0" w:afterAutospacing="0"/>
              <w:jc w:val="center"/>
              <w:textAlignment w:val="baseline"/>
              <w:rPr>
                <w:rStyle w:val="normaltextrun"/>
                <w:b/>
                <w:bCs/>
              </w:rPr>
            </w:pPr>
            <w:r>
              <w:rPr>
                <w:rStyle w:val="normaltextrun"/>
                <w:b/>
                <w:bCs/>
              </w:rPr>
              <w:t>output</w:t>
            </w:r>
          </w:p>
        </w:tc>
        <w:tc>
          <w:tcPr>
            <w:tcW w:w="1771" w:type="dxa"/>
          </w:tcPr>
          <w:p w:rsidR="001907B5" w:rsidRPr="00CB3814" w:rsidRDefault="001907B5" w:rsidP="00CB3814">
            <w:pPr>
              <w:pStyle w:val="paragraph"/>
              <w:spacing w:before="0" w:beforeAutospacing="0" w:after="0" w:afterAutospacing="0"/>
              <w:jc w:val="center"/>
              <w:textAlignment w:val="baseline"/>
              <w:rPr>
                <w:rStyle w:val="normaltextrun"/>
                <w:bCs/>
              </w:rPr>
            </w:pPr>
            <w:r w:rsidRPr="00CB3814">
              <w:rPr>
                <w:rStyle w:val="normaltextrun"/>
                <w:bCs/>
              </w:rPr>
              <w:t>Selected input</w:t>
            </w:r>
          </w:p>
        </w:tc>
        <w:tc>
          <w:tcPr>
            <w:tcW w:w="1771" w:type="dxa"/>
          </w:tcPr>
          <w:p w:rsidR="001907B5" w:rsidRPr="00CB3814" w:rsidRDefault="001907B5" w:rsidP="00CB3814">
            <w:pPr>
              <w:pStyle w:val="paragraph"/>
              <w:spacing w:before="0" w:beforeAutospacing="0" w:after="0" w:afterAutospacing="0"/>
              <w:textAlignment w:val="baseline"/>
              <w:rPr>
                <w:rStyle w:val="normaltextrun"/>
                <w:bCs/>
              </w:rPr>
            </w:pPr>
            <w:proofErr w:type="spellStart"/>
            <w:r w:rsidRPr="00CB3814">
              <w:rPr>
                <w:rStyle w:val="normaltextrun"/>
                <w:bCs/>
              </w:rPr>
              <w:t>int</w:t>
            </w:r>
            <w:proofErr w:type="spellEnd"/>
          </w:p>
        </w:tc>
        <w:tc>
          <w:tcPr>
            <w:tcW w:w="1772" w:type="dxa"/>
          </w:tcPr>
          <w:p w:rsidR="001907B5" w:rsidRPr="00CB3814" w:rsidRDefault="001907B5" w:rsidP="00CB3814">
            <w:pPr>
              <w:pStyle w:val="paragraph"/>
              <w:spacing w:before="0" w:beforeAutospacing="0" w:after="0" w:afterAutospacing="0"/>
              <w:textAlignment w:val="baseline"/>
              <w:rPr>
                <w:rStyle w:val="normaltextrun"/>
                <w:bCs/>
              </w:rPr>
            </w:pPr>
            <w:r w:rsidRPr="00CB3814">
              <w:rPr>
                <w:rStyle w:val="normaltextrun"/>
                <w:bCs/>
              </w:rPr>
              <w:t>Takes input from user as selection and validates</w:t>
            </w:r>
          </w:p>
        </w:tc>
      </w:tr>
      <w:tr w:rsidR="00CB3814" w:rsidTr="001907B5">
        <w:tc>
          <w:tcPr>
            <w:tcW w:w="1771" w:type="dxa"/>
          </w:tcPr>
          <w:p w:rsidR="00CB3814" w:rsidRDefault="00CB3814" w:rsidP="00CB3814">
            <w:pPr>
              <w:pStyle w:val="paragraph"/>
              <w:tabs>
                <w:tab w:val="left" w:pos="1440"/>
              </w:tabs>
              <w:spacing w:before="0" w:beforeAutospacing="0" w:after="0" w:afterAutospacing="0"/>
              <w:textAlignment w:val="baseline"/>
              <w:rPr>
                <w:rStyle w:val="normaltextrun"/>
                <w:b/>
                <w:bCs/>
              </w:rPr>
            </w:pPr>
            <w:r>
              <w:rPr>
                <w:rStyle w:val="normaltextrun"/>
                <w:b/>
                <w:bCs/>
              </w:rPr>
              <w:t>process</w:t>
            </w:r>
          </w:p>
        </w:tc>
        <w:tc>
          <w:tcPr>
            <w:tcW w:w="5314" w:type="dxa"/>
            <w:gridSpan w:val="3"/>
          </w:tcPr>
          <w:p w:rsidR="00CB3814" w:rsidRPr="00CB3814" w:rsidRDefault="00CB3814" w:rsidP="00CB3814">
            <w:pPr>
              <w:pStyle w:val="paragraph"/>
              <w:spacing w:before="0" w:beforeAutospacing="0" w:after="0" w:afterAutospacing="0"/>
              <w:textAlignment w:val="baseline"/>
              <w:rPr>
                <w:rStyle w:val="normaltextrun"/>
                <w:bCs/>
              </w:rPr>
            </w:pPr>
            <w:r w:rsidRPr="00CB3814">
              <w:rPr>
                <w:rStyle w:val="normaltextrun"/>
                <w:bCs/>
              </w:rPr>
              <w:t>Validates the input number taken by the user and calls further process accordingly</w:t>
            </w:r>
          </w:p>
        </w:tc>
      </w:tr>
    </w:tbl>
    <w:p w:rsidR="000C62DA" w:rsidRDefault="000C62DA" w:rsidP="000C62DA">
      <w:pPr>
        <w:pStyle w:val="paragraph"/>
        <w:spacing w:before="0" w:beforeAutospacing="0" w:after="0" w:afterAutospacing="0"/>
        <w:textAlignment w:val="baseline"/>
        <w:rPr>
          <w:rStyle w:val="normaltextrun"/>
          <w:b/>
          <w:bCs/>
        </w:rPr>
      </w:pPr>
    </w:p>
    <w:p w:rsidR="00CB3814" w:rsidRDefault="00CB3814" w:rsidP="000C62DA">
      <w:pPr>
        <w:pStyle w:val="paragraph"/>
        <w:spacing w:before="0" w:beforeAutospacing="0" w:after="0" w:afterAutospacing="0"/>
        <w:textAlignment w:val="baseline"/>
        <w:rPr>
          <w:rStyle w:val="normaltextrun"/>
          <w:b/>
          <w:bCs/>
        </w:rPr>
      </w:pPr>
      <w:r>
        <w:rPr>
          <w:rStyle w:val="normaltextrun"/>
          <w:b/>
          <w:bCs/>
        </w:rPr>
        <w:t xml:space="preserve">4.6.3 </w:t>
      </w:r>
      <w:proofErr w:type="spellStart"/>
      <w:proofErr w:type="gramStart"/>
      <w:r>
        <w:rPr>
          <w:rStyle w:val="normaltextrun"/>
          <w:b/>
          <w:bCs/>
        </w:rPr>
        <w:t>fcfs</w:t>
      </w:r>
      <w:proofErr w:type="spellEnd"/>
      <w:r>
        <w:rPr>
          <w:rStyle w:val="normaltextrun"/>
          <w:b/>
          <w:bCs/>
        </w:rPr>
        <w:t>()</w:t>
      </w:r>
      <w:proofErr w:type="gramEnd"/>
    </w:p>
    <w:tbl>
      <w:tblPr>
        <w:tblStyle w:val="TableGrid"/>
        <w:tblW w:w="0" w:type="auto"/>
        <w:tblLook w:val="04A0" w:firstRow="1" w:lastRow="0" w:firstColumn="1" w:lastColumn="0" w:noHBand="0" w:noVBand="1"/>
      </w:tblPr>
      <w:tblGrid>
        <w:gridCol w:w="1771"/>
        <w:gridCol w:w="1771"/>
        <w:gridCol w:w="1771"/>
        <w:gridCol w:w="2715"/>
      </w:tblGrid>
      <w:tr w:rsidR="00CB3814" w:rsidTr="001907B5">
        <w:tc>
          <w:tcPr>
            <w:tcW w:w="1771" w:type="dxa"/>
          </w:tcPr>
          <w:p w:rsidR="00CB3814" w:rsidRDefault="00CB3814" w:rsidP="00CB3814">
            <w:pPr>
              <w:pStyle w:val="paragraph"/>
              <w:spacing w:before="0" w:beforeAutospacing="0" w:after="0" w:afterAutospacing="0"/>
              <w:jc w:val="center"/>
              <w:textAlignment w:val="baseline"/>
              <w:rPr>
                <w:rStyle w:val="normaltextrun"/>
                <w:b/>
                <w:bCs/>
              </w:rPr>
            </w:pPr>
            <w:r>
              <w:rPr>
                <w:rStyle w:val="normaltextrun"/>
                <w:b/>
                <w:bCs/>
              </w:rPr>
              <w:t>Name</w:t>
            </w:r>
          </w:p>
        </w:tc>
        <w:tc>
          <w:tcPr>
            <w:tcW w:w="6257" w:type="dxa"/>
            <w:gridSpan w:val="3"/>
          </w:tcPr>
          <w:p w:rsidR="00CB3814" w:rsidRDefault="00CB3814" w:rsidP="00CB3814">
            <w:pPr>
              <w:pStyle w:val="paragraph"/>
              <w:spacing w:before="0" w:beforeAutospacing="0" w:after="0" w:afterAutospacing="0"/>
              <w:textAlignment w:val="baseline"/>
              <w:rPr>
                <w:rStyle w:val="normaltextrun"/>
                <w:b/>
                <w:bCs/>
              </w:rPr>
            </w:pPr>
            <w:proofErr w:type="spellStart"/>
            <w:r>
              <w:rPr>
                <w:rStyle w:val="normaltextrun"/>
                <w:b/>
                <w:bCs/>
              </w:rPr>
              <w:t>fcfs</w:t>
            </w:r>
            <w:proofErr w:type="spellEnd"/>
            <w:r>
              <w:rPr>
                <w:rStyle w:val="normaltextrun"/>
                <w:b/>
                <w:bCs/>
              </w:rPr>
              <w:t>()</w:t>
            </w:r>
          </w:p>
        </w:tc>
      </w:tr>
      <w:tr w:rsidR="001907B5" w:rsidTr="001907B5">
        <w:tc>
          <w:tcPr>
            <w:tcW w:w="1771" w:type="dxa"/>
          </w:tcPr>
          <w:p w:rsidR="001907B5" w:rsidRDefault="001907B5" w:rsidP="00CB3814">
            <w:pPr>
              <w:pStyle w:val="paragraph"/>
              <w:tabs>
                <w:tab w:val="left" w:pos="1428"/>
              </w:tabs>
              <w:spacing w:before="0" w:beforeAutospacing="0" w:after="0" w:afterAutospacing="0"/>
              <w:textAlignment w:val="baseline"/>
              <w:rPr>
                <w:rStyle w:val="normaltextrun"/>
                <w:b/>
                <w:bCs/>
              </w:rPr>
            </w:pPr>
            <w:r>
              <w:rPr>
                <w:rStyle w:val="normaltextrun"/>
                <w:b/>
                <w:bCs/>
              </w:rPr>
              <w:t>Input</w:t>
            </w:r>
          </w:p>
        </w:tc>
        <w:tc>
          <w:tcPr>
            <w:tcW w:w="1771" w:type="dxa"/>
          </w:tcPr>
          <w:p w:rsidR="001907B5" w:rsidRPr="001907B5" w:rsidRDefault="001907B5" w:rsidP="00CB3814">
            <w:pPr>
              <w:pStyle w:val="paragraph"/>
              <w:spacing w:before="0" w:beforeAutospacing="0" w:after="0" w:afterAutospacing="0"/>
              <w:textAlignment w:val="baseline"/>
              <w:rPr>
                <w:rStyle w:val="normaltextrun"/>
                <w:bCs/>
              </w:rPr>
            </w:pPr>
            <w:proofErr w:type="spellStart"/>
            <w:r w:rsidRPr="001907B5">
              <w:rPr>
                <w:rStyle w:val="normaltextrun"/>
                <w:bCs/>
              </w:rPr>
              <w:t>struct</w:t>
            </w:r>
            <w:proofErr w:type="spellEnd"/>
            <w:r w:rsidRPr="001907B5">
              <w:rPr>
                <w:rStyle w:val="normaltextrun"/>
                <w:bCs/>
              </w:rPr>
              <w:t xml:space="preserve"> process</w:t>
            </w:r>
          </w:p>
        </w:tc>
        <w:tc>
          <w:tcPr>
            <w:tcW w:w="1771" w:type="dxa"/>
          </w:tcPr>
          <w:p w:rsidR="001907B5" w:rsidRPr="001907B5" w:rsidRDefault="001907B5" w:rsidP="00CB3814">
            <w:pPr>
              <w:pStyle w:val="paragraph"/>
              <w:spacing w:before="0" w:beforeAutospacing="0" w:after="0" w:afterAutospacing="0"/>
              <w:textAlignment w:val="baseline"/>
              <w:rPr>
                <w:rStyle w:val="normaltextrun"/>
                <w:bCs/>
              </w:rPr>
            </w:pPr>
            <w:r w:rsidRPr="001907B5">
              <w:rPr>
                <w:rStyle w:val="normaltextrun"/>
                <w:bCs/>
              </w:rPr>
              <w:t>structure</w:t>
            </w:r>
          </w:p>
        </w:tc>
        <w:tc>
          <w:tcPr>
            <w:tcW w:w="2715" w:type="dxa"/>
          </w:tcPr>
          <w:p w:rsidR="001907B5" w:rsidRPr="001907B5" w:rsidRDefault="001907B5" w:rsidP="00CB3814">
            <w:pPr>
              <w:pStyle w:val="paragraph"/>
              <w:spacing w:before="0" w:beforeAutospacing="0" w:after="0" w:afterAutospacing="0"/>
              <w:textAlignment w:val="baseline"/>
              <w:rPr>
                <w:rStyle w:val="normaltextrun"/>
                <w:bCs/>
              </w:rPr>
            </w:pPr>
            <w:r w:rsidRPr="001907B5">
              <w:rPr>
                <w:rStyle w:val="normaltextrun"/>
                <w:bCs/>
              </w:rPr>
              <w:t>A structure that consists of parameters that are given by user</w:t>
            </w:r>
          </w:p>
        </w:tc>
      </w:tr>
      <w:tr w:rsidR="001907B5" w:rsidTr="001907B5">
        <w:tc>
          <w:tcPr>
            <w:tcW w:w="1771" w:type="dxa"/>
          </w:tcPr>
          <w:p w:rsidR="001907B5" w:rsidRDefault="001907B5" w:rsidP="00CB3814">
            <w:pPr>
              <w:pStyle w:val="paragraph"/>
              <w:spacing w:before="0" w:beforeAutospacing="0" w:after="0" w:afterAutospacing="0"/>
              <w:textAlignment w:val="baseline"/>
              <w:rPr>
                <w:rStyle w:val="normaltextrun"/>
                <w:b/>
                <w:bCs/>
              </w:rPr>
            </w:pPr>
            <w:r>
              <w:rPr>
                <w:rStyle w:val="normaltextrun"/>
                <w:b/>
                <w:bCs/>
              </w:rPr>
              <w:t>Output</w:t>
            </w:r>
          </w:p>
        </w:tc>
        <w:tc>
          <w:tcPr>
            <w:tcW w:w="1771" w:type="dxa"/>
          </w:tcPr>
          <w:p w:rsidR="001907B5" w:rsidRPr="001907B5" w:rsidRDefault="001907B5" w:rsidP="001907B5">
            <w:pPr>
              <w:pStyle w:val="paragraph"/>
              <w:spacing w:before="0" w:beforeAutospacing="0" w:after="0" w:afterAutospacing="0"/>
              <w:textAlignment w:val="baseline"/>
              <w:rPr>
                <w:rStyle w:val="normaltextrun"/>
                <w:bCs/>
              </w:rPr>
            </w:pPr>
          </w:p>
        </w:tc>
        <w:tc>
          <w:tcPr>
            <w:tcW w:w="1771" w:type="dxa"/>
          </w:tcPr>
          <w:p w:rsidR="001907B5" w:rsidRPr="001907B5" w:rsidRDefault="001907B5" w:rsidP="00CB3814">
            <w:pPr>
              <w:pStyle w:val="paragraph"/>
              <w:spacing w:before="0" w:beforeAutospacing="0" w:after="0" w:afterAutospacing="0"/>
              <w:textAlignment w:val="baseline"/>
              <w:rPr>
                <w:rStyle w:val="normaltextrun"/>
                <w:bCs/>
              </w:rPr>
            </w:pPr>
          </w:p>
        </w:tc>
        <w:tc>
          <w:tcPr>
            <w:tcW w:w="2715" w:type="dxa"/>
          </w:tcPr>
          <w:p w:rsidR="001907B5" w:rsidRPr="001907B5" w:rsidRDefault="001907B5" w:rsidP="00CB3814">
            <w:pPr>
              <w:pStyle w:val="paragraph"/>
              <w:spacing w:before="0" w:beforeAutospacing="0" w:after="0" w:afterAutospacing="0"/>
              <w:textAlignment w:val="baseline"/>
              <w:rPr>
                <w:rStyle w:val="normaltextrun"/>
                <w:bCs/>
              </w:rPr>
            </w:pPr>
            <w:r w:rsidRPr="001907B5">
              <w:rPr>
                <w:rStyle w:val="normaltextrun"/>
                <w:bCs/>
              </w:rPr>
              <w:t xml:space="preserve">Scheduled output </w:t>
            </w:r>
            <w:r w:rsidRPr="001907B5">
              <w:rPr>
                <w:rStyle w:val="normaltextrun"/>
                <w:bCs/>
              </w:rPr>
              <w:lastRenderedPageBreak/>
              <w:t xml:space="preserve">according to </w:t>
            </w:r>
            <w:proofErr w:type="spellStart"/>
            <w:r w:rsidRPr="001907B5">
              <w:rPr>
                <w:rStyle w:val="normaltextrun"/>
                <w:bCs/>
              </w:rPr>
              <w:t>fcfs</w:t>
            </w:r>
            <w:proofErr w:type="spellEnd"/>
            <w:r w:rsidRPr="001907B5">
              <w:rPr>
                <w:rStyle w:val="normaltextrun"/>
                <w:bCs/>
              </w:rPr>
              <w:t xml:space="preserve"> algorithm</w:t>
            </w:r>
          </w:p>
        </w:tc>
      </w:tr>
      <w:tr w:rsidR="001907B5" w:rsidTr="001907B5">
        <w:tc>
          <w:tcPr>
            <w:tcW w:w="1771" w:type="dxa"/>
          </w:tcPr>
          <w:p w:rsidR="001907B5" w:rsidRDefault="001907B5" w:rsidP="00CB3814">
            <w:pPr>
              <w:pStyle w:val="paragraph"/>
              <w:spacing w:before="0" w:beforeAutospacing="0" w:after="0" w:afterAutospacing="0"/>
              <w:textAlignment w:val="baseline"/>
              <w:rPr>
                <w:rStyle w:val="normaltextrun"/>
                <w:b/>
                <w:bCs/>
              </w:rPr>
            </w:pPr>
            <w:r>
              <w:rPr>
                <w:rStyle w:val="normaltextrun"/>
                <w:b/>
                <w:bCs/>
              </w:rPr>
              <w:lastRenderedPageBreak/>
              <w:t>process</w:t>
            </w:r>
          </w:p>
        </w:tc>
        <w:tc>
          <w:tcPr>
            <w:tcW w:w="6257" w:type="dxa"/>
            <w:gridSpan w:val="3"/>
          </w:tcPr>
          <w:p w:rsidR="001907B5" w:rsidRPr="001907B5" w:rsidRDefault="001907B5" w:rsidP="00CB3814">
            <w:pPr>
              <w:pStyle w:val="paragraph"/>
              <w:spacing w:before="0" w:beforeAutospacing="0" w:after="0" w:afterAutospacing="0"/>
              <w:textAlignment w:val="baseline"/>
              <w:rPr>
                <w:rStyle w:val="normaltextrun"/>
                <w:bCs/>
              </w:rPr>
            </w:pPr>
            <w:r w:rsidRPr="001907B5">
              <w:rPr>
                <w:rStyle w:val="normaltextrun"/>
                <w:bCs/>
              </w:rPr>
              <w:t>Stores algorithm related input in map and gives scheduled output</w:t>
            </w:r>
          </w:p>
        </w:tc>
      </w:tr>
    </w:tbl>
    <w:p w:rsidR="000C62DA" w:rsidRDefault="000C62DA" w:rsidP="000C62DA">
      <w:pPr>
        <w:pStyle w:val="paragraph"/>
        <w:spacing w:before="0" w:beforeAutospacing="0" w:after="0" w:afterAutospacing="0"/>
        <w:textAlignment w:val="baseline"/>
        <w:rPr>
          <w:rStyle w:val="normaltextrun"/>
          <w:b/>
          <w:bCs/>
        </w:rPr>
      </w:pPr>
    </w:p>
    <w:p w:rsidR="001907B5" w:rsidRDefault="001907B5" w:rsidP="000C62DA">
      <w:pPr>
        <w:pStyle w:val="paragraph"/>
        <w:spacing w:before="0" w:beforeAutospacing="0" w:after="0" w:afterAutospacing="0"/>
        <w:textAlignment w:val="baseline"/>
        <w:rPr>
          <w:rStyle w:val="normaltextrun"/>
          <w:b/>
          <w:bCs/>
        </w:rPr>
      </w:pPr>
      <w:r>
        <w:rPr>
          <w:rStyle w:val="normaltextrun"/>
          <w:b/>
          <w:bCs/>
        </w:rPr>
        <w:t xml:space="preserve">4.6.4 </w:t>
      </w:r>
      <w:proofErr w:type="spellStart"/>
      <w:proofErr w:type="gramStart"/>
      <w:r>
        <w:rPr>
          <w:rStyle w:val="normaltextrun"/>
          <w:b/>
          <w:bCs/>
        </w:rPr>
        <w:t>sjf</w:t>
      </w:r>
      <w:proofErr w:type="spellEnd"/>
      <w:r>
        <w:rPr>
          <w:rStyle w:val="normaltextrun"/>
          <w:b/>
          <w:bCs/>
        </w:rPr>
        <w:t>()</w:t>
      </w:r>
      <w:proofErr w:type="gramEnd"/>
    </w:p>
    <w:tbl>
      <w:tblPr>
        <w:tblStyle w:val="TableGrid"/>
        <w:tblW w:w="0" w:type="auto"/>
        <w:tblLook w:val="04A0" w:firstRow="1" w:lastRow="0" w:firstColumn="1" w:lastColumn="0" w:noHBand="0" w:noVBand="1"/>
      </w:tblPr>
      <w:tblGrid>
        <w:gridCol w:w="1771"/>
        <w:gridCol w:w="1771"/>
        <w:gridCol w:w="1771"/>
        <w:gridCol w:w="2715"/>
      </w:tblGrid>
      <w:tr w:rsidR="001907B5" w:rsidTr="00DB1E4C">
        <w:tc>
          <w:tcPr>
            <w:tcW w:w="1771" w:type="dxa"/>
          </w:tcPr>
          <w:p w:rsidR="001907B5" w:rsidRDefault="001907B5" w:rsidP="00DB1E4C">
            <w:pPr>
              <w:pStyle w:val="paragraph"/>
              <w:spacing w:before="0" w:beforeAutospacing="0" w:after="0" w:afterAutospacing="0"/>
              <w:jc w:val="center"/>
              <w:textAlignment w:val="baseline"/>
              <w:rPr>
                <w:rStyle w:val="normaltextrun"/>
                <w:b/>
                <w:bCs/>
              </w:rPr>
            </w:pPr>
            <w:r>
              <w:rPr>
                <w:rStyle w:val="normaltextrun"/>
                <w:b/>
                <w:bCs/>
              </w:rPr>
              <w:t>Name</w:t>
            </w:r>
          </w:p>
        </w:tc>
        <w:tc>
          <w:tcPr>
            <w:tcW w:w="6257" w:type="dxa"/>
            <w:gridSpan w:val="3"/>
          </w:tcPr>
          <w:p w:rsidR="001907B5" w:rsidRDefault="001907B5" w:rsidP="00DB1E4C">
            <w:pPr>
              <w:pStyle w:val="paragraph"/>
              <w:spacing w:before="0" w:beforeAutospacing="0" w:after="0" w:afterAutospacing="0"/>
              <w:textAlignment w:val="baseline"/>
              <w:rPr>
                <w:rStyle w:val="normaltextrun"/>
                <w:b/>
                <w:bCs/>
              </w:rPr>
            </w:pPr>
            <w:proofErr w:type="spellStart"/>
            <w:r>
              <w:rPr>
                <w:rStyle w:val="normaltextrun"/>
                <w:b/>
                <w:bCs/>
              </w:rPr>
              <w:t>s</w:t>
            </w:r>
            <w:r>
              <w:rPr>
                <w:rStyle w:val="normaltextrun"/>
                <w:b/>
                <w:bCs/>
              </w:rPr>
              <w:t>jf</w:t>
            </w:r>
            <w:proofErr w:type="spellEnd"/>
            <w:r>
              <w:rPr>
                <w:rStyle w:val="normaltextrun"/>
                <w:b/>
                <w:bCs/>
              </w:rPr>
              <w:t>()</w:t>
            </w:r>
          </w:p>
        </w:tc>
      </w:tr>
      <w:tr w:rsidR="001907B5" w:rsidRPr="001907B5" w:rsidTr="00DB1E4C">
        <w:tc>
          <w:tcPr>
            <w:tcW w:w="1771" w:type="dxa"/>
          </w:tcPr>
          <w:p w:rsidR="001907B5" w:rsidRDefault="001907B5" w:rsidP="00DB1E4C">
            <w:pPr>
              <w:pStyle w:val="paragraph"/>
              <w:tabs>
                <w:tab w:val="left" w:pos="1428"/>
              </w:tabs>
              <w:spacing w:before="0" w:beforeAutospacing="0" w:after="0" w:afterAutospacing="0"/>
              <w:textAlignment w:val="baseline"/>
              <w:rPr>
                <w:rStyle w:val="normaltextrun"/>
                <w:b/>
                <w:bCs/>
              </w:rPr>
            </w:pPr>
            <w:r>
              <w:rPr>
                <w:rStyle w:val="normaltextrun"/>
                <w:b/>
                <w:bCs/>
              </w:rPr>
              <w:t>Input</w:t>
            </w: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proofErr w:type="spellStart"/>
            <w:r w:rsidRPr="001907B5">
              <w:rPr>
                <w:rStyle w:val="normaltextrun"/>
                <w:bCs/>
              </w:rPr>
              <w:t>struct</w:t>
            </w:r>
            <w:proofErr w:type="spellEnd"/>
            <w:r w:rsidRPr="001907B5">
              <w:rPr>
                <w:rStyle w:val="normaltextrun"/>
                <w:bCs/>
              </w:rPr>
              <w:t xml:space="preserve"> process</w:t>
            </w: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r w:rsidRPr="001907B5">
              <w:rPr>
                <w:rStyle w:val="normaltextrun"/>
                <w:bCs/>
              </w:rPr>
              <w:t>structure</w:t>
            </w:r>
          </w:p>
        </w:tc>
        <w:tc>
          <w:tcPr>
            <w:tcW w:w="2715" w:type="dxa"/>
          </w:tcPr>
          <w:p w:rsidR="001907B5" w:rsidRPr="001907B5" w:rsidRDefault="001907B5" w:rsidP="00DB1E4C">
            <w:pPr>
              <w:pStyle w:val="paragraph"/>
              <w:spacing w:before="0" w:beforeAutospacing="0" w:after="0" w:afterAutospacing="0"/>
              <w:textAlignment w:val="baseline"/>
              <w:rPr>
                <w:rStyle w:val="normaltextrun"/>
                <w:bCs/>
              </w:rPr>
            </w:pPr>
            <w:r w:rsidRPr="001907B5">
              <w:rPr>
                <w:rStyle w:val="normaltextrun"/>
                <w:bCs/>
              </w:rPr>
              <w:t>A structure that consists of parameters that are given by user</w:t>
            </w:r>
          </w:p>
        </w:tc>
      </w:tr>
      <w:tr w:rsidR="001907B5" w:rsidRPr="001907B5" w:rsidTr="00DB1E4C">
        <w:tc>
          <w:tcPr>
            <w:tcW w:w="1771" w:type="dxa"/>
          </w:tcPr>
          <w:p w:rsidR="001907B5" w:rsidRDefault="001907B5" w:rsidP="00DB1E4C">
            <w:pPr>
              <w:pStyle w:val="paragraph"/>
              <w:spacing w:before="0" w:beforeAutospacing="0" w:after="0" w:afterAutospacing="0"/>
              <w:textAlignment w:val="baseline"/>
              <w:rPr>
                <w:rStyle w:val="normaltextrun"/>
                <w:b/>
                <w:bCs/>
              </w:rPr>
            </w:pPr>
            <w:r>
              <w:rPr>
                <w:rStyle w:val="normaltextrun"/>
                <w:b/>
                <w:bCs/>
              </w:rPr>
              <w:t>Output</w:t>
            </w: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p>
        </w:tc>
        <w:tc>
          <w:tcPr>
            <w:tcW w:w="2715" w:type="dxa"/>
          </w:tcPr>
          <w:p w:rsidR="001907B5" w:rsidRPr="001907B5" w:rsidRDefault="001907B5" w:rsidP="00DB1E4C">
            <w:pPr>
              <w:pStyle w:val="paragraph"/>
              <w:spacing w:before="0" w:beforeAutospacing="0" w:after="0" w:afterAutospacing="0"/>
              <w:textAlignment w:val="baseline"/>
              <w:rPr>
                <w:rStyle w:val="normaltextrun"/>
                <w:bCs/>
              </w:rPr>
            </w:pPr>
            <w:r w:rsidRPr="001907B5">
              <w:rPr>
                <w:rStyle w:val="normaltextrun"/>
                <w:bCs/>
              </w:rPr>
              <w:t xml:space="preserve">Scheduled </w:t>
            </w:r>
            <w:r>
              <w:rPr>
                <w:rStyle w:val="normaltextrun"/>
                <w:bCs/>
              </w:rPr>
              <w:t xml:space="preserve">output according to SJF </w:t>
            </w:r>
            <w:r w:rsidRPr="001907B5">
              <w:rPr>
                <w:rStyle w:val="normaltextrun"/>
                <w:bCs/>
              </w:rPr>
              <w:t>algorithm</w:t>
            </w:r>
          </w:p>
        </w:tc>
      </w:tr>
      <w:tr w:rsidR="001907B5" w:rsidRPr="001907B5" w:rsidTr="00DB1E4C">
        <w:tc>
          <w:tcPr>
            <w:tcW w:w="1771" w:type="dxa"/>
          </w:tcPr>
          <w:p w:rsidR="001907B5" w:rsidRDefault="001907B5" w:rsidP="00DB1E4C">
            <w:pPr>
              <w:pStyle w:val="paragraph"/>
              <w:spacing w:before="0" w:beforeAutospacing="0" w:after="0" w:afterAutospacing="0"/>
              <w:textAlignment w:val="baseline"/>
              <w:rPr>
                <w:rStyle w:val="normaltextrun"/>
                <w:b/>
                <w:bCs/>
              </w:rPr>
            </w:pPr>
            <w:r>
              <w:rPr>
                <w:rStyle w:val="normaltextrun"/>
                <w:b/>
                <w:bCs/>
              </w:rPr>
              <w:t>process</w:t>
            </w:r>
          </w:p>
        </w:tc>
        <w:tc>
          <w:tcPr>
            <w:tcW w:w="6257" w:type="dxa"/>
            <w:gridSpan w:val="3"/>
          </w:tcPr>
          <w:p w:rsidR="001907B5" w:rsidRPr="001907B5" w:rsidRDefault="001907B5" w:rsidP="00DB1E4C">
            <w:pPr>
              <w:pStyle w:val="paragraph"/>
              <w:spacing w:before="0" w:beforeAutospacing="0" w:after="0" w:afterAutospacing="0"/>
              <w:textAlignment w:val="baseline"/>
              <w:rPr>
                <w:rStyle w:val="normaltextrun"/>
                <w:bCs/>
              </w:rPr>
            </w:pPr>
            <w:r w:rsidRPr="001907B5">
              <w:rPr>
                <w:rStyle w:val="normaltextrun"/>
                <w:bCs/>
              </w:rPr>
              <w:t>Stores algorithm related input in map and gives scheduled output</w:t>
            </w:r>
          </w:p>
        </w:tc>
      </w:tr>
    </w:tbl>
    <w:p w:rsidR="000C62DA" w:rsidRDefault="000C62DA" w:rsidP="000C62DA">
      <w:pPr>
        <w:pStyle w:val="paragraph"/>
        <w:spacing w:before="0" w:beforeAutospacing="0" w:after="0" w:afterAutospacing="0"/>
        <w:textAlignment w:val="baseline"/>
        <w:rPr>
          <w:rStyle w:val="normaltextrun"/>
          <w:b/>
          <w:bCs/>
        </w:rPr>
      </w:pPr>
    </w:p>
    <w:p w:rsidR="001907B5" w:rsidRDefault="001907B5" w:rsidP="000C62DA">
      <w:pPr>
        <w:pStyle w:val="paragraph"/>
        <w:spacing w:before="0" w:beforeAutospacing="0" w:after="0" w:afterAutospacing="0"/>
        <w:textAlignment w:val="baseline"/>
        <w:rPr>
          <w:rStyle w:val="normaltextrun"/>
          <w:b/>
          <w:bCs/>
        </w:rPr>
      </w:pPr>
      <w:r>
        <w:rPr>
          <w:rStyle w:val="normaltextrun"/>
          <w:b/>
          <w:bCs/>
        </w:rPr>
        <w:t xml:space="preserve">4.6.5 </w:t>
      </w:r>
      <w:proofErr w:type="gramStart"/>
      <w:r>
        <w:rPr>
          <w:rStyle w:val="normaltextrun"/>
          <w:b/>
          <w:bCs/>
        </w:rPr>
        <w:t>priority()</w:t>
      </w:r>
      <w:proofErr w:type="gramEnd"/>
    </w:p>
    <w:tbl>
      <w:tblPr>
        <w:tblStyle w:val="TableGrid"/>
        <w:tblW w:w="0" w:type="auto"/>
        <w:tblLook w:val="04A0" w:firstRow="1" w:lastRow="0" w:firstColumn="1" w:lastColumn="0" w:noHBand="0" w:noVBand="1"/>
      </w:tblPr>
      <w:tblGrid>
        <w:gridCol w:w="1771"/>
        <w:gridCol w:w="1771"/>
        <w:gridCol w:w="1771"/>
        <w:gridCol w:w="2715"/>
      </w:tblGrid>
      <w:tr w:rsidR="001907B5" w:rsidTr="00DB1E4C">
        <w:tc>
          <w:tcPr>
            <w:tcW w:w="1771" w:type="dxa"/>
          </w:tcPr>
          <w:p w:rsidR="001907B5" w:rsidRDefault="001907B5" w:rsidP="00DB1E4C">
            <w:pPr>
              <w:pStyle w:val="paragraph"/>
              <w:spacing w:before="0" w:beforeAutospacing="0" w:after="0" w:afterAutospacing="0"/>
              <w:jc w:val="center"/>
              <w:textAlignment w:val="baseline"/>
              <w:rPr>
                <w:rStyle w:val="normaltextrun"/>
                <w:b/>
                <w:bCs/>
              </w:rPr>
            </w:pPr>
            <w:r>
              <w:rPr>
                <w:rStyle w:val="normaltextrun"/>
                <w:b/>
                <w:bCs/>
              </w:rPr>
              <w:t>Name</w:t>
            </w:r>
          </w:p>
        </w:tc>
        <w:tc>
          <w:tcPr>
            <w:tcW w:w="6257" w:type="dxa"/>
            <w:gridSpan w:val="3"/>
          </w:tcPr>
          <w:p w:rsidR="001907B5" w:rsidRDefault="001907B5" w:rsidP="00DB1E4C">
            <w:pPr>
              <w:pStyle w:val="paragraph"/>
              <w:spacing w:before="0" w:beforeAutospacing="0" w:after="0" w:afterAutospacing="0"/>
              <w:textAlignment w:val="baseline"/>
              <w:rPr>
                <w:rStyle w:val="normaltextrun"/>
                <w:b/>
                <w:bCs/>
              </w:rPr>
            </w:pPr>
            <w:r>
              <w:rPr>
                <w:rStyle w:val="normaltextrun"/>
                <w:b/>
                <w:bCs/>
              </w:rPr>
              <w:t>priority</w:t>
            </w:r>
            <w:r>
              <w:rPr>
                <w:rStyle w:val="normaltextrun"/>
                <w:b/>
                <w:bCs/>
              </w:rPr>
              <w:t>()</w:t>
            </w:r>
          </w:p>
        </w:tc>
      </w:tr>
      <w:tr w:rsidR="001907B5" w:rsidRPr="001907B5" w:rsidTr="00DB1E4C">
        <w:tc>
          <w:tcPr>
            <w:tcW w:w="1771" w:type="dxa"/>
          </w:tcPr>
          <w:p w:rsidR="001907B5" w:rsidRDefault="001907B5" w:rsidP="00DB1E4C">
            <w:pPr>
              <w:pStyle w:val="paragraph"/>
              <w:tabs>
                <w:tab w:val="left" w:pos="1428"/>
              </w:tabs>
              <w:spacing w:before="0" w:beforeAutospacing="0" w:after="0" w:afterAutospacing="0"/>
              <w:textAlignment w:val="baseline"/>
              <w:rPr>
                <w:rStyle w:val="normaltextrun"/>
                <w:b/>
                <w:bCs/>
              </w:rPr>
            </w:pPr>
            <w:r>
              <w:rPr>
                <w:rStyle w:val="normaltextrun"/>
                <w:b/>
                <w:bCs/>
              </w:rPr>
              <w:t>Input</w:t>
            </w: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proofErr w:type="spellStart"/>
            <w:r w:rsidRPr="001907B5">
              <w:rPr>
                <w:rStyle w:val="normaltextrun"/>
                <w:bCs/>
              </w:rPr>
              <w:t>struct</w:t>
            </w:r>
            <w:proofErr w:type="spellEnd"/>
            <w:r w:rsidRPr="001907B5">
              <w:rPr>
                <w:rStyle w:val="normaltextrun"/>
                <w:bCs/>
              </w:rPr>
              <w:t xml:space="preserve"> process</w:t>
            </w: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r w:rsidRPr="001907B5">
              <w:rPr>
                <w:rStyle w:val="normaltextrun"/>
                <w:bCs/>
              </w:rPr>
              <w:t>structure</w:t>
            </w:r>
          </w:p>
        </w:tc>
        <w:tc>
          <w:tcPr>
            <w:tcW w:w="2715" w:type="dxa"/>
          </w:tcPr>
          <w:p w:rsidR="001907B5" w:rsidRPr="001907B5" w:rsidRDefault="001907B5" w:rsidP="00DB1E4C">
            <w:pPr>
              <w:pStyle w:val="paragraph"/>
              <w:spacing w:before="0" w:beforeAutospacing="0" w:after="0" w:afterAutospacing="0"/>
              <w:textAlignment w:val="baseline"/>
              <w:rPr>
                <w:rStyle w:val="normaltextrun"/>
                <w:bCs/>
              </w:rPr>
            </w:pPr>
            <w:r w:rsidRPr="001907B5">
              <w:rPr>
                <w:rStyle w:val="normaltextrun"/>
                <w:bCs/>
              </w:rPr>
              <w:t>A structure that consists of parameters that are given by user</w:t>
            </w:r>
          </w:p>
        </w:tc>
      </w:tr>
      <w:tr w:rsidR="001907B5" w:rsidRPr="001907B5" w:rsidTr="00DB1E4C">
        <w:tc>
          <w:tcPr>
            <w:tcW w:w="1771" w:type="dxa"/>
          </w:tcPr>
          <w:p w:rsidR="001907B5" w:rsidRDefault="001907B5" w:rsidP="00DB1E4C">
            <w:pPr>
              <w:pStyle w:val="paragraph"/>
              <w:spacing w:before="0" w:beforeAutospacing="0" w:after="0" w:afterAutospacing="0"/>
              <w:textAlignment w:val="baseline"/>
              <w:rPr>
                <w:rStyle w:val="normaltextrun"/>
                <w:b/>
                <w:bCs/>
              </w:rPr>
            </w:pPr>
            <w:r>
              <w:rPr>
                <w:rStyle w:val="normaltextrun"/>
                <w:b/>
                <w:bCs/>
              </w:rPr>
              <w:t>Output</w:t>
            </w: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p>
        </w:tc>
        <w:tc>
          <w:tcPr>
            <w:tcW w:w="2715" w:type="dxa"/>
          </w:tcPr>
          <w:p w:rsidR="001907B5" w:rsidRPr="001907B5" w:rsidRDefault="001907B5" w:rsidP="00DB1E4C">
            <w:pPr>
              <w:pStyle w:val="paragraph"/>
              <w:spacing w:before="0" w:beforeAutospacing="0" w:after="0" w:afterAutospacing="0"/>
              <w:textAlignment w:val="baseline"/>
              <w:rPr>
                <w:rStyle w:val="normaltextrun"/>
                <w:bCs/>
              </w:rPr>
            </w:pPr>
            <w:r w:rsidRPr="001907B5">
              <w:rPr>
                <w:rStyle w:val="normaltextrun"/>
                <w:bCs/>
              </w:rPr>
              <w:t xml:space="preserve">Scheduled </w:t>
            </w:r>
            <w:r>
              <w:rPr>
                <w:rStyle w:val="normaltextrun"/>
                <w:bCs/>
              </w:rPr>
              <w:t xml:space="preserve">output according to priority </w:t>
            </w:r>
            <w:r w:rsidRPr="001907B5">
              <w:rPr>
                <w:rStyle w:val="normaltextrun"/>
                <w:bCs/>
              </w:rPr>
              <w:t>algorithm</w:t>
            </w:r>
          </w:p>
        </w:tc>
      </w:tr>
      <w:tr w:rsidR="001907B5" w:rsidRPr="001907B5" w:rsidTr="00DB1E4C">
        <w:tc>
          <w:tcPr>
            <w:tcW w:w="1771" w:type="dxa"/>
          </w:tcPr>
          <w:p w:rsidR="001907B5" w:rsidRDefault="001907B5" w:rsidP="00DB1E4C">
            <w:pPr>
              <w:pStyle w:val="paragraph"/>
              <w:spacing w:before="0" w:beforeAutospacing="0" w:after="0" w:afterAutospacing="0"/>
              <w:textAlignment w:val="baseline"/>
              <w:rPr>
                <w:rStyle w:val="normaltextrun"/>
                <w:b/>
                <w:bCs/>
              </w:rPr>
            </w:pPr>
            <w:r>
              <w:rPr>
                <w:rStyle w:val="normaltextrun"/>
                <w:b/>
                <w:bCs/>
              </w:rPr>
              <w:t>process</w:t>
            </w:r>
          </w:p>
        </w:tc>
        <w:tc>
          <w:tcPr>
            <w:tcW w:w="6257" w:type="dxa"/>
            <w:gridSpan w:val="3"/>
          </w:tcPr>
          <w:p w:rsidR="001907B5" w:rsidRPr="001907B5" w:rsidRDefault="001907B5" w:rsidP="00DB1E4C">
            <w:pPr>
              <w:pStyle w:val="paragraph"/>
              <w:spacing w:before="0" w:beforeAutospacing="0" w:after="0" w:afterAutospacing="0"/>
              <w:textAlignment w:val="baseline"/>
              <w:rPr>
                <w:rStyle w:val="normaltextrun"/>
                <w:bCs/>
              </w:rPr>
            </w:pPr>
            <w:r w:rsidRPr="001907B5">
              <w:rPr>
                <w:rStyle w:val="normaltextrun"/>
                <w:bCs/>
              </w:rPr>
              <w:t>Stores algorithm related input in map and gives scheduled output</w:t>
            </w:r>
          </w:p>
        </w:tc>
      </w:tr>
    </w:tbl>
    <w:p w:rsidR="001907B5" w:rsidRDefault="001907B5" w:rsidP="000C62DA">
      <w:pPr>
        <w:pStyle w:val="paragraph"/>
        <w:spacing w:before="0" w:beforeAutospacing="0" w:after="0" w:afterAutospacing="0"/>
        <w:textAlignment w:val="baseline"/>
        <w:rPr>
          <w:rStyle w:val="normaltextrun"/>
          <w:b/>
          <w:bCs/>
        </w:rPr>
      </w:pPr>
    </w:p>
    <w:p w:rsidR="001907B5" w:rsidRDefault="001907B5" w:rsidP="000C62DA">
      <w:pPr>
        <w:pStyle w:val="paragraph"/>
        <w:spacing w:before="0" w:beforeAutospacing="0" w:after="0" w:afterAutospacing="0"/>
        <w:textAlignment w:val="baseline"/>
        <w:rPr>
          <w:rStyle w:val="normaltextrun"/>
          <w:b/>
          <w:bCs/>
        </w:rPr>
      </w:pPr>
    </w:p>
    <w:p w:rsidR="001907B5" w:rsidRDefault="001907B5" w:rsidP="000C62DA">
      <w:pPr>
        <w:pStyle w:val="paragraph"/>
        <w:spacing w:before="0" w:beforeAutospacing="0" w:after="0" w:afterAutospacing="0"/>
        <w:textAlignment w:val="baseline"/>
        <w:rPr>
          <w:rStyle w:val="normaltextrun"/>
          <w:b/>
          <w:bCs/>
        </w:rPr>
      </w:pPr>
      <w:r>
        <w:rPr>
          <w:rStyle w:val="normaltextrun"/>
          <w:b/>
          <w:bCs/>
        </w:rPr>
        <w:t xml:space="preserve">4.6.6 </w:t>
      </w:r>
      <w:proofErr w:type="spellStart"/>
      <w:proofErr w:type="gramStart"/>
      <w:r>
        <w:rPr>
          <w:rStyle w:val="normaltextrun"/>
          <w:b/>
          <w:bCs/>
        </w:rPr>
        <w:t>rr</w:t>
      </w:r>
      <w:proofErr w:type="spellEnd"/>
      <w:r>
        <w:rPr>
          <w:rStyle w:val="normaltextrun"/>
          <w:b/>
          <w:bCs/>
        </w:rPr>
        <w:t>()</w:t>
      </w:r>
      <w:proofErr w:type="gramEnd"/>
    </w:p>
    <w:tbl>
      <w:tblPr>
        <w:tblStyle w:val="TableGrid"/>
        <w:tblW w:w="0" w:type="auto"/>
        <w:tblLook w:val="04A0" w:firstRow="1" w:lastRow="0" w:firstColumn="1" w:lastColumn="0" w:noHBand="0" w:noVBand="1"/>
      </w:tblPr>
      <w:tblGrid>
        <w:gridCol w:w="1771"/>
        <w:gridCol w:w="1771"/>
        <w:gridCol w:w="1771"/>
        <w:gridCol w:w="2715"/>
      </w:tblGrid>
      <w:tr w:rsidR="001907B5" w:rsidTr="00DB1E4C">
        <w:tc>
          <w:tcPr>
            <w:tcW w:w="1771" w:type="dxa"/>
          </w:tcPr>
          <w:p w:rsidR="001907B5" w:rsidRDefault="001907B5" w:rsidP="00DB1E4C">
            <w:pPr>
              <w:pStyle w:val="paragraph"/>
              <w:spacing w:before="0" w:beforeAutospacing="0" w:after="0" w:afterAutospacing="0"/>
              <w:jc w:val="center"/>
              <w:textAlignment w:val="baseline"/>
              <w:rPr>
                <w:rStyle w:val="normaltextrun"/>
                <w:b/>
                <w:bCs/>
              </w:rPr>
            </w:pPr>
            <w:r>
              <w:rPr>
                <w:rStyle w:val="normaltextrun"/>
                <w:b/>
                <w:bCs/>
              </w:rPr>
              <w:t>Name</w:t>
            </w:r>
          </w:p>
        </w:tc>
        <w:tc>
          <w:tcPr>
            <w:tcW w:w="6257" w:type="dxa"/>
            <w:gridSpan w:val="3"/>
          </w:tcPr>
          <w:p w:rsidR="001907B5" w:rsidRDefault="001907B5" w:rsidP="00DB1E4C">
            <w:pPr>
              <w:pStyle w:val="paragraph"/>
              <w:spacing w:before="0" w:beforeAutospacing="0" w:after="0" w:afterAutospacing="0"/>
              <w:textAlignment w:val="baseline"/>
              <w:rPr>
                <w:rStyle w:val="normaltextrun"/>
                <w:b/>
                <w:bCs/>
              </w:rPr>
            </w:pPr>
            <w:proofErr w:type="spellStart"/>
            <w:r>
              <w:rPr>
                <w:rStyle w:val="normaltextrun"/>
                <w:b/>
                <w:bCs/>
              </w:rPr>
              <w:t>rr</w:t>
            </w:r>
            <w:proofErr w:type="spellEnd"/>
            <w:r>
              <w:rPr>
                <w:rStyle w:val="normaltextrun"/>
                <w:b/>
                <w:bCs/>
              </w:rPr>
              <w:t>()</w:t>
            </w:r>
          </w:p>
        </w:tc>
      </w:tr>
      <w:tr w:rsidR="001907B5" w:rsidRPr="001907B5" w:rsidTr="00DB1E4C">
        <w:tc>
          <w:tcPr>
            <w:tcW w:w="1771" w:type="dxa"/>
          </w:tcPr>
          <w:p w:rsidR="001907B5" w:rsidRDefault="001907B5" w:rsidP="00DB1E4C">
            <w:pPr>
              <w:pStyle w:val="paragraph"/>
              <w:tabs>
                <w:tab w:val="left" w:pos="1428"/>
              </w:tabs>
              <w:spacing w:before="0" w:beforeAutospacing="0" w:after="0" w:afterAutospacing="0"/>
              <w:textAlignment w:val="baseline"/>
              <w:rPr>
                <w:rStyle w:val="normaltextrun"/>
                <w:b/>
                <w:bCs/>
              </w:rPr>
            </w:pPr>
            <w:r>
              <w:rPr>
                <w:rStyle w:val="normaltextrun"/>
                <w:b/>
                <w:bCs/>
              </w:rPr>
              <w:t>Input</w:t>
            </w: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proofErr w:type="spellStart"/>
            <w:r w:rsidRPr="001907B5">
              <w:rPr>
                <w:rStyle w:val="normaltextrun"/>
                <w:bCs/>
              </w:rPr>
              <w:t>struct</w:t>
            </w:r>
            <w:proofErr w:type="spellEnd"/>
            <w:r w:rsidRPr="001907B5">
              <w:rPr>
                <w:rStyle w:val="normaltextrun"/>
                <w:bCs/>
              </w:rPr>
              <w:t xml:space="preserve"> process</w:t>
            </w: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r w:rsidRPr="001907B5">
              <w:rPr>
                <w:rStyle w:val="normaltextrun"/>
                <w:bCs/>
              </w:rPr>
              <w:t>structure</w:t>
            </w:r>
          </w:p>
        </w:tc>
        <w:tc>
          <w:tcPr>
            <w:tcW w:w="2715" w:type="dxa"/>
          </w:tcPr>
          <w:p w:rsidR="001907B5" w:rsidRPr="001907B5" w:rsidRDefault="001907B5" w:rsidP="00DB1E4C">
            <w:pPr>
              <w:pStyle w:val="paragraph"/>
              <w:spacing w:before="0" w:beforeAutospacing="0" w:after="0" w:afterAutospacing="0"/>
              <w:textAlignment w:val="baseline"/>
              <w:rPr>
                <w:rStyle w:val="normaltextrun"/>
                <w:bCs/>
              </w:rPr>
            </w:pPr>
            <w:r w:rsidRPr="001907B5">
              <w:rPr>
                <w:rStyle w:val="normaltextrun"/>
                <w:bCs/>
              </w:rPr>
              <w:t>A structure that consists of parameters that are given by user</w:t>
            </w:r>
          </w:p>
        </w:tc>
      </w:tr>
      <w:tr w:rsidR="001907B5" w:rsidRPr="001907B5" w:rsidTr="00DB1E4C">
        <w:tc>
          <w:tcPr>
            <w:tcW w:w="1771" w:type="dxa"/>
          </w:tcPr>
          <w:p w:rsidR="001907B5" w:rsidRDefault="001907B5" w:rsidP="00DB1E4C">
            <w:pPr>
              <w:pStyle w:val="paragraph"/>
              <w:spacing w:before="0" w:beforeAutospacing="0" w:after="0" w:afterAutospacing="0"/>
              <w:textAlignment w:val="baseline"/>
              <w:rPr>
                <w:rStyle w:val="normaltextrun"/>
                <w:b/>
                <w:bCs/>
              </w:rPr>
            </w:pPr>
            <w:r>
              <w:rPr>
                <w:rStyle w:val="normaltextrun"/>
                <w:b/>
                <w:bCs/>
              </w:rPr>
              <w:t>Output</w:t>
            </w: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p>
        </w:tc>
        <w:tc>
          <w:tcPr>
            <w:tcW w:w="2715" w:type="dxa"/>
          </w:tcPr>
          <w:p w:rsidR="001907B5" w:rsidRPr="001907B5" w:rsidRDefault="001907B5" w:rsidP="00DB1E4C">
            <w:pPr>
              <w:pStyle w:val="paragraph"/>
              <w:spacing w:before="0" w:beforeAutospacing="0" w:after="0" w:afterAutospacing="0"/>
              <w:textAlignment w:val="baseline"/>
              <w:rPr>
                <w:rStyle w:val="normaltextrun"/>
                <w:bCs/>
              </w:rPr>
            </w:pPr>
            <w:r w:rsidRPr="001907B5">
              <w:rPr>
                <w:rStyle w:val="normaltextrun"/>
                <w:bCs/>
              </w:rPr>
              <w:t xml:space="preserve">Scheduled </w:t>
            </w:r>
            <w:r>
              <w:rPr>
                <w:rStyle w:val="normaltextrun"/>
                <w:bCs/>
              </w:rPr>
              <w:t>output according to Round Robin</w:t>
            </w:r>
            <w:r w:rsidRPr="001907B5">
              <w:rPr>
                <w:rStyle w:val="normaltextrun"/>
                <w:bCs/>
              </w:rPr>
              <w:t xml:space="preserve"> algorithm</w:t>
            </w:r>
          </w:p>
        </w:tc>
      </w:tr>
      <w:tr w:rsidR="001907B5" w:rsidRPr="001907B5" w:rsidTr="00DB1E4C">
        <w:tc>
          <w:tcPr>
            <w:tcW w:w="1771" w:type="dxa"/>
          </w:tcPr>
          <w:p w:rsidR="001907B5" w:rsidRDefault="001907B5" w:rsidP="00DB1E4C">
            <w:pPr>
              <w:pStyle w:val="paragraph"/>
              <w:spacing w:before="0" w:beforeAutospacing="0" w:after="0" w:afterAutospacing="0"/>
              <w:textAlignment w:val="baseline"/>
              <w:rPr>
                <w:rStyle w:val="normaltextrun"/>
                <w:b/>
                <w:bCs/>
              </w:rPr>
            </w:pPr>
            <w:r>
              <w:rPr>
                <w:rStyle w:val="normaltextrun"/>
                <w:b/>
                <w:bCs/>
              </w:rPr>
              <w:t>process</w:t>
            </w:r>
          </w:p>
        </w:tc>
        <w:tc>
          <w:tcPr>
            <w:tcW w:w="6257" w:type="dxa"/>
            <w:gridSpan w:val="3"/>
          </w:tcPr>
          <w:p w:rsidR="001907B5" w:rsidRPr="001907B5" w:rsidRDefault="001907B5" w:rsidP="00DB1E4C">
            <w:pPr>
              <w:pStyle w:val="paragraph"/>
              <w:spacing w:before="0" w:beforeAutospacing="0" w:after="0" w:afterAutospacing="0"/>
              <w:textAlignment w:val="baseline"/>
              <w:rPr>
                <w:rStyle w:val="normaltextrun"/>
                <w:bCs/>
              </w:rPr>
            </w:pPr>
            <w:r w:rsidRPr="001907B5">
              <w:rPr>
                <w:rStyle w:val="normaltextrun"/>
                <w:bCs/>
              </w:rPr>
              <w:t>Stores algorithm related input in map and gives scheduled output</w:t>
            </w:r>
          </w:p>
        </w:tc>
      </w:tr>
    </w:tbl>
    <w:p w:rsidR="001907B5" w:rsidRDefault="001907B5" w:rsidP="000C62DA">
      <w:pPr>
        <w:pStyle w:val="paragraph"/>
        <w:spacing w:before="0" w:beforeAutospacing="0" w:after="0" w:afterAutospacing="0"/>
        <w:textAlignment w:val="baseline"/>
        <w:rPr>
          <w:rStyle w:val="normaltextrun"/>
          <w:b/>
          <w:bCs/>
        </w:rPr>
      </w:pPr>
    </w:p>
    <w:p w:rsidR="000C62DA" w:rsidRDefault="001907B5" w:rsidP="000C62DA">
      <w:pPr>
        <w:pStyle w:val="paragraph"/>
        <w:spacing w:before="0" w:beforeAutospacing="0" w:after="0" w:afterAutospacing="0"/>
        <w:textAlignment w:val="baseline"/>
        <w:rPr>
          <w:rStyle w:val="normaltextrun"/>
          <w:b/>
          <w:bCs/>
        </w:rPr>
      </w:pPr>
      <w:r>
        <w:rPr>
          <w:rStyle w:val="normaltextrun"/>
          <w:b/>
          <w:bCs/>
        </w:rPr>
        <w:t xml:space="preserve">4.6.7 </w:t>
      </w:r>
      <w:proofErr w:type="gramStart"/>
      <w:r>
        <w:rPr>
          <w:rStyle w:val="normaltextrun"/>
          <w:b/>
          <w:bCs/>
        </w:rPr>
        <w:t>scheduler()</w:t>
      </w:r>
      <w:proofErr w:type="gramEnd"/>
    </w:p>
    <w:tbl>
      <w:tblPr>
        <w:tblStyle w:val="TableGrid"/>
        <w:tblW w:w="0" w:type="auto"/>
        <w:tblLook w:val="04A0" w:firstRow="1" w:lastRow="0" w:firstColumn="1" w:lastColumn="0" w:noHBand="0" w:noVBand="1"/>
      </w:tblPr>
      <w:tblGrid>
        <w:gridCol w:w="1771"/>
        <w:gridCol w:w="1771"/>
        <w:gridCol w:w="1771"/>
        <w:gridCol w:w="2715"/>
      </w:tblGrid>
      <w:tr w:rsidR="001907B5" w:rsidTr="00DB1E4C">
        <w:tc>
          <w:tcPr>
            <w:tcW w:w="1771" w:type="dxa"/>
          </w:tcPr>
          <w:p w:rsidR="001907B5" w:rsidRDefault="001907B5" w:rsidP="00DB1E4C">
            <w:pPr>
              <w:pStyle w:val="paragraph"/>
              <w:spacing w:before="0" w:beforeAutospacing="0" w:after="0" w:afterAutospacing="0"/>
              <w:jc w:val="center"/>
              <w:textAlignment w:val="baseline"/>
              <w:rPr>
                <w:rStyle w:val="normaltextrun"/>
                <w:b/>
                <w:bCs/>
              </w:rPr>
            </w:pPr>
            <w:r>
              <w:rPr>
                <w:rStyle w:val="normaltextrun"/>
                <w:b/>
                <w:bCs/>
              </w:rPr>
              <w:t>Name</w:t>
            </w:r>
          </w:p>
        </w:tc>
        <w:tc>
          <w:tcPr>
            <w:tcW w:w="6257" w:type="dxa"/>
            <w:gridSpan w:val="3"/>
          </w:tcPr>
          <w:p w:rsidR="001907B5" w:rsidRDefault="001907B5" w:rsidP="00DB1E4C">
            <w:pPr>
              <w:pStyle w:val="paragraph"/>
              <w:spacing w:before="0" w:beforeAutospacing="0" w:after="0" w:afterAutospacing="0"/>
              <w:textAlignment w:val="baseline"/>
              <w:rPr>
                <w:rStyle w:val="normaltextrun"/>
                <w:b/>
                <w:bCs/>
              </w:rPr>
            </w:pPr>
            <w:r>
              <w:rPr>
                <w:rStyle w:val="normaltextrun"/>
                <w:b/>
                <w:bCs/>
              </w:rPr>
              <w:t>scheduler</w:t>
            </w:r>
            <w:r>
              <w:rPr>
                <w:rStyle w:val="normaltextrun"/>
                <w:b/>
                <w:bCs/>
              </w:rPr>
              <w:t>()</w:t>
            </w:r>
          </w:p>
        </w:tc>
      </w:tr>
      <w:tr w:rsidR="001907B5" w:rsidRPr="001907B5" w:rsidTr="00DB1E4C">
        <w:tc>
          <w:tcPr>
            <w:tcW w:w="1771" w:type="dxa"/>
          </w:tcPr>
          <w:p w:rsidR="001907B5" w:rsidRDefault="001907B5" w:rsidP="00DB1E4C">
            <w:pPr>
              <w:pStyle w:val="paragraph"/>
              <w:tabs>
                <w:tab w:val="left" w:pos="1428"/>
              </w:tabs>
              <w:spacing w:before="0" w:beforeAutospacing="0" w:after="0" w:afterAutospacing="0"/>
              <w:textAlignment w:val="baseline"/>
              <w:rPr>
                <w:rStyle w:val="normaltextrun"/>
                <w:b/>
                <w:bCs/>
              </w:rPr>
            </w:pPr>
            <w:r>
              <w:rPr>
                <w:rStyle w:val="normaltextrun"/>
                <w:b/>
                <w:bCs/>
              </w:rPr>
              <w:t>Input</w:t>
            </w: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r>
              <w:rPr>
                <w:rStyle w:val="normaltextrun"/>
                <w:bCs/>
              </w:rPr>
              <w:t>1</w:t>
            </w: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proofErr w:type="spellStart"/>
            <w:r>
              <w:rPr>
                <w:rStyle w:val="normaltextrun"/>
                <w:bCs/>
              </w:rPr>
              <w:t>int</w:t>
            </w:r>
            <w:proofErr w:type="spellEnd"/>
          </w:p>
        </w:tc>
        <w:tc>
          <w:tcPr>
            <w:tcW w:w="2715" w:type="dxa"/>
          </w:tcPr>
          <w:p w:rsidR="001907B5" w:rsidRPr="001907B5" w:rsidRDefault="001907B5" w:rsidP="00DB1E4C">
            <w:pPr>
              <w:pStyle w:val="paragraph"/>
              <w:spacing w:before="0" w:beforeAutospacing="0" w:after="0" w:afterAutospacing="0"/>
              <w:textAlignment w:val="baseline"/>
              <w:rPr>
                <w:rStyle w:val="normaltextrun"/>
                <w:bCs/>
              </w:rPr>
            </w:pPr>
          </w:p>
        </w:tc>
      </w:tr>
      <w:tr w:rsidR="001907B5" w:rsidRPr="001907B5" w:rsidTr="00DB1E4C">
        <w:tc>
          <w:tcPr>
            <w:tcW w:w="1771" w:type="dxa"/>
          </w:tcPr>
          <w:p w:rsidR="001907B5" w:rsidRDefault="001907B5" w:rsidP="00DB1E4C">
            <w:pPr>
              <w:pStyle w:val="paragraph"/>
              <w:spacing w:before="0" w:beforeAutospacing="0" w:after="0" w:afterAutospacing="0"/>
              <w:textAlignment w:val="baseline"/>
              <w:rPr>
                <w:rStyle w:val="normaltextrun"/>
                <w:b/>
                <w:bCs/>
              </w:rPr>
            </w:pPr>
            <w:r>
              <w:rPr>
                <w:rStyle w:val="normaltextrun"/>
                <w:b/>
                <w:bCs/>
              </w:rPr>
              <w:t>Output</w:t>
            </w: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r>
              <w:rPr>
                <w:rStyle w:val="normaltextrun"/>
                <w:bCs/>
              </w:rPr>
              <w:t>Starting scheduler</w:t>
            </w: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p>
        </w:tc>
        <w:tc>
          <w:tcPr>
            <w:tcW w:w="2715" w:type="dxa"/>
          </w:tcPr>
          <w:p w:rsidR="001907B5" w:rsidRPr="001907B5" w:rsidRDefault="001907B5" w:rsidP="001907B5">
            <w:pPr>
              <w:pStyle w:val="paragraph"/>
              <w:spacing w:before="0" w:beforeAutospacing="0" w:after="0" w:afterAutospacing="0"/>
              <w:textAlignment w:val="baseline"/>
              <w:rPr>
                <w:rStyle w:val="normaltextrun"/>
                <w:bCs/>
              </w:rPr>
            </w:pPr>
            <w:r>
              <w:rPr>
                <w:rStyle w:val="normaltextrun"/>
                <w:bCs/>
              </w:rPr>
              <w:t>Intimating user that scheduler is starting</w:t>
            </w:r>
            <w:r>
              <w:rPr>
                <w:rStyle w:val="normaltextrun"/>
                <w:bCs/>
              </w:rPr>
              <w:t xml:space="preserve"> </w:t>
            </w:r>
          </w:p>
        </w:tc>
      </w:tr>
      <w:tr w:rsidR="001907B5" w:rsidRPr="001907B5" w:rsidTr="00DB1E4C">
        <w:tc>
          <w:tcPr>
            <w:tcW w:w="1771" w:type="dxa"/>
          </w:tcPr>
          <w:p w:rsidR="001907B5" w:rsidRDefault="001907B5" w:rsidP="00DB1E4C">
            <w:pPr>
              <w:pStyle w:val="paragraph"/>
              <w:spacing w:before="0" w:beforeAutospacing="0" w:after="0" w:afterAutospacing="0"/>
              <w:textAlignment w:val="baseline"/>
              <w:rPr>
                <w:rStyle w:val="normaltextrun"/>
                <w:b/>
                <w:bCs/>
              </w:rPr>
            </w:pPr>
            <w:r>
              <w:rPr>
                <w:rStyle w:val="normaltextrun"/>
                <w:b/>
                <w:bCs/>
              </w:rPr>
              <w:lastRenderedPageBreak/>
              <w:t>process</w:t>
            </w:r>
          </w:p>
        </w:tc>
        <w:tc>
          <w:tcPr>
            <w:tcW w:w="6257" w:type="dxa"/>
            <w:gridSpan w:val="3"/>
          </w:tcPr>
          <w:p w:rsidR="001907B5" w:rsidRPr="001907B5" w:rsidRDefault="001907B5" w:rsidP="00DB1E4C">
            <w:pPr>
              <w:pStyle w:val="paragraph"/>
              <w:spacing w:before="0" w:beforeAutospacing="0" w:after="0" w:afterAutospacing="0"/>
              <w:textAlignment w:val="baseline"/>
              <w:rPr>
                <w:rStyle w:val="normaltextrun"/>
                <w:bCs/>
              </w:rPr>
            </w:pPr>
            <w:r>
              <w:rPr>
                <w:rStyle w:val="normaltextrun"/>
                <w:bCs/>
              </w:rPr>
              <w:t>According to input ,it calls scheduler function to run</w:t>
            </w:r>
          </w:p>
        </w:tc>
      </w:tr>
    </w:tbl>
    <w:p w:rsidR="001907B5" w:rsidRDefault="001907B5" w:rsidP="000C62DA">
      <w:pPr>
        <w:pStyle w:val="paragraph"/>
        <w:spacing w:before="0" w:beforeAutospacing="0" w:after="0" w:afterAutospacing="0"/>
        <w:textAlignment w:val="baseline"/>
        <w:rPr>
          <w:rStyle w:val="normaltextrun"/>
          <w:b/>
          <w:bCs/>
        </w:rPr>
      </w:pPr>
    </w:p>
    <w:p w:rsidR="001907B5" w:rsidRDefault="001907B5" w:rsidP="000C62DA">
      <w:pPr>
        <w:pStyle w:val="paragraph"/>
        <w:spacing w:before="0" w:beforeAutospacing="0" w:after="0" w:afterAutospacing="0"/>
        <w:textAlignment w:val="baseline"/>
        <w:rPr>
          <w:rStyle w:val="normaltextrun"/>
          <w:b/>
          <w:bCs/>
        </w:rPr>
      </w:pPr>
      <w:r>
        <w:rPr>
          <w:rStyle w:val="normaltextrun"/>
          <w:b/>
          <w:bCs/>
        </w:rPr>
        <w:t>4.6.8</w:t>
      </w:r>
    </w:p>
    <w:tbl>
      <w:tblPr>
        <w:tblStyle w:val="TableGrid"/>
        <w:tblW w:w="0" w:type="auto"/>
        <w:tblLook w:val="04A0" w:firstRow="1" w:lastRow="0" w:firstColumn="1" w:lastColumn="0" w:noHBand="0" w:noVBand="1"/>
      </w:tblPr>
      <w:tblGrid>
        <w:gridCol w:w="1771"/>
        <w:gridCol w:w="1771"/>
        <w:gridCol w:w="1771"/>
        <w:gridCol w:w="2715"/>
      </w:tblGrid>
      <w:tr w:rsidR="001907B5" w:rsidTr="00DB1E4C">
        <w:tc>
          <w:tcPr>
            <w:tcW w:w="1771" w:type="dxa"/>
          </w:tcPr>
          <w:p w:rsidR="001907B5" w:rsidRDefault="001907B5" w:rsidP="00DB1E4C">
            <w:pPr>
              <w:pStyle w:val="paragraph"/>
              <w:spacing w:before="0" w:beforeAutospacing="0" w:after="0" w:afterAutospacing="0"/>
              <w:jc w:val="center"/>
              <w:textAlignment w:val="baseline"/>
              <w:rPr>
                <w:rStyle w:val="normaltextrun"/>
                <w:b/>
                <w:bCs/>
              </w:rPr>
            </w:pPr>
            <w:r>
              <w:rPr>
                <w:rStyle w:val="normaltextrun"/>
                <w:b/>
                <w:bCs/>
              </w:rPr>
              <w:t>Name</w:t>
            </w:r>
          </w:p>
        </w:tc>
        <w:tc>
          <w:tcPr>
            <w:tcW w:w="6257" w:type="dxa"/>
            <w:gridSpan w:val="3"/>
          </w:tcPr>
          <w:p w:rsidR="001907B5" w:rsidRDefault="001907B5" w:rsidP="00DB1E4C">
            <w:pPr>
              <w:pStyle w:val="paragraph"/>
              <w:spacing w:before="0" w:beforeAutospacing="0" w:after="0" w:afterAutospacing="0"/>
              <w:textAlignment w:val="baseline"/>
              <w:rPr>
                <w:rStyle w:val="normaltextrun"/>
                <w:b/>
                <w:bCs/>
              </w:rPr>
            </w:pPr>
            <w:proofErr w:type="spellStart"/>
            <w:r>
              <w:rPr>
                <w:rStyle w:val="normaltextrun"/>
                <w:b/>
                <w:bCs/>
              </w:rPr>
              <w:t>createMessage</w:t>
            </w:r>
            <w:proofErr w:type="spellEnd"/>
            <w:r>
              <w:rPr>
                <w:rStyle w:val="normaltextrun"/>
                <w:b/>
                <w:bCs/>
              </w:rPr>
              <w:t>(</w:t>
            </w:r>
            <w:r>
              <w:rPr>
                <w:rStyle w:val="normaltextrun"/>
                <w:b/>
                <w:bCs/>
              </w:rPr>
              <w:t>option</w:t>
            </w:r>
            <w:r>
              <w:rPr>
                <w:rStyle w:val="normaltextrun"/>
                <w:b/>
                <w:bCs/>
              </w:rPr>
              <w:t>)</w:t>
            </w:r>
          </w:p>
        </w:tc>
      </w:tr>
      <w:tr w:rsidR="001907B5" w:rsidRPr="001907B5" w:rsidTr="00DB1E4C">
        <w:tc>
          <w:tcPr>
            <w:tcW w:w="1771" w:type="dxa"/>
          </w:tcPr>
          <w:p w:rsidR="001907B5" w:rsidRDefault="001907B5" w:rsidP="00DB1E4C">
            <w:pPr>
              <w:pStyle w:val="paragraph"/>
              <w:tabs>
                <w:tab w:val="left" w:pos="1428"/>
              </w:tabs>
              <w:spacing w:before="0" w:beforeAutospacing="0" w:after="0" w:afterAutospacing="0"/>
              <w:textAlignment w:val="baseline"/>
              <w:rPr>
                <w:rStyle w:val="normaltextrun"/>
                <w:b/>
                <w:bCs/>
              </w:rPr>
            </w:pPr>
            <w:r>
              <w:rPr>
                <w:rStyle w:val="normaltextrun"/>
                <w:b/>
                <w:bCs/>
              </w:rPr>
              <w:t>Input</w:t>
            </w: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r>
              <w:rPr>
                <w:rStyle w:val="normaltextrun"/>
                <w:bCs/>
              </w:rPr>
              <w:t>option</w:t>
            </w: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r>
              <w:rPr>
                <w:rStyle w:val="normaltextrun"/>
                <w:bCs/>
              </w:rPr>
              <w:t>string</w:t>
            </w:r>
          </w:p>
        </w:tc>
        <w:tc>
          <w:tcPr>
            <w:tcW w:w="2715" w:type="dxa"/>
          </w:tcPr>
          <w:p w:rsidR="001907B5" w:rsidRPr="001907B5" w:rsidRDefault="001907B5" w:rsidP="00DB1E4C">
            <w:pPr>
              <w:pStyle w:val="paragraph"/>
              <w:spacing w:before="0" w:beforeAutospacing="0" w:after="0" w:afterAutospacing="0"/>
              <w:textAlignment w:val="baseline"/>
              <w:rPr>
                <w:rStyle w:val="normaltextrun"/>
                <w:bCs/>
              </w:rPr>
            </w:pPr>
            <w:r>
              <w:rPr>
                <w:rStyle w:val="normaltextrun"/>
                <w:bCs/>
              </w:rPr>
              <w:t>The option selected by user is selected in Map STL</w:t>
            </w:r>
          </w:p>
        </w:tc>
      </w:tr>
      <w:tr w:rsidR="001907B5" w:rsidRPr="001907B5" w:rsidTr="00DB1E4C">
        <w:tc>
          <w:tcPr>
            <w:tcW w:w="1771" w:type="dxa"/>
          </w:tcPr>
          <w:p w:rsidR="001907B5" w:rsidRDefault="001907B5" w:rsidP="00DB1E4C">
            <w:pPr>
              <w:pStyle w:val="paragraph"/>
              <w:spacing w:before="0" w:beforeAutospacing="0" w:after="0" w:afterAutospacing="0"/>
              <w:textAlignment w:val="baseline"/>
              <w:rPr>
                <w:rStyle w:val="normaltextrun"/>
                <w:b/>
                <w:bCs/>
              </w:rPr>
            </w:pPr>
            <w:r>
              <w:rPr>
                <w:rStyle w:val="normaltextrun"/>
                <w:b/>
                <w:bCs/>
              </w:rPr>
              <w:t>Output</w:t>
            </w: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p>
        </w:tc>
        <w:tc>
          <w:tcPr>
            <w:tcW w:w="1771" w:type="dxa"/>
          </w:tcPr>
          <w:p w:rsidR="001907B5" w:rsidRPr="001907B5" w:rsidRDefault="001907B5" w:rsidP="00DB1E4C">
            <w:pPr>
              <w:pStyle w:val="paragraph"/>
              <w:spacing w:before="0" w:beforeAutospacing="0" w:after="0" w:afterAutospacing="0"/>
              <w:textAlignment w:val="baseline"/>
              <w:rPr>
                <w:rStyle w:val="normaltextrun"/>
                <w:bCs/>
              </w:rPr>
            </w:pPr>
          </w:p>
        </w:tc>
        <w:tc>
          <w:tcPr>
            <w:tcW w:w="2715" w:type="dxa"/>
          </w:tcPr>
          <w:p w:rsidR="001907B5" w:rsidRPr="001907B5" w:rsidRDefault="001907B5" w:rsidP="00DB1E4C">
            <w:pPr>
              <w:pStyle w:val="paragraph"/>
              <w:spacing w:before="0" w:beforeAutospacing="0" w:after="0" w:afterAutospacing="0"/>
              <w:textAlignment w:val="baseline"/>
              <w:rPr>
                <w:rStyle w:val="normaltextrun"/>
                <w:bCs/>
              </w:rPr>
            </w:pPr>
          </w:p>
        </w:tc>
      </w:tr>
      <w:tr w:rsidR="001907B5" w:rsidRPr="001907B5" w:rsidTr="00DB1E4C">
        <w:tc>
          <w:tcPr>
            <w:tcW w:w="1771" w:type="dxa"/>
          </w:tcPr>
          <w:p w:rsidR="001907B5" w:rsidRDefault="001907B5" w:rsidP="00DB1E4C">
            <w:pPr>
              <w:pStyle w:val="paragraph"/>
              <w:spacing w:before="0" w:beforeAutospacing="0" w:after="0" w:afterAutospacing="0"/>
              <w:textAlignment w:val="baseline"/>
              <w:rPr>
                <w:rStyle w:val="normaltextrun"/>
                <w:b/>
                <w:bCs/>
              </w:rPr>
            </w:pPr>
            <w:r>
              <w:rPr>
                <w:rStyle w:val="normaltextrun"/>
                <w:b/>
                <w:bCs/>
              </w:rPr>
              <w:t>process</w:t>
            </w:r>
          </w:p>
        </w:tc>
        <w:tc>
          <w:tcPr>
            <w:tcW w:w="6257" w:type="dxa"/>
            <w:gridSpan w:val="3"/>
          </w:tcPr>
          <w:p w:rsidR="001907B5" w:rsidRPr="001907B5" w:rsidRDefault="001907B5" w:rsidP="001907B5">
            <w:pPr>
              <w:pStyle w:val="paragraph"/>
              <w:spacing w:before="0" w:beforeAutospacing="0" w:after="0" w:afterAutospacing="0"/>
              <w:textAlignment w:val="baseline"/>
              <w:rPr>
                <w:rStyle w:val="normaltextrun"/>
                <w:bCs/>
              </w:rPr>
            </w:pPr>
            <w:r w:rsidRPr="001907B5">
              <w:rPr>
                <w:rStyle w:val="normaltextrun"/>
                <w:bCs/>
              </w:rPr>
              <w:t xml:space="preserve">Stores </w:t>
            </w:r>
            <w:r>
              <w:rPr>
                <w:rStyle w:val="normaltextrun"/>
                <w:bCs/>
              </w:rPr>
              <w:t xml:space="preserve">option </w:t>
            </w:r>
            <w:proofErr w:type="spellStart"/>
            <w:r>
              <w:rPr>
                <w:rStyle w:val="normaltextrun"/>
                <w:bCs/>
              </w:rPr>
              <w:t>choosen</w:t>
            </w:r>
            <w:proofErr w:type="spellEnd"/>
            <w:r>
              <w:rPr>
                <w:rStyle w:val="normaltextrun"/>
                <w:bCs/>
              </w:rPr>
              <w:t xml:space="preserve"> by user in map STL</w:t>
            </w:r>
            <w:bookmarkStart w:id="10" w:name="_GoBack"/>
            <w:bookmarkEnd w:id="10"/>
          </w:p>
        </w:tc>
      </w:tr>
    </w:tbl>
    <w:p w:rsidR="001907B5" w:rsidRDefault="001907B5" w:rsidP="000C62DA">
      <w:pPr>
        <w:pStyle w:val="paragraph"/>
        <w:spacing w:before="0" w:beforeAutospacing="0" w:after="0" w:afterAutospacing="0"/>
        <w:textAlignment w:val="baseline"/>
        <w:rPr>
          <w:rStyle w:val="normaltextrun"/>
          <w:b/>
          <w:bCs/>
        </w:rPr>
      </w:pPr>
    </w:p>
    <w:p w:rsidR="001907B5" w:rsidRDefault="001907B5" w:rsidP="000C62DA">
      <w:pPr>
        <w:pStyle w:val="paragraph"/>
        <w:spacing w:before="0" w:beforeAutospacing="0" w:after="0" w:afterAutospacing="0"/>
        <w:textAlignment w:val="baseline"/>
        <w:rPr>
          <w:rStyle w:val="normaltextrun"/>
          <w:b/>
          <w:bCs/>
        </w:rPr>
      </w:pPr>
    </w:p>
    <w:p w:rsidR="001907B5" w:rsidRDefault="001907B5" w:rsidP="000C62DA">
      <w:pPr>
        <w:pStyle w:val="paragraph"/>
        <w:spacing w:before="0" w:beforeAutospacing="0" w:after="0" w:afterAutospacing="0"/>
        <w:textAlignment w:val="baseline"/>
        <w:rPr>
          <w:rStyle w:val="normaltextrun"/>
          <w:b/>
          <w:bCs/>
        </w:rPr>
      </w:pPr>
    </w:p>
    <w:p w:rsidR="003A2B54" w:rsidRPr="00E876B0" w:rsidRDefault="003A2B54" w:rsidP="000C62DA">
      <w:pPr>
        <w:pStyle w:val="paragraph"/>
        <w:numPr>
          <w:ilvl w:val="1"/>
          <w:numId w:val="13"/>
        </w:numPr>
        <w:spacing w:before="0" w:beforeAutospacing="0" w:after="0" w:afterAutospacing="0"/>
        <w:textAlignment w:val="baseline"/>
        <w:rPr>
          <w:b/>
          <w:bCs/>
        </w:rPr>
      </w:pPr>
      <w:r w:rsidRPr="00E876B0">
        <w:rPr>
          <w:rStyle w:val="normaltextrun"/>
          <w:b/>
          <w:bCs/>
        </w:rPr>
        <w:t>Variables</w:t>
      </w:r>
      <w:r w:rsidRPr="00E876B0">
        <w:rPr>
          <w:rStyle w:val="eop"/>
          <w:b/>
          <w:bCs/>
        </w:rPr>
        <w:t> </w:t>
      </w:r>
    </w:p>
    <w:p w:rsidR="001755F0" w:rsidRDefault="001755F0" w:rsidP="00896E3B">
      <w:pPr>
        <w:pStyle w:val="paragraph"/>
        <w:spacing w:before="0" w:beforeAutospacing="0" w:after="0" w:afterAutospacing="0"/>
        <w:ind w:left="524"/>
        <w:jc w:val="both"/>
        <w:textAlignment w:val="baseline"/>
        <w:rPr>
          <w:rStyle w:val="normaltextrun"/>
          <w:i/>
          <w:iCs/>
          <w:color w:val="0000FF"/>
          <w:sz w:val="20"/>
          <w:szCs w:val="20"/>
        </w:rPr>
      </w:pPr>
    </w:p>
    <w:p w:rsidR="00896E3B" w:rsidRDefault="00896E3B" w:rsidP="005A51A5">
      <w:pPr>
        <w:pStyle w:val="paragraph"/>
        <w:spacing w:before="0" w:beforeAutospacing="0" w:after="0" w:afterAutospacing="0"/>
        <w:jc w:val="both"/>
        <w:textAlignment w:val="baseline"/>
        <w:rPr>
          <w:rStyle w:val="eop"/>
          <w:iCs/>
        </w:rPr>
      </w:pPr>
      <w:r>
        <w:rPr>
          <w:rStyle w:val="eop"/>
          <w:iCs/>
        </w:rPr>
        <w:t xml:space="preserve">The variables used for implementing application are all instance variables of class and important variables used are </w:t>
      </w:r>
      <w:proofErr w:type="spellStart"/>
      <w:r>
        <w:rPr>
          <w:rStyle w:val="eop"/>
          <w:iCs/>
        </w:rPr>
        <w:t>process_</w:t>
      </w:r>
      <w:proofErr w:type="gramStart"/>
      <w:r>
        <w:rPr>
          <w:rStyle w:val="eop"/>
          <w:iCs/>
        </w:rPr>
        <w:t>path</w:t>
      </w:r>
      <w:proofErr w:type="spellEnd"/>
      <w:r>
        <w:rPr>
          <w:rStyle w:val="eop"/>
          <w:iCs/>
        </w:rPr>
        <w:t xml:space="preserve"> ,</w:t>
      </w:r>
      <w:proofErr w:type="gramEnd"/>
      <w:r w:rsidR="00F6195D">
        <w:rPr>
          <w:rStyle w:val="eop"/>
          <w:iCs/>
        </w:rPr>
        <w:t xml:space="preserve"> </w:t>
      </w:r>
      <w:proofErr w:type="spellStart"/>
      <w:r>
        <w:rPr>
          <w:rStyle w:val="eop"/>
          <w:iCs/>
        </w:rPr>
        <w:t>arrival_time</w:t>
      </w:r>
      <w:proofErr w:type="spellEnd"/>
      <w:r>
        <w:rPr>
          <w:rStyle w:val="eop"/>
          <w:iCs/>
        </w:rPr>
        <w:t>,</w:t>
      </w:r>
      <w:r w:rsidR="00F6195D">
        <w:rPr>
          <w:rStyle w:val="eop"/>
          <w:iCs/>
        </w:rPr>
        <w:t xml:space="preserve"> </w:t>
      </w:r>
      <w:proofErr w:type="spellStart"/>
      <w:r>
        <w:rPr>
          <w:rStyle w:val="eop"/>
          <w:iCs/>
        </w:rPr>
        <w:t>burst_time</w:t>
      </w:r>
      <w:proofErr w:type="spellEnd"/>
      <w:r>
        <w:rPr>
          <w:rStyle w:val="eop"/>
          <w:iCs/>
        </w:rPr>
        <w:t>,</w:t>
      </w:r>
      <w:r w:rsidR="00F6195D">
        <w:rPr>
          <w:rStyle w:val="eop"/>
          <w:iCs/>
        </w:rPr>
        <w:t xml:space="preserve"> for each of algorithm and </w:t>
      </w:r>
      <w:proofErr w:type="spellStart"/>
      <w:r w:rsidR="00F6195D">
        <w:rPr>
          <w:rStyle w:val="eop"/>
          <w:iCs/>
        </w:rPr>
        <w:t>quantum_time</w:t>
      </w:r>
      <w:proofErr w:type="spellEnd"/>
      <w:r w:rsidR="00F6195D">
        <w:rPr>
          <w:rStyle w:val="eop"/>
          <w:iCs/>
        </w:rPr>
        <w:t xml:space="preserve"> for RR ,priority for priority scheduling algorithm. These are the important variables used. Some default variables that are needed to implement server-client mechanism are included.</w:t>
      </w:r>
    </w:p>
    <w:p w:rsidR="00F6195D" w:rsidRPr="00896E3B" w:rsidRDefault="00F6195D" w:rsidP="00896E3B">
      <w:pPr>
        <w:pStyle w:val="paragraph"/>
        <w:spacing w:before="0" w:beforeAutospacing="0" w:after="0" w:afterAutospacing="0"/>
        <w:ind w:left="524"/>
        <w:jc w:val="both"/>
        <w:textAlignment w:val="baseline"/>
        <w:rPr>
          <w:iCs/>
        </w:rPr>
      </w:pPr>
    </w:p>
    <w:p w:rsidR="003A2B54" w:rsidRPr="00E876B0" w:rsidRDefault="003A2B54" w:rsidP="001755F0">
      <w:pPr>
        <w:pStyle w:val="paragraph"/>
        <w:numPr>
          <w:ilvl w:val="1"/>
          <w:numId w:val="13"/>
        </w:numPr>
        <w:spacing w:before="0" w:beforeAutospacing="0" w:after="0" w:afterAutospacing="0"/>
        <w:textAlignment w:val="baseline"/>
        <w:rPr>
          <w:b/>
          <w:bCs/>
        </w:rPr>
      </w:pPr>
      <w:r w:rsidRPr="00E876B0">
        <w:rPr>
          <w:rStyle w:val="normaltextrun"/>
          <w:b/>
          <w:bCs/>
        </w:rPr>
        <w:t>Activity / Class Diagrams (as applicable)</w:t>
      </w:r>
      <w:r w:rsidRPr="00E876B0">
        <w:rPr>
          <w:rStyle w:val="eop"/>
          <w:b/>
          <w:bCs/>
        </w:rPr>
        <w:t> </w:t>
      </w:r>
    </w:p>
    <w:p w:rsidR="001755F0" w:rsidRDefault="001755F0" w:rsidP="003A2B54">
      <w:pPr>
        <w:pStyle w:val="paragraph"/>
        <w:spacing w:before="0" w:beforeAutospacing="0" w:after="0" w:afterAutospacing="0"/>
        <w:ind w:left="524"/>
        <w:jc w:val="both"/>
        <w:textAlignment w:val="baseline"/>
        <w:rPr>
          <w:i/>
          <w:iCs/>
          <w:color w:val="0000FF"/>
          <w:sz w:val="13"/>
          <w:szCs w:val="13"/>
        </w:rPr>
      </w:pPr>
      <w:r>
        <w:rPr>
          <w:i/>
          <w:iCs/>
          <w:noProof/>
          <w:color w:val="0000FF"/>
          <w:sz w:val="13"/>
          <w:szCs w:val="13"/>
        </w:rPr>
        <w:drawing>
          <wp:inline distT="0" distB="0" distL="0" distR="0">
            <wp:extent cx="5486400" cy="3644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3644265"/>
                    </a:xfrm>
                    <a:prstGeom prst="rect">
                      <a:avLst/>
                    </a:prstGeom>
                  </pic:spPr>
                </pic:pic>
              </a:graphicData>
            </a:graphic>
          </wp:inline>
        </w:drawing>
      </w:r>
    </w:p>
    <w:p w:rsidR="001755F0" w:rsidRDefault="001755F0" w:rsidP="003A2B54">
      <w:pPr>
        <w:pStyle w:val="paragraph"/>
        <w:spacing w:before="0" w:beforeAutospacing="0" w:after="0" w:afterAutospacing="0"/>
        <w:ind w:left="524"/>
        <w:jc w:val="both"/>
        <w:textAlignment w:val="baseline"/>
        <w:rPr>
          <w:i/>
          <w:iCs/>
          <w:color w:val="0000FF"/>
          <w:sz w:val="13"/>
          <w:szCs w:val="13"/>
        </w:rPr>
      </w:pPr>
    </w:p>
    <w:p w:rsidR="00272295" w:rsidRDefault="00272295" w:rsidP="003A2B54">
      <w:pPr>
        <w:pStyle w:val="paragraph"/>
        <w:spacing w:before="0" w:beforeAutospacing="0" w:after="0" w:afterAutospacing="0"/>
        <w:ind w:left="524"/>
        <w:jc w:val="both"/>
        <w:textAlignment w:val="baseline"/>
        <w:rPr>
          <w:iCs/>
        </w:rPr>
      </w:pPr>
      <w:r>
        <w:rPr>
          <w:iCs/>
        </w:rPr>
        <w:t xml:space="preserve">Class Diagram inserted above represents the key entities involved in implementing the application. Here client acts as user Interface and gives the user given input to </w:t>
      </w:r>
      <w:r>
        <w:rPr>
          <w:iCs/>
        </w:rPr>
        <w:lastRenderedPageBreak/>
        <w:t xml:space="preserve">the server and server to scheduler. The </w:t>
      </w:r>
      <w:proofErr w:type="gramStart"/>
      <w:r>
        <w:rPr>
          <w:iCs/>
        </w:rPr>
        <w:t>function of algorithms are</w:t>
      </w:r>
      <w:proofErr w:type="gramEnd"/>
      <w:r>
        <w:rPr>
          <w:iCs/>
        </w:rPr>
        <w:t xml:space="preserve"> called based on the input given by the user.</w:t>
      </w:r>
    </w:p>
    <w:p w:rsidR="001755F0" w:rsidRPr="00272295" w:rsidRDefault="00272295" w:rsidP="003A2B54">
      <w:pPr>
        <w:pStyle w:val="paragraph"/>
        <w:spacing w:before="0" w:beforeAutospacing="0" w:after="0" w:afterAutospacing="0"/>
        <w:ind w:left="524"/>
        <w:jc w:val="both"/>
        <w:textAlignment w:val="baseline"/>
        <w:rPr>
          <w:iCs/>
        </w:rPr>
      </w:pPr>
      <w:r>
        <w:rPr>
          <w:iCs/>
        </w:rPr>
        <w:t xml:space="preserve"> </w:t>
      </w:r>
    </w:p>
    <w:p w:rsidR="005A51A5" w:rsidRDefault="003A2B54" w:rsidP="001755F0">
      <w:pPr>
        <w:pStyle w:val="paragraph"/>
        <w:numPr>
          <w:ilvl w:val="1"/>
          <w:numId w:val="13"/>
        </w:numPr>
        <w:spacing w:before="0" w:beforeAutospacing="0" w:after="0" w:afterAutospacing="0"/>
        <w:textAlignment w:val="baseline"/>
        <w:rPr>
          <w:rStyle w:val="normaltextrun"/>
          <w:b/>
          <w:bCs/>
        </w:rPr>
      </w:pPr>
      <w:r w:rsidRPr="00E876B0">
        <w:rPr>
          <w:rStyle w:val="normaltextrun"/>
          <w:b/>
          <w:bCs/>
        </w:rPr>
        <w:t>Data Migration</w:t>
      </w:r>
    </w:p>
    <w:p w:rsidR="003A2B54" w:rsidRPr="00E876B0" w:rsidRDefault="003A2B54" w:rsidP="005A51A5">
      <w:pPr>
        <w:pStyle w:val="paragraph"/>
        <w:spacing w:before="0" w:beforeAutospacing="0" w:after="0" w:afterAutospacing="0"/>
        <w:ind w:left="720"/>
        <w:textAlignment w:val="baseline"/>
        <w:rPr>
          <w:b/>
          <w:bCs/>
        </w:rPr>
      </w:pPr>
      <w:r w:rsidRPr="00E876B0">
        <w:rPr>
          <w:rStyle w:val="eop"/>
          <w:b/>
          <w:bCs/>
        </w:rPr>
        <w:t> </w:t>
      </w:r>
    </w:p>
    <w:p w:rsidR="00DD068E" w:rsidRDefault="00F6195D" w:rsidP="005A51A5">
      <w:pPr>
        <w:pStyle w:val="paragraph"/>
        <w:spacing w:before="0" w:beforeAutospacing="0" w:after="0" w:afterAutospacing="0"/>
        <w:jc w:val="both"/>
        <w:textAlignment w:val="baseline"/>
        <w:rPr>
          <w:rStyle w:val="normaltextrun"/>
          <w:iCs/>
        </w:rPr>
      </w:pPr>
      <w:r w:rsidRPr="00F6195D">
        <w:rPr>
          <w:rStyle w:val="normaltextrun"/>
          <w:iCs/>
        </w:rPr>
        <w:t>Not applicable for our application</w:t>
      </w:r>
      <w:r>
        <w:rPr>
          <w:rStyle w:val="normaltextrun"/>
          <w:iCs/>
        </w:rPr>
        <w:t>.</w:t>
      </w:r>
    </w:p>
    <w:p w:rsidR="00F6195D" w:rsidRPr="00F6195D" w:rsidRDefault="00F6195D" w:rsidP="00DD068E">
      <w:pPr>
        <w:pStyle w:val="paragraph"/>
        <w:spacing w:before="0" w:beforeAutospacing="0" w:after="0" w:afterAutospacing="0"/>
        <w:ind w:left="524"/>
        <w:jc w:val="both"/>
        <w:textAlignment w:val="baseline"/>
        <w:rPr>
          <w:iCs/>
        </w:rPr>
      </w:pPr>
    </w:p>
    <w:p w:rsidR="001755F0" w:rsidRDefault="001755F0" w:rsidP="00DD068E">
      <w:pPr>
        <w:pStyle w:val="paragraph"/>
        <w:spacing w:before="0" w:beforeAutospacing="0" w:after="0" w:afterAutospacing="0"/>
        <w:jc w:val="both"/>
        <w:textAlignment w:val="baseline"/>
        <w:rPr>
          <w:rStyle w:val="normaltextrun"/>
          <w:b/>
          <w:bCs/>
          <w:sz w:val="26"/>
          <w:szCs w:val="26"/>
        </w:rPr>
      </w:pPr>
    </w:p>
    <w:p w:rsidR="003A2B54" w:rsidRDefault="00DD068E" w:rsidP="00DD068E">
      <w:pPr>
        <w:pStyle w:val="paragraph"/>
        <w:spacing w:before="0" w:beforeAutospacing="0" w:after="0" w:afterAutospacing="0"/>
        <w:jc w:val="both"/>
        <w:textAlignment w:val="baseline"/>
        <w:rPr>
          <w:rStyle w:val="eop"/>
          <w:b/>
          <w:bCs/>
          <w:sz w:val="26"/>
          <w:szCs w:val="26"/>
        </w:rPr>
      </w:pPr>
      <w:r w:rsidRPr="00E876B0">
        <w:rPr>
          <w:rStyle w:val="normaltextrun"/>
          <w:b/>
          <w:bCs/>
          <w:sz w:val="26"/>
          <w:szCs w:val="26"/>
        </w:rPr>
        <w:t xml:space="preserve">4.10.1 </w:t>
      </w:r>
      <w:r w:rsidR="003A2B54" w:rsidRPr="00E876B0">
        <w:rPr>
          <w:rStyle w:val="normaltextrun"/>
          <w:b/>
          <w:bCs/>
          <w:sz w:val="26"/>
          <w:szCs w:val="26"/>
        </w:rPr>
        <w:t>Architectural Representation </w:t>
      </w:r>
      <w:r w:rsidR="003A2B54" w:rsidRPr="00E876B0">
        <w:rPr>
          <w:rStyle w:val="eop"/>
          <w:b/>
          <w:bCs/>
          <w:sz w:val="26"/>
          <w:szCs w:val="26"/>
        </w:rPr>
        <w:t> </w:t>
      </w:r>
    </w:p>
    <w:p w:rsidR="00F6195D" w:rsidRDefault="00F6195D" w:rsidP="00DD068E">
      <w:pPr>
        <w:pStyle w:val="paragraph"/>
        <w:spacing w:before="0" w:beforeAutospacing="0" w:after="0" w:afterAutospacing="0"/>
        <w:jc w:val="both"/>
        <w:textAlignment w:val="baseline"/>
        <w:rPr>
          <w:rStyle w:val="eop"/>
          <w:b/>
          <w:bCs/>
          <w:sz w:val="26"/>
          <w:szCs w:val="26"/>
        </w:rPr>
      </w:pPr>
    </w:p>
    <w:p w:rsidR="00F6195D" w:rsidRPr="00F6195D" w:rsidRDefault="00F6195D" w:rsidP="00DD068E">
      <w:pPr>
        <w:pStyle w:val="paragraph"/>
        <w:spacing w:before="0" w:beforeAutospacing="0" w:after="0" w:afterAutospacing="0"/>
        <w:jc w:val="both"/>
        <w:textAlignment w:val="baseline"/>
        <w:rPr>
          <w:rStyle w:val="eop"/>
          <w:bCs/>
        </w:rPr>
      </w:pPr>
      <w:r>
        <w:rPr>
          <w:rStyle w:val="eop"/>
          <w:bCs/>
        </w:rPr>
        <w:t xml:space="preserve">The architectural representation such as use case, </w:t>
      </w:r>
      <w:proofErr w:type="gramStart"/>
      <w:r>
        <w:rPr>
          <w:rStyle w:val="eop"/>
          <w:bCs/>
        </w:rPr>
        <w:t>sequence ,data</w:t>
      </w:r>
      <w:proofErr w:type="gramEnd"/>
      <w:r>
        <w:rPr>
          <w:rStyle w:val="eop"/>
          <w:bCs/>
        </w:rPr>
        <w:t xml:space="preserve"> flow diagrams of different levels are designed and represented in design sections accordingly.</w:t>
      </w:r>
    </w:p>
    <w:p w:rsidR="00F6195D" w:rsidRDefault="00F6195D" w:rsidP="00DD068E">
      <w:pPr>
        <w:pStyle w:val="paragraph"/>
        <w:spacing w:before="0" w:beforeAutospacing="0" w:after="0" w:afterAutospacing="0"/>
        <w:jc w:val="both"/>
        <w:textAlignment w:val="baseline"/>
        <w:rPr>
          <w:rStyle w:val="eop"/>
          <w:b/>
          <w:bCs/>
          <w:sz w:val="26"/>
          <w:szCs w:val="26"/>
        </w:rPr>
      </w:pPr>
    </w:p>
    <w:p w:rsidR="00F6195D" w:rsidRPr="00E876B0" w:rsidRDefault="00F6195D" w:rsidP="00DD068E">
      <w:pPr>
        <w:pStyle w:val="paragraph"/>
        <w:spacing w:before="0" w:beforeAutospacing="0" w:after="0" w:afterAutospacing="0"/>
        <w:jc w:val="both"/>
        <w:textAlignment w:val="baseline"/>
        <w:rPr>
          <w:i/>
          <w:iCs/>
          <w:color w:val="0000FF"/>
          <w:sz w:val="13"/>
          <w:szCs w:val="13"/>
        </w:rPr>
      </w:pPr>
    </w:p>
    <w:p w:rsidR="003A2B54" w:rsidRPr="00E876B0" w:rsidRDefault="00DD068E" w:rsidP="00DD068E">
      <w:pPr>
        <w:pStyle w:val="paragraph"/>
        <w:spacing w:before="0" w:beforeAutospacing="0" w:after="0" w:afterAutospacing="0"/>
        <w:jc w:val="both"/>
        <w:textAlignment w:val="baseline"/>
        <w:rPr>
          <w:i/>
          <w:iCs/>
          <w:color w:val="0000FF"/>
          <w:sz w:val="13"/>
          <w:szCs w:val="13"/>
        </w:rPr>
      </w:pPr>
      <w:r w:rsidRPr="00E876B0">
        <w:rPr>
          <w:rStyle w:val="normaltextrun"/>
          <w:b/>
          <w:bCs/>
          <w:sz w:val="26"/>
          <w:szCs w:val="26"/>
        </w:rPr>
        <w:t xml:space="preserve">4.10.2 </w:t>
      </w:r>
      <w:r w:rsidR="003A2B54" w:rsidRPr="00E876B0">
        <w:rPr>
          <w:rStyle w:val="normaltextrun"/>
          <w:b/>
          <w:bCs/>
          <w:sz w:val="26"/>
          <w:szCs w:val="26"/>
        </w:rPr>
        <w:t>Architectural Goals and Constraints </w:t>
      </w:r>
      <w:r w:rsidR="003A2B54" w:rsidRPr="00E876B0">
        <w:rPr>
          <w:rStyle w:val="eop"/>
          <w:b/>
          <w:bCs/>
          <w:sz w:val="26"/>
          <w:szCs w:val="26"/>
        </w:rPr>
        <w:t> </w:t>
      </w:r>
    </w:p>
    <w:p w:rsidR="00EB6929" w:rsidRDefault="00EB6929" w:rsidP="00DD068E">
      <w:pPr>
        <w:pStyle w:val="paragraph"/>
        <w:spacing w:before="0" w:beforeAutospacing="0" w:after="0" w:afterAutospacing="0"/>
        <w:ind w:left="524"/>
        <w:jc w:val="both"/>
        <w:textAlignment w:val="baseline"/>
        <w:rPr>
          <w:rStyle w:val="normaltextrun"/>
          <w:i/>
          <w:iCs/>
          <w:color w:val="0000FF"/>
          <w:sz w:val="20"/>
          <w:szCs w:val="20"/>
        </w:rPr>
      </w:pPr>
    </w:p>
    <w:p w:rsidR="00F6195D" w:rsidRDefault="00F6195D" w:rsidP="005A51A5">
      <w:pPr>
        <w:pStyle w:val="paragraph"/>
        <w:spacing w:before="0" w:beforeAutospacing="0" w:after="0" w:afterAutospacing="0"/>
        <w:jc w:val="both"/>
        <w:textAlignment w:val="baseline"/>
        <w:rPr>
          <w:rStyle w:val="eop"/>
          <w:iCs/>
        </w:rPr>
      </w:pPr>
      <w:r>
        <w:rPr>
          <w:rStyle w:val="eop"/>
          <w:iCs/>
        </w:rPr>
        <w:t>The main goal of designing different UML is to understand the key interties that are to be implemented and understand the workflow while implementing the application. They helped us to understand the step by step process to be implemented. The constraints are, sometimes the implemented UML doesn’t rep</w:t>
      </w:r>
      <w:r w:rsidR="00EB6929">
        <w:rPr>
          <w:rStyle w:val="eop"/>
          <w:iCs/>
        </w:rPr>
        <w:t>resented the system functionali</w:t>
      </w:r>
      <w:r>
        <w:rPr>
          <w:rStyle w:val="eop"/>
          <w:iCs/>
        </w:rPr>
        <w:t xml:space="preserve">ty </w:t>
      </w:r>
      <w:r w:rsidR="00EB6929">
        <w:rPr>
          <w:rStyle w:val="eop"/>
          <w:iCs/>
        </w:rPr>
        <w:t>perfectly.</w:t>
      </w:r>
    </w:p>
    <w:p w:rsidR="00EB6929" w:rsidRPr="00F6195D" w:rsidRDefault="00EB6929" w:rsidP="00DD068E">
      <w:pPr>
        <w:pStyle w:val="paragraph"/>
        <w:spacing w:before="0" w:beforeAutospacing="0" w:after="0" w:afterAutospacing="0"/>
        <w:ind w:left="524"/>
        <w:jc w:val="both"/>
        <w:textAlignment w:val="baseline"/>
        <w:rPr>
          <w:iCs/>
        </w:rPr>
      </w:pPr>
    </w:p>
    <w:p w:rsidR="005A51A5" w:rsidRDefault="00DD068E" w:rsidP="00DD068E">
      <w:pPr>
        <w:pStyle w:val="paragraph"/>
        <w:spacing w:before="0" w:beforeAutospacing="0" w:after="0" w:afterAutospacing="0"/>
        <w:jc w:val="both"/>
        <w:textAlignment w:val="baseline"/>
        <w:rPr>
          <w:rStyle w:val="normaltextrun"/>
          <w:b/>
          <w:bCs/>
          <w:sz w:val="26"/>
          <w:szCs w:val="26"/>
        </w:rPr>
      </w:pPr>
      <w:r w:rsidRPr="00E876B0">
        <w:rPr>
          <w:rStyle w:val="normaltextrun"/>
          <w:b/>
          <w:bCs/>
          <w:sz w:val="26"/>
          <w:szCs w:val="26"/>
        </w:rPr>
        <w:t xml:space="preserve">4.10.4 </w:t>
      </w:r>
      <w:r w:rsidR="003A2B54" w:rsidRPr="00E876B0">
        <w:rPr>
          <w:rStyle w:val="normaltextrun"/>
          <w:b/>
          <w:bCs/>
          <w:sz w:val="26"/>
          <w:szCs w:val="26"/>
        </w:rPr>
        <w:t>Architecturally Significant Design Packages</w:t>
      </w:r>
    </w:p>
    <w:p w:rsidR="003A2B54" w:rsidRDefault="003A2B54" w:rsidP="00DD068E">
      <w:pPr>
        <w:pStyle w:val="paragraph"/>
        <w:spacing w:before="0" w:beforeAutospacing="0" w:after="0" w:afterAutospacing="0"/>
        <w:jc w:val="both"/>
        <w:textAlignment w:val="baseline"/>
        <w:rPr>
          <w:rStyle w:val="eop"/>
          <w:b/>
          <w:bCs/>
          <w:sz w:val="26"/>
          <w:szCs w:val="26"/>
        </w:rPr>
      </w:pPr>
      <w:r w:rsidRPr="00E876B0">
        <w:rPr>
          <w:rStyle w:val="eop"/>
          <w:b/>
          <w:bCs/>
          <w:sz w:val="26"/>
          <w:szCs w:val="26"/>
        </w:rPr>
        <w:t> </w:t>
      </w:r>
    </w:p>
    <w:p w:rsidR="00DD068E" w:rsidRPr="005A51A5" w:rsidRDefault="0042055C" w:rsidP="005A51A5">
      <w:pPr>
        <w:pStyle w:val="paragraph"/>
        <w:spacing w:before="0" w:beforeAutospacing="0" w:after="0" w:afterAutospacing="0"/>
        <w:jc w:val="both"/>
        <w:textAlignment w:val="baseline"/>
        <w:rPr>
          <w:i/>
          <w:iCs/>
        </w:rPr>
      </w:pPr>
      <w:r w:rsidRPr="005A51A5">
        <w:rPr>
          <w:rStyle w:val="normaltextrun"/>
          <w:i/>
          <w:iCs/>
        </w:rPr>
        <w:t>Not applicable for our application</w:t>
      </w:r>
    </w:p>
    <w:p w:rsidR="00DD068E" w:rsidRPr="00E876B0" w:rsidRDefault="00DD068E" w:rsidP="00DD068E">
      <w:pPr>
        <w:pStyle w:val="paragraph"/>
        <w:spacing w:before="0" w:beforeAutospacing="0" w:after="0" w:afterAutospacing="0"/>
        <w:ind w:left="524"/>
        <w:jc w:val="both"/>
        <w:textAlignment w:val="baseline"/>
        <w:rPr>
          <w:i/>
          <w:iCs/>
          <w:color w:val="0000FF"/>
          <w:sz w:val="13"/>
          <w:szCs w:val="13"/>
        </w:rPr>
      </w:pPr>
    </w:p>
    <w:p w:rsidR="005A51A5" w:rsidRDefault="00DD068E" w:rsidP="00DD068E">
      <w:pPr>
        <w:pStyle w:val="paragraph"/>
        <w:spacing w:before="0" w:beforeAutospacing="0" w:after="0" w:afterAutospacing="0"/>
        <w:jc w:val="both"/>
        <w:textAlignment w:val="baseline"/>
        <w:rPr>
          <w:rStyle w:val="normaltextrun"/>
          <w:b/>
          <w:bCs/>
          <w:sz w:val="26"/>
          <w:szCs w:val="26"/>
        </w:rPr>
      </w:pPr>
      <w:r w:rsidRPr="00E876B0">
        <w:rPr>
          <w:rStyle w:val="normaltextrun"/>
          <w:b/>
          <w:bCs/>
          <w:sz w:val="26"/>
          <w:szCs w:val="26"/>
        </w:rPr>
        <w:t xml:space="preserve">4.10.5 </w:t>
      </w:r>
      <w:r w:rsidR="003A2B54" w:rsidRPr="00E876B0">
        <w:rPr>
          <w:rStyle w:val="normaltextrun"/>
          <w:b/>
          <w:bCs/>
          <w:sz w:val="26"/>
          <w:szCs w:val="26"/>
        </w:rPr>
        <w:t>Data model</w:t>
      </w:r>
    </w:p>
    <w:p w:rsidR="003A2B54" w:rsidRDefault="003A2B54" w:rsidP="00DD068E">
      <w:pPr>
        <w:pStyle w:val="paragraph"/>
        <w:spacing w:before="0" w:beforeAutospacing="0" w:after="0" w:afterAutospacing="0"/>
        <w:jc w:val="both"/>
        <w:textAlignment w:val="baseline"/>
        <w:rPr>
          <w:rStyle w:val="eop"/>
          <w:b/>
          <w:bCs/>
          <w:sz w:val="26"/>
          <w:szCs w:val="26"/>
        </w:rPr>
      </w:pPr>
      <w:r w:rsidRPr="00E876B0">
        <w:rPr>
          <w:rStyle w:val="normaltextrun"/>
          <w:b/>
          <w:bCs/>
          <w:sz w:val="26"/>
          <w:szCs w:val="26"/>
        </w:rPr>
        <w:t> </w:t>
      </w:r>
      <w:r w:rsidRPr="00E876B0">
        <w:rPr>
          <w:rStyle w:val="eop"/>
          <w:b/>
          <w:bCs/>
          <w:sz w:val="26"/>
          <w:szCs w:val="26"/>
        </w:rPr>
        <w:t> </w:t>
      </w:r>
    </w:p>
    <w:p w:rsidR="0042055C" w:rsidRDefault="0042055C" w:rsidP="005A51A5">
      <w:pPr>
        <w:pStyle w:val="paragraph"/>
        <w:spacing w:before="0" w:beforeAutospacing="0" w:after="0" w:afterAutospacing="0"/>
        <w:jc w:val="both"/>
        <w:textAlignment w:val="baseline"/>
        <w:rPr>
          <w:rStyle w:val="normaltextrun"/>
          <w:i/>
          <w:iCs/>
          <w:sz w:val="20"/>
          <w:szCs w:val="20"/>
        </w:rPr>
      </w:pPr>
      <w:r>
        <w:rPr>
          <w:rStyle w:val="normaltextrun"/>
          <w:i/>
          <w:iCs/>
          <w:sz w:val="20"/>
          <w:szCs w:val="20"/>
        </w:rPr>
        <w:t>Not applicable for our application</w:t>
      </w:r>
    </w:p>
    <w:p w:rsidR="005A51A5" w:rsidRPr="00E876B0" w:rsidRDefault="005A51A5" w:rsidP="005A51A5">
      <w:pPr>
        <w:pStyle w:val="paragraph"/>
        <w:spacing w:before="0" w:beforeAutospacing="0" w:after="0" w:afterAutospacing="0"/>
        <w:jc w:val="both"/>
        <w:textAlignment w:val="baseline"/>
        <w:rPr>
          <w:i/>
          <w:iCs/>
          <w:color w:val="0000FF"/>
          <w:sz w:val="13"/>
          <w:szCs w:val="13"/>
        </w:rPr>
      </w:pPr>
    </w:p>
    <w:p w:rsidR="003A2B54" w:rsidRDefault="00DD068E" w:rsidP="00DD068E">
      <w:pPr>
        <w:pStyle w:val="paragraph"/>
        <w:spacing w:before="0" w:beforeAutospacing="0" w:after="0" w:afterAutospacing="0"/>
        <w:textAlignment w:val="baseline"/>
        <w:rPr>
          <w:rStyle w:val="eop"/>
          <w:b/>
          <w:bCs/>
          <w:sz w:val="26"/>
          <w:szCs w:val="26"/>
        </w:rPr>
      </w:pPr>
      <w:r w:rsidRPr="00E876B0">
        <w:rPr>
          <w:rStyle w:val="normaltextrun"/>
          <w:b/>
          <w:bCs/>
          <w:sz w:val="26"/>
          <w:szCs w:val="26"/>
        </w:rPr>
        <w:t xml:space="preserve">4.10.6 </w:t>
      </w:r>
      <w:r w:rsidR="003A2B54" w:rsidRPr="00E876B0">
        <w:rPr>
          <w:rStyle w:val="normaltextrun"/>
          <w:b/>
          <w:bCs/>
          <w:sz w:val="26"/>
          <w:szCs w:val="26"/>
        </w:rPr>
        <w:t>Deployment View</w:t>
      </w:r>
      <w:r w:rsidR="003A2B54" w:rsidRPr="00E876B0">
        <w:rPr>
          <w:rStyle w:val="eop"/>
          <w:b/>
          <w:bCs/>
          <w:sz w:val="26"/>
          <w:szCs w:val="26"/>
        </w:rPr>
        <w:t> </w:t>
      </w:r>
    </w:p>
    <w:p w:rsidR="005A51A5" w:rsidRDefault="005A51A5" w:rsidP="00DD068E">
      <w:pPr>
        <w:pStyle w:val="paragraph"/>
        <w:spacing w:before="0" w:beforeAutospacing="0" w:after="0" w:afterAutospacing="0"/>
        <w:textAlignment w:val="baseline"/>
        <w:rPr>
          <w:rStyle w:val="eop"/>
          <w:b/>
          <w:bCs/>
          <w:sz w:val="26"/>
          <w:szCs w:val="26"/>
        </w:rPr>
      </w:pPr>
    </w:p>
    <w:p w:rsidR="00DD068E" w:rsidRPr="00E876B0" w:rsidRDefault="0042055C" w:rsidP="005A51A5">
      <w:pPr>
        <w:pStyle w:val="paragraph"/>
        <w:spacing w:before="0" w:beforeAutospacing="0" w:after="0" w:afterAutospacing="0"/>
        <w:jc w:val="both"/>
        <w:textAlignment w:val="baseline"/>
        <w:rPr>
          <w:i/>
          <w:iCs/>
          <w:color w:val="0000FF"/>
          <w:sz w:val="13"/>
          <w:szCs w:val="13"/>
        </w:rPr>
      </w:pPr>
      <w:r>
        <w:rPr>
          <w:rStyle w:val="normaltextrun"/>
          <w:i/>
          <w:iCs/>
          <w:sz w:val="20"/>
          <w:szCs w:val="20"/>
        </w:rPr>
        <w:t>Not applicable for our application</w:t>
      </w:r>
    </w:p>
    <w:p w:rsidR="00E876B0" w:rsidRDefault="00E876B0" w:rsidP="00DD068E">
      <w:pPr>
        <w:pStyle w:val="paragraph"/>
        <w:spacing w:before="0" w:beforeAutospacing="0" w:after="0" w:afterAutospacing="0"/>
        <w:textAlignment w:val="baseline"/>
        <w:rPr>
          <w:rStyle w:val="normaltextrun"/>
          <w:b/>
          <w:bCs/>
          <w:sz w:val="26"/>
          <w:szCs w:val="26"/>
        </w:rPr>
      </w:pPr>
    </w:p>
    <w:p w:rsidR="00E876B0" w:rsidRDefault="00E876B0" w:rsidP="00DD068E">
      <w:pPr>
        <w:pStyle w:val="paragraph"/>
        <w:spacing w:before="0" w:beforeAutospacing="0" w:after="0" w:afterAutospacing="0"/>
        <w:textAlignment w:val="baseline"/>
        <w:rPr>
          <w:rStyle w:val="normaltextrun"/>
          <w:b/>
          <w:bCs/>
          <w:sz w:val="26"/>
          <w:szCs w:val="26"/>
        </w:rPr>
      </w:pPr>
    </w:p>
    <w:p w:rsidR="003A2B54" w:rsidRDefault="005A51A5" w:rsidP="005A51A5">
      <w:pPr>
        <w:pStyle w:val="paragraph"/>
        <w:spacing w:before="0" w:beforeAutospacing="0" w:after="0" w:afterAutospacing="0"/>
        <w:textAlignment w:val="baseline"/>
        <w:rPr>
          <w:rStyle w:val="eop"/>
          <w:b/>
          <w:bCs/>
          <w:sz w:val="36"/>
          <w:szCs w:val="36"/>
        </w:rPr>
      </w:pPr>
      <w:proofErr w:type="gramStart"/>
      <w:r>
        <w:rPr>
          <w:rStyle w:val="normaltextrun"/>
          <w:b/>
          <w:bCs/>
          <w:sz w:val="36"/>
          <w:szCs w:val="36"/>
        </w:rPr>
        <w:t>5.</w:t>
      </w:r>
      <w:r w:rsidR="003A2B54" w:rsidRPr="00E876B0">
        <w:rPr>
          <w:rStyle w:val="normaltextrun"/>
          <w:b/>
          <w:bCs/>
          <w:sz w:val="36"/>
          <w:szCs w:val="36"/>
        </w:rPr>
        <w:t>Environment</w:t>
      </w:r>
      <w:proofErr w:type="gramEnd"/>
      <w:r w:rsidR="003A2B54" w:rsidRPr="00E876B0">
        <w:rPr>
          <w:rStyle w:val="normaltextrun"/>
          <w:b/>
          <w:bCs/>
          <w:sz w:val="36"/>
          <w:szCs w:val="36"/>
        </w:rPr>
        <w:t xml:space="preserve"> Description</w:t>
      </w:r>
      <w:r w:rsidR="003A2B54" w:rsidRPr="00E876B0">
        <w:rPr>
          <w:rStyle w:val="eop"/>
          <w:b/>
          <w:bCs/>
          <w:sz w:val="36"/>
          <w:szCs w:val="36"/>
        </w:rPr>
        <w:t> </w:t>
      </w:r>
    </w:p>
    <w:p w:rsidR="005A51A5" w:rsidRDefault="005A51A5" w:rsidP="005A51A5">
      <w:pPr>
        <w:pStyle w:val="paragraph"/>
        <w:spacing w:before="0" w:beforeAutospacing="0" w:after="0" w:afterAutospacing="0"/>
        <w:ind w:left="900"/>
        <w:textAlignment w:val="baseline"/>
        <w:rPr>
          <w:rStyle w:val="eop"/>
          <w:b/>
          <w:bCs/>
          <w:sz w:val="36"/>
          <w:szCs w:val="36"/>
        </w:rPr>
      </w:pPr>
    </w:p>
    <w:p w:rsidR="0042055C" w:rsidRDefault="0042055C" w:rsidP="0042055C">
      <w:pPr>
        <w:pStyle w:val="paragraph"/>
        <w:spacing w:before="0" w:beforeAutospacing="0" w:after="0" w:afterAutospacing="0"/>
        <w:textAlignment w:val="baseline"/>
        <w:rPr>
          <w:bCs/>
        </w:rPr>
      </w:pPr>
      <w:r>
        <w:rPr>
          <w:bCs/>
        </w:rPr>
        <w:t>This section involves the hardware environment used and required to implement our application.</w:t>
      </w:r>
    </w:p>
    <w:p w:rsidR="0042055C" w:rsidRPr="0042055C" w:rsidRDefault="0042055C" w:rsidP="0042055C">
      <w:pPr>
        <w:pStyle w:val="paragraph"/>
        <w:spacing w:before="0" w:beforeAutospacing="0" w:after="0" w:afterAutospacing="0"/>
        <w:textAlignment w:val="baseline"/>
        <w:rPr>
          <w:rStyle w:val="normaltextrun"/>
          <w:bCs/>
        </w:rPr>
      </w:pPr>
    </w:p>
    <w:p w:rsidR="003A2B54" w:rsidRDefault="003A2B54" w:rsidP="00F86CE3">
      <w:pPr>
        <w:pStyle w:val="paragraph"/>
        <w:numPr>
          <w:ilvl w:val="1"/>
          <w:numId w:val="12"/>
        </w:numPr>
        <w:spacing w:before="0" w:beforeAutospacing="0" w:after="0" w:afterAutospacing="0"/>
        <w:textAlignment w:val="baseline"/>
        <w:rPr>
          <w:rStyle w:val="eop"/>
          <w:b/>
          <w:bCs/>
        </w:rPr>
      </w:pPr>
      <w:r w:rsidRPr="00E876B0">
        <w:rPr>
          <w:rStyle w:val="normaltextrun"/>
          <w:b/>
          <w:bCs/>
        </w:rPr>
        <w:t>Time Zone Support</w:t>
      </w:r>
      <w:r w:rsidRPr="00E876B0">
        <w:rPr>
          <w:rStyle w:val="eop"/>
          <w:b/>
          <w:bCs/>
        </w:rPr>
        <w:t> </w:t>
      </w:r>
    </w:p>
    <w:p w:rsidR="005A51A5" w:rsidRDefault="005A51A5" w:rsidP="005A51A5">
      <w:pPr>
        <w:pStyle w:val="paragraph"/>
        <w:spacing w:before="0" w:beforeAutospacing="0" w:after="0" w:afterAutospacing="0"/>
        <w:jc w:val="both"/>
        <w:textAlignment w:val="baseline"/>
        <w:rPr>
          <w:b/>
          <w:bCs/>
        </w:rPr>
      </w:pPr>
    </w:p>
    <w:p w:rsidR="003A2B54" w:rsidRPr="0042055C" w:rsidRDefault="0042055C" w:rsidP="005A51A5">
      <w:pPr>
        <w:pStyle w:val="paragraph"/>
        <w:spacing w:before="0" w:beforeAutospacing="0" w:after="0" w:afterAutospacing="0"/>
        <w:jc w:val="both"/>
        <w:textAlignment w:val="baseline"/>
        <w:rPr>
          <w:rStyle w:val="eop"/>
          <w:iCs/>
        </w:rPr>
      </w:pPr>
      <w:r>
        <w:rPr>
          <w:rStyle w:val="normaltextrun"/>
          <w:iCs/>
        </w:rPr>
        <w:t xml:space="preserve">Any </w:t>
      </w:r>
      <w:proofErr w:type="spellStart"/>
      <w:r>
        <w:rPr>
          <w:rStyle w:val="normaltextrun"/>
          <w:iCs/>
        </w:rPr>
        <w:t>timezone</w:t>
      </w:r>
      <w:proofErr w:type="spellEnd"/>
      <w:r>
        <w:rPr>
          <w:rStyle w:val="normaltextrun"/>
          <w:iCs/>
        </w:rPr>
        <w:t xml:space="preserve"> is applicable.</w:t>
      </w:r>
    </w:p>
    <w:p w:rsidR="00DD068E" w:rsidRPr="00E876B0" w:rsidRDefault="00DD068E" w:rsidP="003A2B54">
      <w:pPr>
        <w:pStyle w:val="paragraph"/>
        <w:spacing w:before="0" w:beforeAutospacing="0" w:after="0" w:afterAutospacing="0"/>
        <w:ind w:left="524"/>
        <w:jc w:val="both"/>
        <w:textAlignment w:val="baseline"/>
        <w:rPr>
          <w:i/>
          <w:iCs/>
          <w:color w:val="0000FF"/>
          <w:sz w:val="13"/>
          <w:szCs w:val="13"/>
        </w:rPr>
      </w:pPr>
    </w:p>
    <w:p w:rsidR="003A2B54" w:rsidRPr="00E876B0" w:rsidRDefault="00DD068E" w:rsidP="00F86CE3">
      <w:pPr>
        <w:pStyle w:val="paragraph"/>
        <w:numPr>
          <w:ilvl w:val="1"/>
          <w:numId w:val="12"/>
        </w:numPr>
        <w:spacing w:before="0" w:beforeAutospacing="0" w:after="0" w:afterAutospacing="0"/>
        <w:textAlignment w:val="baseline"/>
        <w:rPr>
          <w:rStyle w:val="eop"/>
          <w:b/>
          <w:bCs/>
        </w:rPr>
      </w:pPr>
      <w:r w:rsidRPr="00E876B0">
        <w:rPr>
          <w:rStyle w:val="normaltextrun"/>
          <w:b/>
          <w:bCs/>
        </w:rPr>
        <w:t xml:space="preserve"> </w:t>
      </w:r>
      <w:r w:rsidR="003A2B54" w:rsidRPr="00E876B0">
        <w:rPr>
          <w:rStyle w:val="normaltextrun"/>
          <w:b/>
          <w:bCs/>
        </w:rPr>
        <w:t>Language Support</w:t>
      </w:r>
      <w:r w:rsidR="003A2B54" w:rsidRPr="00E876B0">
        <w:rPr>
          <w:rStyle w:val="eop"/>
          <w:b/>
          <w:bCs/>
        </w:rPr>
        <w:t> </w:t>
      </w:r>
    </w:p>
    <w:p w:rsidR="005A51A5" w:rsidRDefault="005A51A5" w:rsidP="005A51A5">
      <w:pPr>
        <w:pStyle w:val="paragraph"/>
        <w:spacing w:before="0" w:beforeAutospacing="0" w:after="0" w:afterAutospacing="0"/>
        <w:textAlignment w:val="baseline"/>
        <w:rPr>
          <w:b/>
          <w:bCs/>
        </w:rPr>
      </w:pPr>
    </w:p>
    <w:p w:rsidR="003A2B54" w:rsidRPr="00E876B0" w:rsidRDefault="0042055C" w:rsidP="005A51A5">
      <w:pPr>
        <w:pStyle w:val="paragraph"/>
        <w:spacing w:before="0" w:beforeAutospacing="0" w:after="0" w:afterAutospacing="0"/>
        <w:textAlignment w:val="baseline"/>
        <w:rPr>
          <w:rStyle w:val="eop"/>
          <w:color w:val="000000" w:themeColor="text1"/>
        </w:rPr>
      </w:pPr>
      <w:r>
        <w:rPr>
          <w:rStyle w:val="normaltextrun"/>
          <w:color w:val="000000" w:themeColor="text1"/>
        </w:rPr>
        <w:lastRenderedPageBreak/>
        <w:t xml:space="preserve">C++, </w:t>
      </w:r>
      <w:r w:rsidR="003A2B54" w:rsidRPr="00E876B0">
        <w:rPr>
          <w:rStyle w:val="normaltextrun"/>
          <w:color w:val="000000" w:themeColor="text1"/>
        </w:rPr>
        <w:t>System Programming, IPC</w:t>
      </w:r>
      <w:r>
        <w:rPr>
          <w:rStyle w:val="normaltextrun"/>
          <w:color w:val="000000" w:themeColor="text1"/>
        </w:rPr>
        <w:t>.</w:t>
      </w:r>
    </w:p>
    <w:p w:rsidR="00DD068E" w:rsidRPr="00E876B0" w:rsidRDefault="00DD068E" w:rsidP="003A2B54">
      <w:pPr>
        <w:pStyle w:val="paragraph"/>
        <w:spacing w:before="0" w:beforeAutospacing="0" w:after="0" w:afterAutospacing="0"/>
        <w:textAlignment w:val="baseline"/>
        <w:rPr>
          <w:sz w:val="13"/>
          <w:szCs w:val="13"/>
        </w:rPr>
      </w:pPr>
    </w:p>
    <w:p w:rsidR="003A2B54" w:rsidRPr="00E876B0" w:rsidRDefault="00DD068E" w:rsidP="00F86CE3">
      <w:pPr>
        <w:pStyle w:val="paragraph"/>
        <w:numPr>
          <w:ilvl w:val="1"/>
          <w:numId w:val="12"/>
        </w:numPr>
        <w:spacing w:before="0" w:beforeAutospacing="0" w:after="0" w:afterAutospacing="0"/>
        <w:textAlignment w:val="baseline"/>
        <w:rPr>
          <w:rStyle w:val="eop"/>
          <w:b/>
          <w:bCs/>
        </w:rPr>
      </w:pPr>
      <w:r w:rsidRPr="00E876B0">
        <w:rPr>
          <w:rStyle w:val="normaltextrun"/>
          <w:b/>
          <w:bCs/>
        </w:rPr>
        <w:t xml:space="preserve"> </w:t>
      </w:r>
      <w:r w:rsidR="003A2B54" w:rsidRPr="00E876B0">
        <w:rPr>
          <w:rStyle w:val="normaltextrun"/>
          <w:b/>
          <w:bCs/>
        </w:rPr>
        <w:t>User Desktop Requirements</w:t>
      </w:r>
      <w:r w:rsidR="003A2B54" w:rsidRPr="00E876B0">
        <w:rPr>
          <w:rStyle w:val="eop"/>
          <w:b/>
          <w:bCs/>
        </w:rPr>
        <w:t> </w:t>
      </w:r>
    </w:p>
    <w:p w:rsidR="005A51A5" w:rsidRDefault="005A51A5" w:rsidP="005A51A5">
      <w:pPr>
        <w:pStyle w:val="paragraph"/>
        <w:spacing w:before="0" w:beforeAutospacing="0" w:after="0" w:afterAutospacing="0"/>
        <w:textAlignment w:val="baseline"/>
        <w:rPr>
          <w:b/>
          <w:bCs/>
        </w:rPr>
      </w:pPr>
    </w:p>
    <w:p w:rsidR="003A2B54" w:rsidRPr="00E876B0" w:rsidRDefault="0042055C" w:rsidP="005A51A5">
      <w:pPr>
        <w:pStyle w:val="paragraph"/>
        <w:spacing w:before="0" w:beforeAutospacing="0" w:after="0" w:afterAutospacing="0"/>
        <w:textAlignment w:val="baseline"/>
        <w:rPr>
          <w:rStyle w:val="eop"/>
        </w:rPr>
      </w:pPr>
      <w:r>
        <w:rPr>
          <w:rStyle w:val="normaltextrun"/>
        </w:rPr>
        <w:t xml:space="preserve">We use cloud machine and </w:t>
      </w:r>
      <w:proofErr w:type="spellStart"/>
      <w:r>
        <w:rPr>
          <w:rStyle w:val="normaltextrun"/>
        </w:rPr>
        <w:t>WinSCP</w:t>
      </w:r>
      <w:proofErr w:type="spellEnd"/>
      <w:r w:rsidR="003A2B54" w:rsidRPr="00E876B0">
        <w:rPr>
          <w:rStyle w:val="normaltextrun"/>
        </w:rPr>
        <w:t xml:space="preserve"> as desktop Requirements.</w:t>
      </w:r>
      <w:r w:rsidR="003A2B54" w:rsidRPr="00E876B0">
        <w:rPr>
          <w:rStyle w:val="eop"/>
        </w:rPr>
        <w:t> </w:t>
      </w:r>
    </w:p>
    <w:p w:rsidR="00A96001" w:rsidRPr="00E876B0" w:rsidRDefault="00A96001" w:rsidP="003A2B54">
      <w:pPr>
        <w:pStyle w:val="paragraph"/>
        <w:spacing w:before="0" w:beforeAutospacing="0" w:after="0" w:afterAutospacing="0"/>
        <w:textAlignment w:val="baseline"/>
        <w:rPr>
          <w:rStyle w:val="eop"/>
        </w:rPr>
      </w:pPr>
    </w:p>
    <w:p w:rsidR="00DD068E" w:rsidRPr="00E876B0" w:rsidRDefault="00DD068E" w:rsidP="003A2B54">
      <w:pPr>
        <w:pStyle w:val="paragraph"/>
        <w:spacing w:before="0" w:beforeAutospacing="0" w:after="0" w:afterAutospacing="0"/>
        <w:textAlignment w:val="baseline"/>
        <w:rPr>
          <w:sz w:val="13"/>
          <w:szCs w:val="13"/>
        </w:rPr>
      </w:pPr>
    </w:p>
    <w:p w:rsidR="003A2B54" w:rsidRDefault="00DD068E" w:rsidP="00F86CE3">
      <w:pPr>
        <w:pStyle w:val="paragraph"/>
        <w:numPr>
          <w:ilvl w:val="1"/>
          <w:numId w:val="12"/>
        </w:numPr>
        <w:spacing w:before="0" w:beforeAutospacing="0" w:after="0" w:afterAutospacing="0"/>
        <w:textAlignment w:val="baseline"/>
        <w:rPr>
          <w:rStyle w:val="eop"/>
          <w:b/>
          <w:bCs/>
        </w:rPr>
      </w:pPr>
      <w:r w:rsidRPr="00E876B0">
        <w:rPr>
          <w:rStyle w:val="normaltextrun"/>
          <w:b/>
          <w:bCs/>
        </w:rPr>
        <w:t xml:space="preserve"> </w:t>
      </w:r>
      <w:r w:rsidR="003A2B54" w:rsidRPr="00E876B0">
        <w:rPr>
          <w:rStyle w:val="normaltextrun"/>
          <w:b/>
          <w:bCs/>
        </w:rPr>
        <w:t>Server-Side Requirements</w:t>
      </w:r>
      <w:r w:rsidR="003A2B54" w:rsidRPr="00E876B0">
        <w:rPr>
          <w:rStyle w:val="eop"/>
          <w:b/>
          <w:bCs/>
        </w:rPr>
        <w:t> </w:t>
      </w:r>
    </w:p>
    <w:p w:rsidR="005A51A5" w:rsidRPr="00E876B0" w:rsidRDefault="005A51A5" w:rsidP="005A51A5">
      <w:pPr>
        <w:pStyle w:val="paragraph"/>
        <w:spacing w:before="0" w:beforeAutospacing="0" w:after="0" w:afterAutospacing="0"/>
        <w:ind w:left="360"/>
        <w:textAlignment w:val="baseline"/>
        <w:rPr>
          <w:b/>
          <w:bCs/>
        </w:rPr>
      </w:pPr>
    </w:p>
    <w:p w:rsidR="003A2B54" w:rsidRPr="005A51A5" w:rsidRDefault="0042055C" w:rsidP="005A51A5">
      <w:pPr>
        <w:pStyle w:val="paragraph"/>
        <w:spacing w:before="0" w:beforeAutospacing="0" w:after="0" w:afterAutospacing="0"/>
        <w:jc w:val="both"/>
        <w:textAlignment w:val="baseline"/>
        <w:rPr>
          <w:i/>
          <w:iCs/>
        </w:rPr>
      </w:pPr>
      <w:r w:rsidRPr="005A51A5">
        <w:rPr>
          <w:rStyle w:val="normaltextrun"/>
          <w:i/>
          <w:iCs/>
        </w:rPr>
        <w:t>Not applicable for our application</w:t>
      </w:r>
    </w:p>
    <w:p w:rsidR="003A2B54" w:rsidRPr="00E876B0" w:rsidRDefault="003A2B54" w:rsidP="00F86CE3">
      <w:pPr>
        <w:pStyle w:val="paragraph"/>
        <w:numPr>
          <w:ilvl w:val="2"/>
          <w:numId w:val="12"/>
        </w:numPr>
        <w:spacing w:before="0" w:beforeAutospacing="0" w:after="0" w:afterAutospacing="0"/>
        <w:textAlignment w:val="baseline"/>
        <w:rPr>
          <w:rStyle w:val="eop"/>
          <w:b/>
          <w:bCs/>
          <w:sz w:val="26"/>
          <w:szCs w:val="26"/>
        </w:rPr>
      </w:pPr>
      <w:r w:rsidRPr="00E876B0">
        <w:rPr>
          <w:rStyle w:val="normaltextrun"/>
          <w:b/>
          <w:bCs/>
          <w:sz w:val="26"/>
          <w:szCs w:val="26"/>
        </w:rPr>
        <w:t>Deployment Considerations</w:t>
      </w:r>
      <w:r w:rsidRPr="00E876B0">
        <w:rPr>
          <w:rStyle w:val="eop"/>
          <w:b/>
          <w:bCs/>
          <w:sz w:val="26"/>
          <w:szCs w:val="26"/>
        </w:rPr>
        <w:t> </w:t>
      </w:r>
    </w:p>
    <w:p w:rsidR="000A6BE3" w:rsidRPr="00E876B0" w:rsidRDefault="000A6BE3" w:rsidP="000A6BE3">
      <w:pPr>
        <w:pStyle w:val="paragraph"/>
        <w:spacing w:before="0" w:beforeAutospacing="0" w:after="0" w:afterAutospacing="0"/>
        <w:ind w:left="720"/>
        <w:textAlignment w:val="baseline"/>
        <w:rPr>
          <w:b/>
          <w:bCs/>
          <w:sz w:val="26"/>
          <w:szCs w:val="26"/>
        </w:rPr>
      </w:pPr>
    </w:p>
    <w:p w:rsidR="000A6BE3" w:rsidRPr="00E876B0" w:rsidRDefault="000A6BE3" w:rsidP="005A51A5">
      <w:pPr>
        <w:pStyle w:val="paragraph"/>
        <w:spacing w:before="0" w:beforeAutospacing="0" w:after="0" w:afterAutospacing="0"/>
        <w:textAlignment w:val="baseline"/>
      </w:pPr>
      <w:r w:rsidRPr="00E876B0">
        <w:t>Hardware, Software, File Storage, Session Storage</w:t>
      </w:r>
    </w:p>
    <w:p w:rsidR="000A6BE3" w:rsidRPr="00E876B0" w:rsidRDefault="000A6BE3" w:rsidP="000A6BE3">
      <w:pPr>
        <w:pStyle w:val="paragraph"/>
        <w:spacing w:before="0" w:beforeAutospacing="0" w:after="0" w:afterAutospacing="0"/>
        <w:textAlignment w:val="baseline"/>
        <w:rPr>
          <w:b/>
          <w:bCs/>
          <w:sz w:val="26"/>
          <w:szCs w:val="26"/>
        </w:rPr>
      </w:pPr>
    </w:p>
    <w:p w:rsidR="005A51A5" w:rsidRDefault="003A2B54" w:rsidP="00F86CE3">
      <w:pPr>
        <w:pStyle w:val="paragraph"/>
        <w:numPr>
          <w:ilvl w:val="2"/>
          <w:numId w:val="12"/>
        </w:numPr>
        <w:spacing w:before="0" w:beforeAutospacing="0" w:after="0" w:afterAutospacing="0"/>
        <w:textAlignment w:val="baseline"/>
        <w:rPr>
          <w:rStyle w:val="normaltextrun"/>
          <w:b/>
          <w:bCs/>
          <w:sz w:val="26"/>
          <w:szCs w:val="26"/>
        </w:rPr>
      </w:pPr>
      <w:r w:rsidRPr="00E876B0">
        <w:rPr>
          <w:rStyle w:val="normaltextrun"/>
          <w:b/>
          <w:bCs/>
          <w:sz w:val="26"/>
          <w:szCs w:val="26"/>
        </w:rPr>
        <w:t>Application Server Disk Space</w:t>
      </w:r>
    </w:p>
    <w:p w:rsidR="003A2B54" w:rsidRPr="00E876B0" w:rsidRDefault="003A2B54" w:rsidP="005A51A5">
      <w:pPr>
        <w:pStyle w:val="paragraph"/>
        <w:spacing w:before="0" w:beforeAutospacing="0" w:after="0" w:afterAutospacing="0"/>
        <w:ind w:left="720"/>
        <w:textAlignment w:val="baseline"/>
        <w:rPr>
          <w:b/>
          <w:bCs/>
          <w:sz w:val="26"/>
          <w:szCs w:val="26"/>
        </w:rPr>
      </w:pPr>
      <w:r w:rsidRPr="00E876B0">
        <w:rPr>
          <w:rStyle w:val="normaltextrun"/>
          <w:b/>
          <w:bCs/>
          <w:sz w:val="26"/>
          <w:szCs w:val="26"/>
        </w:rPr>
        <w:t xml:space="preserve"> </w:t>
      </w:r>
      <w:r w:rsidRPr="00E876B0">
        <w:rPr>
          <w:rStyle w:val="eop"/>
          <w:b/>
          <w:bCs/>
          <w:sz w:val="26"/>
          <w:szCs w:val="26"/>
        </w:rPr>
        <w:t> </w:t>
      </w:r>
    </w:p>
    <w:p w:rsidR="003A2B54" w:rsidRPr="005A51A5" w:rsidRDefault="005A51A5" w:rsidP="005A51A5">
      <w:pPr>
        <w:pStyle w:val="paragraph"/>
        <w:spacing w:before="0" w:beforeAutospacing="0" w:after="0" w:afterAutospacing="0"/>
        <w:textAlignment w:val="baseline"/>
        <w:rPr>
          <w:rStyle w:val="normaltextrun"/>
          <w:bCs/>
        </w:rPr>
      </w:pPr>
      <w:r w:rsidRPr="005A51A5">
        <w:rPr>
          <w:rStyle w:val="eop"/>
          <w:bCs/>
        </w:rPr>
        <w:t>Not applicable for our application</w:t>
      </w:r>
    </w:p>
    <w:p w:rsidR="0042055C" w:rsidRPr="0042055C" w:rsidRDefault="0042055C" w:rsidP="003A2B54">
      <w:pPr>
        <w:pStyle w:val="paragraph"/>
        <w:spacing w:before="0" w:beforeAutospacing="0" w:after="0" w:afterAutospacing="0"/>
        <w:ind w:left="524"/>
        <w:jc w:val="both"/>
        <w:textAlignment w:val="baseline"/>
        <w:rPr>
          <w:i/>
          <w:iCs/>
          <w:sz w:val="13"/>
          <w:szCs w:val="13"/>
        </w:rPr>
      </w:pPr>
    </w:p>
    <w:p w:rsidR="00DD068E" w:rsidRDefault="003A2B54" w:rsidP="00F86CE3">
      <w:pPr>
        <w:pStyle w:val="paragraph"/>
        <w:numPr>
          <w:ilvl w:val="2"/>
          <w:numId w:val="12"/>
        </w:numPr>
        <w:spacing w:before="0" w:beforeAutospacing="0" w:after="0" w:afterAutospacing="0"/>
        <w:textAlignment w:val="baseline"/>
        <w:rPr>
          <w:rStyle w:val="normaltextrun"/>
          <w:b/>
          <w:bCs/>
          <w:sz w:val="26"/>
          <w:szCs w:val="26"/>
        </w:rPr>
      </w:pPr>
      <w:r w:rsidRPr="00E876B0">
        <w:rPr>
          <w:rStyle w:val="normaltextrun"/>
          <w:b/>
          <w:bCs/>
          <w:sz w:val="26"/>
          <w:szCs w:val="26"/>
        </w:rPr>
        <w:t>Database Server Disk Space</w:t>
      </w:r>
    </w:p>
    <w:p w:rsidR="005A51A5" w:rsidRPr="00E876B0" w:rsidRDefault="005A51A5" w:rsidP="005A51A5">
      <w:pPr>
        <w:pStyle w:val="paragraph"/>
        <w:spacing w:before="0" w:beforeAutospacing="0" w:after="0" w:afterAutospacing="0"/>
        <w:ind w:left="720"/>
        <w:textAlignment w:val="baseline"/>
        <w:rPr>
          <w:rStyle w:val="normaltextrun"/>
          <w:b/>
          <w:bCs/>
          <w:sz w:val="26"/>
          <w:szCs w:val="26"/>
        </w:rPr>
      </w:pPr>
    </w:p>
    <w:p w:rsidR="003A2B54" w:rsidRPr="005A51A5" w:rsidRDefault="005A51A5" w:rsidP="005A51A5">
      <w:pPr>
        <w:pStyle w:val="paragraph"/>
        <w:spacing w:before="0" w:beforeAutospacing="0" w:after="0" w:afterAutospacing="0"/>
        <w:textAlignment w:val="baseline"/>
        <w:rPr>
          <w:rStyle w:val="eop"/>
          <w:bCs/>
        </w:rPr>
      </w:pPr>
      <w:r w:rsidRPr="005A51A5">
        <w:rPr>
          <w:rStyle w:val="eop"/>
          <w:bCs/>
        </w:rPr>
        <w:t>Not applicable for our application</w:t>
      </w:r>
    </w:p>
    <w:p w:rsidR="00DD068E" w:rsidRPr="00E876B0" w:rsidRDefault="00DD068E" w:rsidP="003A2B54">
      <w:pPr>
        <w:pStyle w:val="paragraph"/>
        <w:spacing w:before="0" w:beforeAutospacing="0" w:after="0" w:afterAutospacing="0"/>
        <w:textAlignment w:val="baseline"/>
        <w:rPr>
          <w:sz w:val="13"/>
          <w:szCs w:val="13"/>
        </w:rPr>
      </w:pPr>
    </w:p>
    <w:p w:rsidR="003A2B54" w:rsidRPr="00E876B0" w:rsidRDefault="003A2B54" w:rsidP="00F86CE3">
      <w:pPr>
        <w:pStyle w:val="paragraph"/>
        <w:numPr>
          <w:ilvl w:val="2"/>
          <w:numId w:val="12"/>
        </w:numPr>
        <w:spacing w:before="0" w:beforeAutospacing="0" w:after="0" w:afterAutospacing="0"/>
        <w:textAlignment w:val="baseline"/>
        <w:rPr>
          <w:b/>
          <w:bCs/>
          <w:sz w:val="26"/>
          <w:szCs w:val="26"/>
        </w:rPr>
      </w:pPr>
      <w:r w:rsidRPr="00E876B0">
        <w:rPr>
          <w:rStyle w:val="normaltextrun"/>
          <w:b/>
          <w:bCs/>
          <w:sz w:val="26"/>
          <w:szCs w:val="26"/>
        </w:rPr>
        <w:t>Integration Requirements</w:t>
      </w:r>
      <w:r w:rsidRPr="00E876B0">
        <w:rPr>
          <w:rStyle w:val="eop"/>
          <w:b/>
          <w:bCs/>
          <w:sz w:val="26"/>
          <w:szCs w:val="26"/>
        </w:rPr>
        <w:t> </w:t>
      </w:r>
    </w:p>
    <w:p w:rsidR="003A2B54" w:rsidRPr="00E876B0" w:rsidRDefault="003A2B54" w:rsidP="003A2B54">
      <w:pPr>
        <w:pStyle w:val="paragraph"/>
        <w:spacing w:before="0" w:beforeAutospacing="0" w:after="0" w:afterAutospacing="0"/>
        <w:ind w:left="524"/>
        <w:jc w:val="both"/>
        <w:textAlignment w:val="baseline"/>
        <w:rPr>
          <w:i/>
          <w:iCs/>
          <w:color w:val="0000FF"/>
          <w:sz w:val="13"/>
          <w:szCs w:val="13"/>
        </w:rPr>
      </w:pPr>
    </w:p>
    <w:p w:rsidR="003A2B54" w:rsidRPr="00E876B0" w:rsidRDefault="005A51A5" w:rsidP="005A51A5">
      <w:pPr>
        <w:pStyle w:val="paragraph"/>
        <w:spacing w:before="0" w:beforeAutospacing="0" w:after="0" w:afterAutospacing="0"/>
        <w:jc w:val="both"/>
        <w:textAlignment w:val="baseline"/>
        <w:rPr>
          <w:rStyle w:val="eop"/>
        </w:rPr>
      </w:pPr>
      <w:proofErr w:type="gramStart"/>
      <w:r>
        <w:rPr>
          <w:rStyle w:val="normaltextrun"/>
        </w:rPr>
        <w:t xml:space="preserve">An </w:t>
      </w:r>
      <w:r w:rsidR="003A2B54" w:rsidRPr="00E876B0">
        <w:rPr>
          <w:rStyle w:val="normaltextrun"/>
        </w:rPr>
        <w:t>Integration</w:t>
      </w:r>
      <w:proofErr w:type="gramEnd"/>
      <w:r w:rsidR="003A2B54" w:rsidRPr="00E876B0">
        <w:rPr>
          <w:rStyle w:val="normaltextrun"/>
        </w:rPr>
        <w:t xml:space="preserve"> is connecting systems, applications and devices together so that you have a better flow of data and processes.</w:t>
      </w:r>
      <w:r w:rsidR="003A2B54" w:rsidRPr="00E876B0">
        <w:rPr>
          <w:rStyle w:val="eop"/>
        </w:rPr>
        <w:t> </w:t>
      </w:r>
    </w:p>
    <w:p w:rsidR="00DD068E" w:rsidRPr="00E876B0" w:rsidRDefault="00DD068E" w:rsidP="00DD068E">
      <w:pPr>
        <w:pStyle w:val="paragraph"/>
        <w:spacing w:before="0" w:beforeAutospacing="0" w:after="0" w:afterAutospacing="0"/>
        <w:jc w:val="both"/>
        <w:textAlignment w:val="baseline"/>
        <w:rPr>
          <w:rStyle w:val="eop"/>
        </w:rPr>
      </w:pPr>
    </w:p>
    <w:p w:rsidR="00DD068E" w:rsidRPr="00E876B0" w:rsidRDefault="00DD068E" w:rsidP="00DD068E">
      <w:pPr>
        <w:pStyle w:val="paragraph"/>
        <w:spacing w:before="0" w:beforeAutospacing="0" w:after="0" w:afterAutospacing="0"/>
        <w:jc w:val="both"/>
        <w:textAlignment w:val="baseline"/>
        <w:rPr>
          <w:sz w:val="13"/>
          <w:szCs w:val="13"/>
        </w:rPr>
      </w:pPr>
    </w:p>
    <w:p w:rsidR="003A2B54" w:rsidRPr="00106F18" w:rsidRDefault="003A2B54" w:rsidP="00106F18">
      <w:pPr>
        <w:pStyle w:val="paragraph"/>
        <w:numPr>
          <w:ilvl w:val="2"/>
          <w:numId w:val="12"/>
        </w:numPr>
        <w:spacing w:before="0" w:beforeAutospacing="0" w:after="0" w:afterAutospacing="0"/>
        <w:textAlignment w:val="baseline"/>
        <w:rPr>
          <w:rStyle w:val="eop"/>
          <w:b/>
          <w:bCs/>
          <w:sz w:val="26"/>
          <w:szCs w:val="26"/>
        </w:rPr>
      </w:pPr>
      <w:r w:rsidRPr="00106F18">
        <w:rPr>
          <w:rStyle w:val="normaltextrun"/>
          <w:b/>
          <w:bCs/>
          <w:sz w:val="26"/>
          <w:szCs w:val="26"/>
        </w:rPr>
        <w:t>Jobs</w:t>
      </w:r>
      <w:r w:rsidRPr="00106F18">
        <w:rPr>
          <w:rStyle w:val="eop"/>
          <w:b/>
          <w:bCs/>
          <w:sz w:val="26"/>
          <w:szCs w:val="26"/>
        </w:rPr>
        <w:t> </w:t>
      </w:r>
    </w:p>
    <w:p w:rsidR="00DD068E" w:rsidRPr="0042055C" w:rsidRDefault="00DD068E" w:rsidP="00DD068E">
      <w:pPr>
        <w:pStyle w:val="paragraph"/>
        <w:spacing w:before="0" w:beforeAutospacing="0" w:after="0" w:afterAutospacing="0"/>
        <w:ind w:left="720"/>
        <w:textAlignment w:val="baseline"/>
        <w:rPr>
          <w:bCs/>
        </w:rPr>
      </w:pPr>
    </w:p>
    <w:p w:rsidR="00DD068E" w:rsidRPr="005A51A5" w:rsidRDefault="005A51A5" w:rsidP="003A2B54">
      <w:pPr>
        <w:pStyle w:val="paragraph"/>
        <w:spacing w:before="0" w:beforeAutospacing="0" w:after="0" w:afterAutospacing="0"/>
        <w:textAlignment w:val="baseline"/>
        <w:rPr>
          <w:rStyle w:val="normaltextrun"/>
          <w:bCs/>
        </w:rPr>
      </w:pPr>
      <w:r w:rsidRPr="005A51A5">
        <w:rPr>
          <w:rStyle w:val="eop"/>
          <w:bCs/>
        </w:rPr>
        <w:t>Not applicable for our application</w:t>
      </w:r>
    </w:p>
    <w:p w:rsidR="003A2B54" w:rsidRPr="00E876B0" w:rsidRDefault="003A2B54" w:rsidP="003A2B54">
      <w:pPr>
        <w:pStyle w:val="paragraph"/>
        <w:spacing w:before="0" w:beforeAutospacing="0" w:after="0" w:afterAutospacing="0"/>
        <w:textAlignment w:val="baseline"/>
        <w:rPr>
          <w:sz w:val="13"/>
          <w:szCs w:val="13"/>
        </w:rPr>
      </w:pPr>
      <w:r w:rsidRPr="00E876B0">
        <w:rPr>
          <w:rStyle w:val="eop"/>
          <w:sz w:val="20"/>
          <w:szCs w:val="20"/>
        </w:rPr>
        <w:t> </w:t>
      </w:r>
    </w:p>
    <w:p w:rsidR="005A51A5" w:rsidRDefault="003A2B54" w:rsidP="00F86CE3">
      <w:pPr>
        <w:pStyle w:val="paragraph"/>
        <w:numPr>
          <w:ilvl w:val="2"/>
          <w:numId w:val="12"/>
        </w:numPr>
        <w:spacing w:before="0" w:beforeAutospacing="0" w:after="0" w:afterAutospacing="0"/>
        <w:textAlignment w:val="baseline"/>
        <w:rPr>
          <w:rStyle w:val="normaltextrun"/>
          <w:b/>
          <w:bCs/>
          <w:sz w:val="26"/>
          <w:szCs w:val="26"/>
        </w:rPr>
      </w:pPr>
      <w:r w:rsidRPr="00E876B0">
        <w:rPr>
          <w:rStyle w:val="normaltextrun"/>
          <w:b/>
          <w:bCs/>
          <w:sz w:val="26"/>
          <w:szCs w:val="26"/>
        </w:rPr>
        <w:t>Network </w:t>
      </w:r>
    </w:p>
    <w:p w:rsidR="003A2B54" w:rsidRDefault="003A2B54" w:rsidP="005A51A5">
      <w:pPr>
        <w:pStyle w:val="paragraph"/>
        <w:spacing w:before="0" w:beforeAutospacing="0" w:after="0" w:afterAutospacing="0"/>
        <w:ind w:left="720"/>
        <w:textAlignment w:val="baseline"/>
        <w:rPr>
          <w:rStyle w:val="eop"/>
          <w:b/>
          <w:bCs/>
          <w:sz w:val="26"/>
          <w:szCs w:val="26"/>
        </w:rPr>
      </w:pPr>
      <w:r w:rsidRPr="00E876B0">
        <w:rPr>
          <w:rStyle w:val="eop"/>
          <w:b/>
          <w:bCs/>
          <w:sz w:val="26"/>
          <w:szCs w:val="26"/>
        </w:rPr>
        <w:t> </w:t>
      </w:r>
    </w:p>
    <w:p w:rsidR="0042055C" w:rsidRPr="0042055C" w:rsidRDefault="0042055C" w:rsidP="005A51A5">
      <w:pPr>
        <w:pStyle w:val="paragraph"/>
        <w:spacing w:before="0" w:beforeAutospacing="0" w:after="0" w:afterAutospacing="0"/>
        <w:textAlignment w:val="baseline"/>
        <w:rPr>
          <w:bCs/>
        </w:rPr>
      </w:pPr>
      <w:r w:rsidRPr="0042055C">
        <w:rPr>
          <w:rStyle w:val="eop"/>
          <w:bCs/>
        </w:rPr>
        <w:t xml:space="preserve">Network used to implement this application is TCP LAN </w:t>
      </w:r>
    </w:p>
    <w:p w:rsidR="003A2B54" w:rsidRDefault="003A2B54" w:rsidP="005A51A5">
      <w:pPr>
        <w:pStyle w:val="paragraph"/>
        <w:numPr>
          <w:ilvl w:val="2"/>
          <w:numId w:val="12"/>
        </w:numPr>
        <w:spacing w:before="0" w:beforeAutospacing="0" w:after="0" w:afterAutospacing="0"/>
        <w:jc w:val="both"/>
        <w:textAlignment w:val="baseline"/>
        <w:rPr>
          <w:rStyle w:val="eop"/>
          <w:b/>
          <w:bCs/>
          <w:sz w:val="26"/>
          <w:szCs w:val="26"/>
        </w:rPr>
      </w:pPr>
      <w:r w:rsidRPr="00E876B0">
        <w:rPr>
          <w:rStyle w:val="normaltextrun"/>
          <w:b/>
          <w:bCs/>
          <w:sz w:val="26"/>
          <w:szCs w:val="26"/>
        </w:rPr>
        <w:t>Others</w:t>
      </w:r>
      <w:r w:rsidRPr="00E876B0">
        <w:rPr>
          <w:rStyle w:val="eop"/>
          <w:b/>
          <w:bCs/>
          <w:sz w:val="26"/>
          <w:szCs w:val="26"/>
        </w:rPr>
        <w:t> </w:t>
      </w:r>
    </w:p>
    <w:p w:rsidR="005A51A5" w:rsidRPr="00E876B0" w:rsidRDefault="005A51A5" w:rsidP="005A51A5">
      <w:pPr>
        <w:pStyle w:val="paragraph"/>
        <w:spacing w:before="0" w:beforeAutospacing="0" w:after="0" w:afterAutospacing="0"/>
        <w:ind w:left="720"/>
        <w:jc w:val="both"/>
        <w:textAlignment w:val="baseline"/>
        <w:rPr>
          <w:i/>
          <w:iCs/>
          <w:color w:val="0000FF"/>
          <w:sz w:val="13"/>
          <w:szCs w:val="13"/>
        </w:rPr>
      </w:pPr>
    </w:p>
    <w:p w:rsidR="003A2B54" w:rsidRPr="00E876B0" w:rsidRDefault="003A2B54" w:rsidP="00F86CE3">
      <w:pPr>
        <w:pStyle w:val="paragraph"/>
        <w:numPr>
          <w:ilvl w:val="1"/>
          <w:numId w:val="12"/>
        </w:numPr>
        <w:spacing w:before="0" w:beforeAutospacing="0" w:after="0" w:afterAutospacing="0"/>
        <w:textAlignment w:val="baseline"/>
        <w:rPr>
          <w:b/>
          <w:bCs/>
        </w:rPr>
      </w:pPr>
      <w:r w:rsidRPr="00E876B0">
        <w:rPr>
          <w:rStyle w:val="normaltextrun"/>
          <w:b/>
          <w:bCs/>
        </w:rPr>
        <w:t>Configuration</w:t>
      </w:r>
      <w:r w:rsidRPr="00E876B0">
        <w:rPr>
          <w:rStyle w:val="eop"/>
          <w:b/>
          <w:bCs/>
        </w:rPr>
        <w:t> </w:t>
      </w:r>
    </w:p>
    <w:p w:rsidR="003A2B54" w:rsidRPr="00E876B0" w:rsidRDefault="003A2B54" w:rsidP="003A2B54">
      <w:pPr>
        <w:pStyle w:val="paragraph"/>
        <w:spacing w:before="0" w:beforeAutospacing="0" w:after="0" w:afterAutospacing="0"/>
        <w:ind w:left="524"/>
        <w:jc w:val="both"/>
        <w:textAlignment w:val="baseline"/>
        <w:rPr>
          <w:i/>
          <w:iCs/>
          <w:color w:val="0000FF"/>
          <w:sz w:val="13"/>
          <w:szCs w:val="13"/>
        </w:rPr>
      </w:pPr>
    </w:p>
    <w:p w:rsidR="003A2B54" w:rsidRPr="00E876B0" w:rsidRDefault="00624EB1" w:rsidP="003A2B54">
      <w:pPr>
        <w:pStyle w:val="paragraph"/>
        <w:spacing w:before="0" w:beforeAutospacing="0" w:after="0" w:afterAutospacing="0"/>
        <w:textAlignment w:val="baseline"/>
        <w:rPr>
          <w:rStyle w:val="eop"/>
        </w:rPr>
      </w:pPr>
      <w:proofErr w:type="gramStart"/>
      <w:r w:rsidRPr="00E876B0">
        <w:rPr>
          <w:rStyle w:val="normaltextrun"/>
        </w:rPr>
        <w:t>Operating system,</w:t>
      </w:r>
      <w:r w:rsidR="005A51A5">
        <w:rPr>
          <w:rStyle w:val="normaltextrun"/>
        </w:rPr>
        <w:t xml:space="preserve"> </w:t>
      </w:r>
      <w:r w:rsidR="003A2B54" w:rsidRPr="00E876B0">
        <w:rPr>
          <w:rStyle w:val="normaltextrun"/>
        </w:rPr>
        <w:t>Processor.</w:t>
      </w:r>
      <w:proofErr w:type="gramEnd"/>
      <w:r w:rsidR="003A2B54" w:rsidRPr="00E876B0">
        <w:rPr>
          <w:rStyle w:val="eop"/>
        </w:rPr>
        <w:t> </w:t>
      </w:r>
    </w:p>
    <w:p w:rsidR="00DD068E" w:rsidRPr="00E876B0" w:rsidRDefault="00DD068E" w:rsidP="003A2B54">
      <w:pPr>
        <w:pStyle w:val="paragraph"/>
        <w:spacing w:before="0" w:beforeAutospacing="0" w:after="0" w:afterAutospacing="0"/>
        <w:textAlignment w:val="baseline"/>
        <w:rPr>
          <w:sz w:val="13"/>
          <w:szCs w:val="13"/>
        </w:rPr>
      </w:pPr>
    </w:p>
    <w:p w:rsidR="003A2B54" w:rsidRPr="00E876B0" w:rsidRDefault="003A2B54" w:rsidP="00F86CE3">
      <w:pPr>
        <w:pStyle w:val="paragraph"/>
        <w:numPr>
          <w:ilvl w:val="2"/>
          <w:numId w:val="12"/>
        </w:numPr>
        <w:spacing w:before="0" w:beforeAutospacing="0" w:after="0" w:afterAutospacing="0"/>
        <w:textAlignment w:val="baseline"/>
        <w:rPr>
          <w:rStyle w:val="eop"/>
          <w:b/>
          <w:bCs/>
          <w:sz w:val="26"/>
          <w:szCs w:val="26"/>
        </w:rPr>
      </w:pPr>
      <w:r w:rsidRPr="00E876B0">
        <w:rPr>
          <w:rStyle w:val="normaltextrun"/>
          <w:b/>
          <w:bCs/>
          <w:sz w:val="26"/>
          <w:szCs w:val="26"/>
        </w:rPr>
        <w:t>Operating System</w:t>
      </w:r>
      <w:r w:rsidRPr="00E876B0">
        <w:rPr>
          <w:rStyle w:val="eop"/>
          <w:b/>
          <w:bCs/>
          <w:sz w:val="26"/>
          <w:szCs w:val="26"/>
        </w:rPr>
        <w:t> </w:t>
      </w:r>
    </w:p>
    <w:p w:rsidR="00A96001" w:rsidRPr="00E876B0" w:rsidRDefault="00A96001" w:rsidP="00A96001">
      <w:pPr>
        <w:pStyle w:val="paragraph"/>
        <w:spacing w:before="0" w:beforeAutospacing="0" w:after="0" w:afterAutospacing="0"/>
        <w:ind w:left="720"/>
        <w:textAlignment w:val="baseline"/>
        <w:rPr>
          <w:rStyle w:val="eop"/>
          <w:b/>
          <w:bCs/>
          <w:sz w:val="26"/>
          <w:szCs w:val="26"/>
        </w:rPr>
      </w:pPr>
    </w:p>
    <w:p w:rsidR="00A96001" w:rsidRPr="00E876B0" w:rsidRDefault="00A96001" w:rsidP="00A96001">
      <w:pPr>
        <w:pStyle w:val="paragraph"/>
        <w:spacing w:before="0" w:beforeAutospacing="0" w:after="0" w:afterAutospacing="0"/>
        <w:jc w:val="both"/>
        <w:textAlignment w:val="baseline"/>
        <w:rPr>
          <w:rStyle w:val="eop"/>
          <w:b/>
          <w:bCs/>
        </w:rPr>
      </w:pPr>
      <w:r w:rsidRPr="00E876B0">
        <w:rPr>
          <w:color w:val="202124"/>
          <w:shd w:val="clear" w:color="auto" w:fill="FFFFFF"/>
        </w:rPr>
        <w:t>An operating system (OS) is </w:t>
      </w:r>
      <w:r w:rsidRPr="00E876B0">
        <w:rPr>
          <w:bCs/>
          <w:color w:val="202124"/>
          <w:shd w:val="clear" w:color="auto" w:fill="FFFFFF"/>
        </w:rPr>
        <w:t>the program that, after being initially loaded into the computer by a boot program, manages all of the other application programs in a computer</w:t>
      </w:r>
      <w:r w:rsidRPr="00E876B0">
        <w:rPr>
          <w:color w:val="202124"/>
          <w:shd w:val="clear" w:color="auto" w:fill="FFFFFF"/>
        </w:rPr>
        <w:t>. The application programs make use of the operating system by making requests for services through a defined application program interface.</w:t>
      </w:r>
    </w:p>
    <w:p w:rsidR="00A96001" w:rsidRPr="00E876B0" w:rsidRDefault="00A96001" w:rsidP="00A96001">
      <w:pPr>
        <w:pStyle w:val="paragraph"/>
        <w:spacing w:before="0" w:beforeAutospacing="0" w:after="0" w:afterAutospacing="0"/>
        <w:jc w:val="both"/>
        <w:textAlignment w:val="baseline"/>
        <w:rPr>
          <w:b/>
          <w:bCs/>
        </w:rPr>
      </w:pPr>
    </w:p>
    <w:p w:rsidR="009C1F05" w:rsidRPr="00E876B0" w:rsidRDefault="003A2B54" w:rsidP="00A96001">
      <w:pPr>
        <w:pStyle w:val="paragraph"/>
        <w:spacing w:before="0" w:beforeAutospacing="0" w:after="0" w:afterAutospacing="0"/>
        <w:jc w:val="both"/>
        <w:textAlignment w:val="baseline"/>
        <w:rPr>
          <w:rStyle w:val="normaltextrun"/>
        </w:rPr>
      </w:pPr>
      <w:r w:rsidRPr="00E876B0">
        <w:rPr>
          <w:rStyle w:val="normaltextrun"/>
        </w:rPr>
        <w:lastRenderedPageBreak/>
        <w:t>4GB RAM, Processor Intel (R) Core (TM) I</w:t>
      </w:r>
      <w:r w:rsidR="009C1F05" w:rsidRPr="00E876B0">
        <w:rPr>
          <w:rStyle w:val="normaltextrun"/>
        </w:rPr>
        <w:t xml:space="preserve">3-7020U CPU @, 64 bit operating </w:t>
      </w:r>
    </w:p>
    <w:p w:rsidR="00DD068E" w:rsidRPr="00E876B0" w:rsidRDefault="003A2B54" w:rsidP="00A96001">
      <w:pPr>
        <w:pStyle w:val="paragraph"/>
        <w:spacing w:before="0" w:beforeAutospacing="0" w:after="0" w:afterAutospacing="0"/>
        <w:jc w:val="both"/>
        <w:textAlignment w:val="baseline"/>
        <w:rPr>
          <w:rStyle w:val="normaltextrun"/>
        </w:rPr>
      </w:pPr>
      <w:proofErr w:type="gramStart"/>
      <w:r w:rsidRPr="00E876B0">
        <w:rPr>
          <w:rStyle w:val="normaltextrun"/>
        </w:rPr>
        <w:t>system</w:t>
      </w:r>
      <w:proofErr w:type="gramEnd"/>
      <w:r w:rsidRPr="00E876B0">
        <w:rPr>
          <w:rStyle w:val="normaltextrun"/>
        </w:rPr>
        <w:t>, x 64-based processor.</w:t>
      </w:r>
    </w:p>
    <w:p w:rsidR="003A2B54" w:rsidRPr="00E876B0" w:rsidRDefault="003A2B54" w:rsidP="00A96001">
      <w:pPr>
        <w:pStyle w:val="paragraph"/>
        <w:spacing w:before="0" w:beforeAutospacing="0" w:after="0" w:afterAutospacing="0"/>
        <w:jc w:val="both"/>
        <w:textAlignment w:val="baseline"/>
        <w:rPr>
          <w:sz w:val="13"/>
          <w:szCs w:val="13"/>
        </w:rPr>
      </w:pPr>
      <w:r w:rsidRPr="00E876B0">
        <w:rPr>
          <w:rStyle w:val="eop"/>
        </w:rPr>
        <w:t> </w:t>
      </w:r>
    </w:p>
    <w:p w:rsidR="003A2B54" w:rsidRPr="00E876B0" w:rsidRDefault="003A2B54" w:rsidP="00F86CE3">
      <w:pPr>
        <w:pStyle w:val="paragraph"/>
        <w:numPr>
          <w:ilvl w:val="2"/>
          <w:numId w:val="12"/>
        </w:numPr>
        <w:spacing w:before="0" w:beforeAutospacing="0" w:after="0" w:afterAutospacing="0"/>
        <w:textAlignment w:val="baseline"/>
        <w:rPr>
          <w:rStyle w:val="eop"/>
          <w:b/>
          <w:bCs/>
          <w:sz w:val="26"/>
          <w:szCs w:val="26"/>
        </w:rPr>
      </w:pPr>
      <w:r w:rsidRPr="00E876B0">
        <w:rPr>
          <w:rStyle w:val="normaltextrun"/>
          <w:b/>
          <w:bCs/>
          <w:sz w:val="26"/>
          <w:szCs w:val="26"/>
        </w:rPr>
        <w:t>Database</w:t>
      </w:r>
      <w:r w:rsidRPr="00E876B0">
        <w:rPr>
          <w:rStyle w:val="eop"/>
          <w:b/>
          <w:bCs/>
          <w:sz w:val="26"/>
          <w:szCs w:val="26"/>
        </w:rPr>
        <w:t> </w:t>
      </w:r>
    </w:p>
    <w:p w:rsidR="009C1F05" w:rsidRPr="00E876B0" w:rsidRDefault="009C1F05" w:rsidP="009C1F05">
      <w:pPr>
        <w:pStyle w:val="paragraph"/>
        <w:spacing w:before="0" w:beforeAutospacing="0" w:after="0" w:afterAutospacing="0"/>
        <w:ind w:left="720"/>
        <w:textAlignment w:val="baseline"/>
        <w:rPr>
          <w:b/>
          <w:bCs/>
          <w:sz w:val="26"/>
          <w:szCs w:val="26"/>
        </w:rPr>
      </w:pPr>
    </w:p>
    <w:p w:rsidR="005A51A5" w:rsidRPr="005A51A5" w:rsidRDefault="005A51A5" w:rsidP="005A51A5">
      <w:pPr>
        <w:pStyle w:val="paragraph"/>
        <w:spacing w:before="0" w:beforeAutospacing="0" w:after="0" w:afterAutospacing="0"/>
        <w:textAlignment w:val="baseline"/>
        <w:rPr>
          <w:rStyle w:val="eop"/>
          <w:bCs/>
        </w:rPr>
      </w:pPr>
      <w:r w:rsidRPr="005A51A5">
        <w:rPr>
          <w:rStyle w:val="eop"/>
          <w:bCs/>
        </w:rPr>
        <w:t>Not applicable for our application</w:t>
      </w:r>
    </w:p>
    <w:p w:rsidR="009C1F05" w:rsidRPr="00E876B0" w:rsidRDefault="009C1F05" w:rsidP="003A2B54">
      <w:pPr>
        <w:pStyle w:val="paragraph"/>
        <w:spacing w:before="0" w:beforeAutospacing="0" w:after="0" w:afterAutospacing="0"/>
        <w:textAlignment w:val="baseline"/>
        <w:rPr>
          <w:sz w:val="13"/>
          <w:szCs w:val="13"/>
        </w:rPr>
      </w:pPr>
    </w:p>
    <w:p w:rsidR="003A2B54" w:rsidRPr="00E876B0" w:rsidRDefault="003A2B54" w:rsidP="00F86CE3">
      <w:pPr>
        <w:pStyle w:val="paragraph"/>
        <w:numPr>
          <w:ilvl w:val="2"/>
          <w:numId w:val="12"/>
        </w:numPr>
        <w:spacing w:before="0" w:beforeAutospacing="0" w:after="0" w:afterAutospacing="0"/>
        <w:textAlignment w:val="baseline"/>
        <w:rPr>
          <w:rStyle w:val="eop"/>
          <w:b/>
          <w:bCs/>
          <w:sz w:val="26"/>
          <w:szCs w:val="26"/>
        </w:rPr>
      </w:pPr>
      <w:r w:rsidRPr="00E876B0">
        <w:rPr>
          <w:rStyle w:val="normaltextrun"/>
          <w:b/>
          <w:bCs/>
          <w:sz w:val="26"/>
          <w:szCs w:val="26"/>
        </w:rPr>
        <w:t>Network </w:t>
      </w:r>
      <w:r w:rsidRPr="00E876B0">
        <w:rPr>
          <w:rStyle w:val="eop"/>
          <w:b/>
          <w:bCs/>
          <w:sz w:val="26"/>
          <w:szCs w:val="26"/>
        </w:rPr>
        <w:t> </w:t>
      </w:r>
    </w:p>
    <w:p w:rsidR="00A96001" w:rsidRPr="00E876B0" w:rsidRDefault="00A96001" w:rsidP="00A96001">
      <w:pPr>
        <w:pStyle w:val="paragraph"/>
        <w:jc w:val="both"/>
        <w:textAlignment w:val="baseline"/>
        <w:rPr>
          <w:bCs/>
        </w:rPr>
      </w:pPr>
      <w:r w:rsidRPr="00E876B0">
        <w:rPr>
          <w:bCs/>
        </w:rPr>
        <w:t>Transmission Control Protocol is a standard that defines how to establish and maintain a network conversation by which applications can exchange data.TCP works with the Internet Protocol, which defines how computers send packets of data to each other. Together, TCP and IP are the basic rules that define the internet. The Internet Engineering Task Force defines TCP in the Request for Comment.</w:t>
      </w:r>
    </w:p>
    <w:p w:rsidR="003A2B54" w:rsidRPr="00E876B0" w:rsidRDefault="003A2B54" w:rsidP="003A2B54">
      <w:pPr>
        <w:pStyle w:val="paragraph"/>
        <w:spacing w:before="0" w:beforeAutospacing="0" w:after="0" w:afterAutospacing="0"/>
        <w:textAlignment w:val="baseline"/>
        <w:rPr>
          <w:sz w:val="13"/>
          <w:szCs w:val="13"/>
        </w:rPr>
      </w:pPr>
      <w:r w:rsidRPr="00E876B0">
        <w:rPr>
          <w:rStyle w:val="eop"/>
          <w:sz w:val="20"/>
          <w:szCs w:val="20"/>
        </w:rPr>
        <w:t> </w:t>
      </w:r>
    </w:p>
    <w:p w:rsidR="009C1F05" w:rsidRPr="00E876B0" w:rsidRDefault="003A2B54" w:rsidP="00F86CE3">
      <w:pPr>
        <w:pStyle w:val="paragraph"/>
        <w:numPr>
          <w:ilvl w:val="2"/>
          <w:numId w:val="12"/>
        </w:numPr>
        <w:spacing w:before="0" w:beforeAutospacing="0" w:after="0" w:afterAutospacing="0"/>
        <w:textAlignment w:val="baseline"/>
        <w:rPr>
          <w:rStyle w:val="eop"/>
          <w:b/>
          <w:bCs/>
          <w:sz w:val="26"/>
          <w:szCs w:val="26"/>
        </w:rPr>
      </w:pPr>
      <w:r w:rsidRPr="00E876B0">
        <w:rPr>
          <w:rStyle w:val="normaltextrun"/>
          <w:b/>
          <w:bCs/>
          <w:sz w:val="26"/>
          <w:szCs w:val="26"/>
        </w:rPr>
        <w:t>Desktop</w:t>
      </w:r>
      <w:r w:rsidRPr="00E876B0">
        <w:rPr>
          <w:rStyle w:val="eop"/>
          <w:b/>
          <w:bCs/>
          <w:sz w:val="26"/>
          <w:szCs w:val="26"/>
        </w:rPr>
        <w:t> </w:t>
      </w:r>
    </w:p>
    <w:p w:rsidR="009C1F05" w:rsidRPr="00E876B0" w:rsidRDefault="009C1F05" w:rsidP="009C1F05">
      <w:pPr>
        <w:pStyle w:val="paragraph"/>
        <w:spacing w:before="0" w:beforeAutospacing="0" w:after="0" w:afterAutospacing="0"/>
        <w:textAlignment w:val="baseline"/>
        <w:rPr>
          <w:b/>
          <w:bCs/>
          <w:sz w:val="26"/>
          <w:szCs w:val="26"/>
        </w:rPr>
      </w:pPr>
    </w:p>
    <w:p w:rsidR="003A2B54" w:rsidRPr="00E876B0" w:rsidRDefault="003A2B54" w:rsidP="009C1F05">
      <w:pPr>
        <w:pStyle w:val="paragraph"/>
        <w:spacing w:before="0" w:beforeAutospacing="0" w:after="0" w:afterAutospacing="0"/>
        <w:jc w:val="both"/>
        <w:textAlignment w:val="baseline"/>
        <w:rPr>
          <w:color w:val="000000" w:themeColor="text1"/>
          <w:sz w:val="13"/>
          <w:szCs w:val="13"/>
        </w:rPr>
      </w:pPr>
      <w:r w:rsidRPr="00E876B0">
        <w:rPr>
          <w:rStyle w:val="normaltextrun"/>
          <w:color w:val="000000" w:themeColor="text1"/>
        </w:rPr>
        <w:t>Linux OS</w:t>
      </w:r>
      <w:r w:rsidRPr="00E876B0">
        <w:rPr>
          <w:rStyle w:val="eop"/>
          <w:color w:val="000000" w:themeColor="text1"/>
        </w:rPr>
        <w:t> </w:t>
      </w:r>
    </w:p>
    <w:p w:rsidR="003A2B54" w:rsidRPr="00E876B0" w:rsidRDefault="003A2B54" w:rsidP="009C1F05">
      <w:pPr>
        <w:pStyle w:val="paragraph"/>
        <w:spacing w:before="0" w:beforeAutospacing="0" w:after="0" w:afterAutospacing="0"/>
        <w:jc w:val="both"/>
        <w:textAlignment w:val="baseline"/>
        <w:rPr>
          <w:color w:val="000000" w:themeColor="text1"/>
          <w:sz w:val="13"/>
          <w:szCs w:val="13"/>
        </w:rPr>
      </w:pPr>
      <w:r w:rsidRPr="00E876B0">
        <w:rPr>
          <w:rStyle w:val="normaltextrun"/>
          <w:color w:val="000000" w:themeColor="text1"/>
        </w:rPr>
        <w:t>Desktops are used extensively by lodging managers and their assistants to keep track of guests bills, reservations, room assignments, meetings and special events. And also used to order food, bev</w:t>
      </w:r>
      <w:r w:rsidR="00624EB1" w:rsidRPr="00E876B0">
        <w:rPr>
          <w:rStyle w:val="normaltextrun"/>
          <w:color w:val="000000" w:themeColor="text1"/>
        </w:rPr>
        <w:t>erages and supplies as well as </w:t>
      </w:r>
      <w:r w:rsidRPr="00E876B0">
        <w:rPr>
          <w:rStyle w:val="normaltextrun"/>
          <w:color w:val="000000" w:themeColor="text1"/>
        </w:rPr>
        <w:t>to prepare reports for hotel owners and top-level managers.</w:t>
      </w:r>
      <w:r w:rsidRPr="00E876B0">
        <w:rPr>
          <w:rStyle w:val="normaltextrun"/>
          <w:b/>
          <w:bCs/>
          <w:color w:val="000000" w:themeColor="text1"/>
        </w:rPr>
        <w:t>    </w:t>
      </w:r>
      <w:r w:rsidRPr="00E876B0">
        <w:rPr>
          <w:rStyle w:val="eop"/>
          <w:color w:val="000000" w:themeColor="text1"/>
        </w:rPr>
        <w:t> </w:t>
      </w:r>
    </w:p>
    <w:p w:rsidR="009C1F05" w:rsidRPr="00E876B0" w:rsidRDefault="003A2B54" w:rsidP="009C1F05">
      <w:pPr>
        <w:pStyle w:val="paragraph"/>
        <w:spacing w:before="0" w:beforeAutospacing="0" w:after="0" w:afterAutospacing="0"/>
        <w:jc w:val="both"/>
        <w:textAlignment w:val="baseline"/>
        <w:rPr>
          <w:sz w:val="13"/>
          <w:szCs w:val="13"/>
        </w:rPr>
      </w:pPr>
      <w:r w:rsidRPr="00E876B0">
        <w:rPr>
          <w:rStyle w:val="eop"/>
        </w:rPr>
        <w:t> </w:t>
      </w:r>
    </w:p>
    <w:p w:rsidR="00A96001" w:rsidRPr="00E876B0" w:rsidRDefault="009C1F05" w:rsidP="009C1F05">
      <w:pPr>
        <w:pStyle w:val="paragraph"/>
        <w:spacing w:before="0" w:beforeAutospacing="0" w:after="0" w:afterAutospacing="0"/>
        <w:jc w:val="both"/>
        <w:textAlignment w:val="baseline"/>
        <w:rPr>
          <w:rStyle w:val="normaltextrun"/>
          <w:b/>
          <w:bCs/>
          <w:sz w:val="26"/>
          <w:szCs w:val="26"/>
        </w:rPr>
      </w:pPr>
      <w:r w:rsidRPr="00E876B0">
        <w:rPr>
          <w:rStyle w:val="normaltextrun"/>
          <w:b/>
          <w:bCs/>
          <w:sz w:val="26"/>
          <w:szCs w:val="26"/>
        </w:rPr>
        <w:t xml:space="preserve">6. </w:t>
      </w:r>
      <w:r w:rsidR="003A2B54" w:rsidRPr="00E876B0">
        <w:rPr>
          <w:rStyle w:val="normaltextrun"/>
          <w:b/>
          <w:bCs/>
          <w:sz w:val="26"/>
          <w:szCs w:val="26"/>
        </w:rPr>
        <w:t>References</w:t>
      </w:r>
    </w:p>
    <w:p w:rsidR="00A96001" w:rsidRPr="00E876B0" w:rsidRDefault="00A96001" w:rsidP="009C1F05">
      <w:pPr>
        <w:pStyle w:val="paragraph"/>
        <w:spacing w:before="0" w:beforeAutospacing="0" w:after="0" w:afterAutospacing="0"/>
        <w:jc w:val="both"/>
        <w:textAlignment w:val="baseline"/>
        <w:rPr>
          <w:rStyle w:val="normaltextrun"/>
          <w:b/>
          <w:bCs/>
          <w:sz w:val="26"/>
          <w:szCs w:val="26"/>
        </w:rPr>
      </w:pPr>
    </w:p>
    <w:p w:rsidR="00A96001" w:rsidRPr="00E876B0" w:rsidRDefault="00CB3814" w:rsidP="009C1F05">
      <w:pPr>
        <w:pStyle w:val="paragraph"/>
        <w:spacing w:before="0" w:beforeAutospacing="0" w:after="0" w:afterAutospacing="0"/>
        <w:jc w:val="both"/>
        <w:textAlignment w:val="baseline"/>
        <w:rPr>
          <w:rStyle w:val="normaltextrun"/>
          <w:bCs/>
          <w:color w:val="548DD4" w:themeColor="text2" w:themeTint="99"/>
        </w:rPr>
      </w:pPr>
      <w:hyperlink r:id="rId19" w:history="1">
        <w:r w:rsidR="00C234FB" w:rsidRPr="00E876B0">
          <w:rPr>
            <w:rStyle w:val="Hyperlink"/>
            <w:bCs/>
          </w:rPr>
          <w:t>https://www.researchgate.net/publication/3878121_Simulation_of_CPU_scheduling_algorithms</w:t>
        </w:r>
      </w:hyperlink>
    </w:p>
    <w:p w:rsidR="00C234FB" w:rsidRPr="00E876B0" w:rsidRDefault="00C234FB" w:rsidP="009C1F05">
      <w:pPr>
        <w:pStyle w:val="paragraph"/>
        <w:spacing w:before="0" w:beforeAutospacing="0" w:after="0" w:afterAutospacing="0"/>
        <w:jc w:val="both"/>
        <w:textAlignment w:val="baseline"/>
        <w:rPr>
          <w:rStyle w:val="normaltextrun"/>
          <w:bCs/>
          <w:color w:val="548DD4" w:themeColor="text2" w:themeTint="99"/>
        </w:rPr>
      </w:pPr>
    </w:p>
    <w:p w:rsidR="00C234FB" w:rsidRPr="00E876B0" w:rsidRDefault="00CB3814" w:rsidP="00C234FB">
      <w:pPr>
        <w:pStyle w:val="paragraph"/>
        <w:spacing w:before="0" w:beforeAutospacing="0" w:after="0" w:afterAutospacing="0"/>
        <w:textAlignment w:val="baseline"/>
        <w:rPr>
          <w:rStyle w:val="normaltextrun"/>
          <w:bCs/>
          <w:color w:val="548DD4" w:themeColor="text2" w:themeTint="99"/>
        </w:rPr>
      </w:pPr>
      <w:hyperlink r:id="rId20" w:history="1">
        <w:r w:rsidR="00C234FB" w:rsidRPr="00E876B0">
          <w:rPr>
            <w:rStyle w:val="Hyperlink"/>
            <w:bCs/>
          </w:rPr>
          <w:t>https://www.ukessays.com/essays/computer-science/simulation-of-scheduling-algorithms-computer-science-essay.php</w:t>
        </w:r>
      </w:hyperlink>
    </w:p>
    <w:p w:rsidR="00C234FB" w:rsidRPr="00E876B0" w:rsidRDefault="00C234FB" w:rsidP="00C234FB">
      <w:pPr>
        <w:pStyle w:val="paragraph"/>
        <w:spacing w:before="0" w:beforeAutospacing="0" w:after="0" w:afterAutospacing="0"/>
        <w:textAlignment w:val="baseline"/>
        <w:rPr>
          <w:rStyle w:val="normaltextrun"/>
          <w:bCs/>
          <w:color w:val="548DD4" w:themeColor="text2" w:themeTint="99"/>
        </w:rPr>
      </w:pPr>
    </w:p>
    <w:p w:rsidR="00C234FB" w:rsidRPr="00E876B0" w:rsidRDefault="00CB3814" w:rsidP="00C234FB">
      <w:pPr>
        <w:pStyle w:val="paragraph"/>
        <w:spacing w:before="0" w:beforeAutospacing="0" w:after="0" w:afterAutospacing="0"/>
        <w:textAlignment w:val="baseline"/>
        <w:rPr>
          <w:rStyle w:val="normaltextrun"/>
          <w:bCs/>
          <w:color w:val="548DD4" w:themeColor="text2" w:themeTint="99"/>
        </w:rPr>
      </w:pPr>
      <w:hyperlink r:id="rId21" w:history="1">
        <w:r w:rsidR="00C234FB" w:rsidRPr="00E876B0">
          <w:rPr>
            <w:rStyle w:val="Hyperlink"/>
            <w:bCs/>
          </w:rPr>
          <w:t>https://www.chegg.com/homework-help/questions-and-answers/1-introduction-programming-project-simulate-cpu-scheduling-algorithms-discussed-class-writ-q34107104</w:t>
        </w:r>
      </w:hyperlink>
    </w:p>
    <w:p w:rsidR="00A96001" w:rsidRPr="00E876B0" w:rsidRDefault="00A96001" w:rsidP="009C1F05">
      <w:pPr>
        <w:pStyle w:val="paragraph"/>
        <w:spacing w:before="0" w:beforeAutospacing="0" w:after="0" w:afterAutospacing="0"/>
        <w:jc w:val="both"/>
        <w:textAlignment w:val="baseline"/>
        <w:rPr>
          <w:rStyle w:val="eop"/>
          <w:b/>
          <w:bCs/>
          <w:color w:val="548DD4" w:themeColor="text2" w:themeTint="99"/>
          <w:sz w:val="26"/>
          <w:szCs w:val="26"/>
        </w:rPr>
      </w:pPr>
    </w:p>
    <w:p w:rsidR="00A96001" w:rsidRPr="00E876B0" w:rsidRDefault="00A96001" w:rsidP="009C1F05">
      <w:pPr>
        <w:pStyle w:val="paragraph"/>
        <w:spacing w:before="0" w:beforeAutospacing="0" w:after="0" w:afterAutospacing="0"/>
        <w:jc w:val="both"/>
        <w:textAlignment w:val="baseline"/>
        <w:rPr>
          <w:b/>
          <w:sz w:val="13"/>
          <w:szCs w:val="13"/>
        </w:rPr>
      </w:pPr>
    </w:p>
    <w:p w:rsidR="003A2B54" w:rsidRPr="00E876B0" w:rsidRDefault="009C1F05" w:rsidP="009C1F05">
      <w:pPr>
        <w:pStyle w:val="paragraph"/>
        <w:spacing w:before="0" w:beforeAutospacing="0" w:after="0" w:afterAutospacing="0"/>
        <w:jc w:val="both"/>
        <w:textAlignment w:val="baseline"/>
        <w:rPr>
          <w:rStyle w:val="eop"/>
          <w:b/>
          <w:bCs/>
          <w:sz w:val="26"/>
          <w:szCs w:val="26"/>
        </w:rPr>
      </w:pPr>
      <w:r w:rsidRPr="00E876B0">
        <w:rPr>
          <w:rStyle w:val="normaltextrun"/>
          <w:b/>
          <w:bCs/>
          <w:sz w:val="26"/>
          <w:szCs w:val="26"/>
        </w:rPr>
        <w:t xml:space="preserve">7. </w:t>
      </w:r>
      <w:r w:rsidR="003A2B54" w:rsidRPr="00E876B0">
        <w:rPr>
          <w:rStyle w:val="normaltextrun"/>
          <w:b/>
          <w:bCs/>
          <w:sz w:val="26"/>
          <w:szCs w:val="26"/>
        </w:rPr>
        <w:t>Appendix</w:t>
      </w:r>
      <w:r w:rsidR="003A2B54" w:rsidRPr="00E876B0">
        <w:rPr>
          <w:rStyle w:val="eop"/>
          <w:b/>
          <w:bCs/>
          <w:sz w:val="26"/>
          <w:szCs w:val="26"/>
        </w:rPr>
        <w:t> </w:t>
      </w:r>
    </w:p>
    <w:p w:rsidR="00C234FB" w:rsidRPr="00E876B0" w:rsidRDefault="00C234FB" w:rsidP="009C1F05">
      <w:pPr>
        <w:pStyle w:val="paragraph"/>
        <w:spacing w:before="0" w:beforeAutospacing="0" w:after="0" w:afterAutospacing="0"/>
        <w:jc w:val="both"/>
        <w:textAlignment w:val="baseline"/>
        <w:rPr>
          <w:rStyle w:val="eop"/>
          <w:b/>
          <w:bCs/>
          <w:sz w:val="26"/>
          <w:szCs w:val="26"/>
        </w:rPr>
      </w:pPr>
    </w:p>
    <w:p w:rsidR="005A51A5" w:rsidRPr="005A51A5" w:rsidRDefault="005A51A5" w:rsidP="005A51A5">
      <w:pPr>
        <w:pStyle w:val="paragraph"/>
        <w:spacing w:before="0" w:beforeAutospacing="0" w:after="0" w:afterAutospacing="0"/>
        <w:textAlignment w:val="baseline"/>
        <w:rPr>
          <w:rStyle w:val="eop"/>
          <w:bCs/>
        </w:rPr>
      </w:pPr>
      <w:r w:rsidRPr="005A51A5">
        <w:rPr>
          <w:rStyle w:val="eop"/>
          <w:bCs/>
        </w:rPr>
        <w:t>Not applicab</w:t>
      </w:r>
      <w:r>
        <w:rPr>
          <w:rStyle w:val="eop"/>
          <w:bCs/>
        </w:rPr>
        <w:t xml:space="preserve">le </w:t>
      </w:r>
    </w:p>
    <w:p w:rsidR="00B12701" w:rsidRPr="00E876B0" w:rsidRDefault="00B12701" w:rsidP="004B605D">
      <w:pPr>
        <w:pStyle w:val="Heading1"/>
      </w:pPr>
    </w:p>
    <w:p w:rsidR="00B12701" w:rsidRPr="00E876B0" w:rsidRDefault="00B12701" w:rsidP="004B605D">
      <w:pPr>
        <w:pStyle w:val="Heading1"/>
      </w:pPr>
    </w:p>
    <w:p w:rsidR="00B12701" w:rsidRPr="00E876B0" w:rsidRDefault="00B12701" w:rsidP="004B605D">
      <w:pPr>
        <w:pStyle w:val="Heading1"/>
      </w:pPr>
    </w:p>
    <w:p w:rsidR="00B12701" w:rsidRPr="00E876B0" w:rsidRDefault="00B12701" w:rsidP="004B605D">
      <w:pPr>
        <w:pStyle w:val="Heading1"/>
      </w:pPr>
    </w:p>
    <w:p w:rsidR="00B12701" w:rsidRPr="00E876B0" w:rsidRDefault="00B12701" w:rsidP="004B605D">
      <w:pPr>
        <w:pStyle w:val="Heading1"/>
      </w:pPr>
    </w:p>
    <w:p w:rsidR="00B12701" w:rsidRPr="00E876B0" w:rsidRDefault="00B12701" w:rsidP="004B605D">
      <w:pPr>
        <w:pStyle w:val="Heading1"/>
      </w:pPr>
    </w:p>
    <w:p w:rsidR="00B12701" w:rsidRPr="00E876B0" w:rsidRDefault="00B12701" w:rsidP="004B605D">
      <w:pPr>
        <w:pStyle w:val="Heading1"/>
      </w:pPr>
    </w:p>
    <w:p w:rsidR="00B12701" w:rsidRPr="00E876B0" w:rsidRDefault="00B12701" w:rsidP="004B605D">
      <w:pPr>
        <w:pStyle w:val="Heading1"/>
      </w:pPr>
    </w:p>
    <w:p w:rsidR="00B12701" w:rsidRPr="00E876B0" w:rsidRDefault="00B12701" w:rsidP="004B605D">
      <w:pPr>
        <w:pStyle w:val="Heading1"/>
      </w:pPr>
    </w:p>
    <w:p w:rsidR="00B12701" w:rsidRPr="00E876B0" w:rsidRDefault="00B12701" w:rsidP="004B605D">
      <w:pPr>
        <w:pStyle w:val="Heading1"/>
      </w:pPr>
    </w:p>
    <w:p w:rsidR="00B12701" w:rsidRPr="00E876B0" w:rsidRDefault="00B12701" w:rsidP="004B605D">
      <w:pPr>
        <w:pStyle w:val="Heading1"/>
      </w:pPr>
    </w:p>
    <w:p w:rsidR="00B12701" w:rsidRPr="00E876B0" w:rsidRDefault="00B12701" w:rsidP="004B605D">
      <w:pPr>
        <w:pStyle w:val="Heading1"/>
      </w:pPr>
    </w:p>
    <w:p w:rsidR="00B12701" w:rsidRPr="00E876B0" w:rsidRDefault="00B12701" w:rsidP="004B605D">
      <w:pPr>
        <w:pStyle w:val="Heading1"/>
      </w:pPr>
    </w:p>
    <w:sectPr w:rsidR="00B12701" w:rsidRPr="00E876B0" w:rsidSect="005D2662">
      <w:headerReference w:type="default" r:id="rId22"/>
      <w:footerReference w:type="default" r:id="rId23"/>
      <w:pgSz w:w="12240" w:h="15840"/>
      <w:pgMar w:top="25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FC7" w:rsidRDefault="00CE2FC7">
      <w:r>
        <w:separator/>
      </w:r>
    </w:p>
  </w:endnote>
  <w:endnote w:type="continuationSeparator" w:id="0">
    <w:p w:rsidR="00CE2FC7" w:rsidRDefault="00CE2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814" w:rsidRDefault="00CB381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B3814" w:rsidRDefault="00CB38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814" w:rsidRDefault="00CB3814" w:rsidP="00566298">
    <w:pPr>
      <w:pStyle w:val="Footer"/>
      <w:pBdr>
        <w:top w:val="single" w:sz="4" w:space="1" w:color="auto"/>
      </w:pBdr>
      <w:spacing w:before="100" w:beforeAutospacing="1"/>
    </w:pPr>
    <w:r>
      <w:rPr>
        <w:rFonts w:cs="Arial"/>
        <w:sz w:val="16"/>
        <w:szCs w:val="16"/>
        <w:lang w:val="en-GB"/>
      </w:rPr>
      <w:t xml:space="preserve">© </w:t>
    </w:r>
    <w:r>
      <w:rPr>
        <w:rFonts w:cs="Arial"/>
        <w:sz w:val="16"/>
        <w:szCs w:val="16"/>
        <w:lang w:val="en-GB"/>
      </w:rPr>
      <w:fldChar w:fldCharType="begin"/>
    </w:r>
    <w:r>
      <w:rPr>
        <w:rFonts w:cs="Arial"/>
        <w:sz w:val="16"/>
        <w:szCs w:val="16"/>
        <w:lang w:val="en-GB"/>
      </w:rPr>
      <w:instrText xml:space="preserve"> date \@yyyy </w:instrText>
    </w:r>
    <w:r>
      <w:rPr>
        <w:rFonts w:cs="Arial"/>
        <w:sz w:val="16"/>
        <w:szCs w:val="16"/>
        <w:lang w:val="en-GB"/>
      </w:rPr>
      <w:fldChar w:fldCharType="separate"/>
    </w:r>
    <w:r>
      <w:rPr>
        <w:rFonts w:cs="Arial"/>
        <w:noProof/>
        <w:sz w:val="16"/>
        <w:szCs w:val="16"/>
        <w:lang w:val="en-GB"/>
      </w:rPr>
      <w:t>2022</w:t>
    </w:r>
    <w:r>
      <w:rPr>
        <w:rFonts w:cs="Arial"/>
        <w:sz w:val="16"/>
        <w:szCs w:val="16"/>
        <w:lang w:val="en-GB"/>
      </w:rPr>
      <w:fldChar w:fldCharType="end"/>
    </w:r>
    <w:r>
      <w:rPr>
        <w:rFonts w:cs="Arial"/>
        <w:sz w:val="16"/>
        <w:szCs w:val="16"/>
        <w:lang w:val="en-GB"/>
      </w:rPr>
      <w:t xml:space="preserve"> Capgemini - All rights reserved</w:t>
    </w:r>
    <w:r>
      <w:tab/>
      <w:t>Standard Template Version 2.2</w:t>
    </w:r>
    <w:r>
      <w:tab/>
      <w:t xml:space="preserve">Page </w:t>
    </w:r>
    <w:r>
      <w:fldChar w:fldCharType="begin"/>
    </w:r>
    <w:r>
      <w:instrText xml:space="preserve"> PAGE </w:instrText>
    </w:r>
    <w:r>
      <w:fldChar w:fldCharType="separate"/>
    </w:r>
    <w:r w:rsidR="001907B5">
      <w:rPr>
        <w:noProof/>
      </w:rPr>
      <w:t>14</w:t>
    </w:r>
    <w:r>
      <w:rPr>
        <w:noProof/>
      </w:rPr>
      <w:fldChar w:fldCharType="end"/>
    </w:r>
    <w:r>
      <w:t xml:space="preserve"> of </w:t>
    </w:r>
    <w:fldSimple w:instr=" NUMPAGES ">
      <w:r w:rsidR="001907B5">
        <w:rPr>
          <w:noProof/>
        </w:rPr>
        <w:t>21</w:t>
      </w:r>
    </w:fldSimple>
    <w:r>
      <w:tab/>
    </w:r>
  </w:p>
  <w:p w:rsidR="00CB3814" w:rsidRDefault="00CB3814"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rsidR="00CB3814" w:rsidRPr="00566298" w:rsidRDefault="00CB3814" w:rsidP="00566298">
    <w:pPr>
      <w:pStyle w:val="Footer"/>
      <w:spacing w:before="100" w:beforeAutospacing="1"/>
      <w:rPr>
        <w:bCs/>
        <w:i/>
        <w:snapToGrid w:val="0"/>
        <w:sz w:val="14"/>
      </w:rPr>
    </w:pPr>
    <w:r>
      <w:rPr>
        <w:bCs/>
        <w:i/>
        <w:snapToGrid w:val="0"/>
        <w:sz w:val="14"/>
      </w:rPr>
      <w:t xml:space="preserve">Printed copies are current on date of printing only - </w:t>
    </w:r>
    <w:r>
      <w:rPr>
        <w:bCs/>
        <w:i/>
        <w:snapToGrid w:val="0"/>
        <w:sz w:val="14"/>
      </w:rPr>
      <w:fldChar w:fldCharType="begin"/>
    </w:r>
    <w:r>
      <w:rPr>
        <w:bCs/>
        <w:i/>
        <w:snapToGrid w:val="0"/>
        <w:sz w:val="14"/>
      </w:rPr>
      <w:instrText xml:space="preserve"> TIME \@ "MM/dd/yyyy" </w:instrText>
    </w:r>
    <w:r>
      <w:rPr>
        <w:bCs/>
        <w:i/>
        <w:snapToGrid w:val="0"/>
        <w:sz w:val="14"/>
      </w:rPr>
      <w:fldChar w:fldCharType="separate"/>
    </w:r>
    <w:r>
      <w:rPr>
        <w:bCs/>
        <w:i/>
        <w:noProof/>
        <w:snapToGrid w:val="0"/>
        <w:sz w:val="14"/>
      </w:rPr>
      <w:t>12/12/2022</w:t>
    </w:r>
    <w:r>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FC7" w:rsidRDefault="00CE2FC7">
      <w:r>
        <w:separator/>
      </w:r>
    </w:p>
  </w:footnote>
  <w:footnote w:type="continuationSeparator" w:id="0">
    <w:p w:rsidR="00CE2FC7" w:rsidRDefault="00CE2F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814" w:rsidRDefault="00CB3814">
    <w:pPr>
      <w:pStyle w:val="Header"/>
      <w:rPr>
        <w:sz w:val="32"/>
      </w:rPr>
    </w:pPr>
    <w:r>
      <w:rPr>
        <w:noProof/>
      </w:rPr>
      <w:drawing>
        <wp:inline distT="0" distB="0" distL="0" distR="0">
          <wp:extent cx="1524000" cy="388620"/>
          <wp:effectExtent l="0" t="0" r="0" b="0"/>
          <wp:docPr id="3" name="Picture 2">
            <a:extLst xmlns:a="http://schemas.openxmlformats.org/drawingml/2006/main">
              <a:ext uri="{FF2B5EF4-FFF2-40B4-BE49-F238E27FC236}">
                <a16:creationId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ve="http://schemas.openxmlformats.org/markup-compatibility/2006"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814" w:rsidRDefault="00CB3814">
    <w:pPr>
      <w:pStyle w:val="Header"/>
      <w:pBdr>
        <w:bottom w:val="single" w:sz="4" w:space="1" w:color="auto"/>
      </w:pBdr>
    </w:pPr>
    <w:r>
      <w:t xml:space="preserve">                                             </w:t>
    </w:r>
  </w:p>
  <w:p w:rsidR="00CB3814" w:rsidRDefault="00CB38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18"/>
        </w:tabs>
        <w:ind w:left="718" w:hanging="360"/>
      </w:pPr>
      <w:rPr>
        <w:rFonts w:ascii="Symbol" w:hAnsi="Symbol"/>
      </w:rPr>
    </w:lvl>
  </w:abstractNum>
  <w:abstractNum w:abstractNumId="1">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A324385"/>
    <w:multiLevelType w:val="multilevel"/>
    <w:tmpl w:val="32E863EE"/>
    <w:lvl w:ilvl="0">
      <w:start w:val="3"/>
      <w:numFmt w:val="decimal"/>
      <w:lvlText w:val="%1"/>
      <w:lvlJc w:val="left"/>
      <w:pPr>
        <w:ind w:left="576" w:hanging="576"/>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B1A1405"/>
    <w:multiLevelType w:val="multilevel"/>
    <w:tmpl w:val="761A56C8"/>
    <w:lvl w:ilvl="0">
      <w:start w:val="2"/>
      <w:numFmt w:val="decimal"/>
      <w:lvlText w:val="%1"/>
      <w:lvlJc w:val="left"/>
      <w:pPr>
        <w:ind w:left="576" w:hanging="57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0D82732C"/>
    <w:multiLevelType w:val="multilevel"/>
    <w:tmpl w:val="7EDAD30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4D262B7"/>
    <w:multiLevelType w:val="hybridMultilevel"/>
    <w:tmpl w:val="D700CCF0"/>
    <w:lvl w:ilvl="0" w:tplc="A918905A">
      <w:start w:val="1"/>
      <w:numFmt w:val="decimal"/>
      <w:lvlText w:val="%1."/>
      <w:lvlJc w:val="left"/>
      <w:pPr>
        <w:ind w:left="900" w:hanging="360"/>
      </w:pPr>
      <w:rPr>
        <w:rFonts w:hint="default"/>
        <w:b/>
      </w:rPr>
    </w:lvl>
    <w:lvl w:ilvl="1" w:tplc="04090019">
      <w:start w:val="1"/>
      <w:numFmt w:val="lowerLetter"/>
      <w:lvlText w:val="%2."/>
      <w:lvlJc w:val="left"/>
      <w:pPr>
        <w:ind w:left="1604" w:hanging="360"/>
      </w:p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abstractNum w:abstractNumId="10">
    <w:nsid w:val="274668CA"/>
    <w:multiLevelType w:val="multilevel"/>
    <w:tmpl w:val="332C6E6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285D309B"/>
    <w:multiLevelType w:val="hybridMultilevel"/>
    <w:tmpl w:val="C86E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897528"/>
    <w:multiLevelType w:val="multilevel"/>
    <w:tmpl w:val="7C42580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B7E4583"/>
    <w:multiLevelType w:val="multilevel"/>
    <w:tmpl w:val="0ABC3322"/>
    <w:numStyleLink w:val="Headings"/>
  </w:abstractNum>
  <w:abstractNum w:abstractNumId="14">
    <w:nsid w:val="35E14078"/>
    <w:multiLevelType w:val="multilevel"/>
    <w:tmpl w:val="E788D848"/>
    <w:lvl w:ilvl="0">
      <w:start w:val="4"/>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57A138D"/>
    <w:multiLevelType w:val="hybridMultilevel"/>
    <w:tmpl w:val="3C60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603A5A"/>
    <w:multiLevelType w:val="hybridMultilevel"/>
    <w:tmpl w:val="F7643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6264F8"/>
    <w:multiLevelType w:val="multilevel"/>
    <w:tmpl w:val="842C25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72457E5D"/>
    <w:multiLevelType w:val="multilevel"/>
    <w:tmpl w:val="0C00BF5C"/>
    <w:styleLink w:val="Headings2"/>
    <w:lvl w:ilvl="0">
      <w:start w:val="1"/>
      <w:numFmt w:val="decimal"/>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185" w:hanging="43"/>
      </w:pPr>
      <w:rPr>
        <w:rFonts w:ascii="Arial" w:hAnsi="Arial" w:hint="default"/>
        <w:sz w:val="24"/>
      </w:rPr>
    </w:lvl>
    <w:lvl w:ilvl="2">
      <w:start w:val="1"/>
      <w:numFmt w:val="decimal"/>
      <w:suff w:val="space"/>
      <w:lvlText w:val="%1.%2.%3."/>
      <w:lvlJc w:val="left"/>
      <w:pPr>
        <w:ind w:left="611"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20">
    <w:nsid w:val="779571D0"/>
    <w:multiLevelType w:val="multilevel"/>
    <w:tmpl w:val="0EC883BE"/>
    <w:lvl w:ilvl="0">
      <w:start w:val="1"/>
      <w:numFmt w:val="decimal"/>
      <w:lvlText w:val="%1."/>
      <w:lvlJc w:val="left"/>
      <w:pPr>
        <w:ind w:left="648" w:hanging="648"/>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9FD32FE"/>
    <w:multiLevelType w:val="multilevel"/>
    <w:tmpl w:val="D9A886B0"/>
    <w:lvl w:ilvl="0">
      <w:start w:val="4"/>
      <w:numFmt w:val="decimal"/>
      <w:lvlText w:val="%1"/>
      <w:lvlJc w:val="left"/>
      <w:pPr>
        <w:ind w:left="576" w:hanging="576"/>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5"/>
  </w:num>
  <w:num w:numId="3">
    <w:abstractNumId w:val="13"/>
  </w:num>
  <w:num w:numId="4">
    <w:abstractNumId w:val="19"/>
    <w:lvlOverride w:ilvl="0">
      <w:lvl w:ilvl="0">
        <w:start w:val="1"/>
        <w:numFmt w:val="decimal"/>
        <w:suff w:val="space"/>
        <w:lvlText w:val="%1."/>
        <w:lvlJc w:val="left"/>
        <w:pPr>
          <w:ind w:left="43" w:hanging="43"/>
        </w:pPr>
        <w:rPr>
          <w:rFonts w:ascii="Arial" w:hAnsi="Arial" w:hint="default"/>
          <w:sz w:val="32"/>
          <w:szCs w:val="32"/>
        </w:rPr>
      </w:lvl>
    </w:lvlOverride>
    <w:lvlOverride w:ilvl="1">
      <w:lvl w:ilvl="1">
        <w:start w:val="1"/>
        <w:numFmt w:val="decimal"/>
        <w:pStyle w:val="Heading2"/>
        <w:suff w:val="space"/>
        <w:lvlText w:val="%1.%2."/>
        <w:lvlJc w:val="left"/>
        <w:pPr>
          <w:ind w:left="185" w:hanging="43"/>
        </w:pPr>
        <w:rPr>
          <w:rFonts w:ascii="Arial" w:hAnsi="Arial" w:hint="default"/>
          <w:sz w:val="32"/>
          <w:szCs w:val="32"/>
        </w:rPr>
      </w:lvl>
    </w:lvlOverride>
  </w:num>
  <w:num w:numId="5">
    <w:abstractNumId w:val="19"/>
  </w:num>
  <w:num w:numId="6">
    <w:abstractNumId w:val="8"/>
  </w:num>
  <w:num w:numId="7">
    <w:abstractNumId w:val="20"/>
  </w:num>
  <w:num w:numId="8">
    <w:abstractNumId w:val="7"/>
  </w:num>
  <w:num w:numId="9">
    <w:abstractNumId w:val="18"/>
  </w:num>
  <w:num w:numId="10">
    <w:abstractNumId w:val="6"/>
  </w:num>
  <w:num w:numId="11">
    <w:abstractNumId w:val="10"/>
  </w:num>
  <w:num w:numId="12">
    <w:abstractNumId w:val="12"/>
  </w:num>
  <w:num w:numId="13">
    <w:abstractNumId w:val="21"/>
  </w:num>
  <w:num w:numId="14">
    <w:abstractNumId w:val="11"/>
  </w:num>
  <w:num w:numId="15">
    <w:abstractNumId w:val="17"/>
  </w:num>
  <w:num w:numId="16">
    <w:abstractNumId w:val="9"/>
  </w:num>
  <w:num w:numId="17">
    <w:abstractNumId w:val="14"/>
  </w:num>
  <w:num w:numId="18">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0D57"/>
    <w:rsid w:val="000324B3"/>
    <w:rsid w:val="00032C69"/>
    <w:rsid w:val="00050714"/>
    <w:rsid w:val="00065178"/>
    <w:rsid w:val="0007490D"/>
    <w:rsid w:val="000A3F25"/>
    <w:rsid w:val="000A6BE3"/>
    <w:rsid w:val="000C58FF"/>
    <w:rsid w:val="000C62DA"/>
    <w:rsid w:val="000C74B2"/>
    <w:rsid w:val="00103936"/>
    <w:rsid w:val="00106F18"/>
    <w:rsid w:val="00112BE1"/>
    <w:rsid w:val="001267B1"/>
    <w:rsid w:val="00140A70"/>
    <w:rsid w:val="0014680F"/>
    <w:rsid w:val="00146E74"/>
    <w:rsid w:val="0015548C"/>
    <w:rsid w:val="001677D9"/>
    <w:rsid w:val="001755F0"/>
    <w:rsid w:val="001907B5"/>
    <w:rsid w:val="00190820"/>
    <w:rsid w:val="00190A45"/>
    <w:rsid w:val="00193186"/>
    <w:rsid w:val="00193769"/>
    <w:rsid w:val="0019538E"/>
    <w:rsid w:val="00196E7D"/>
    <w:rsid w:val="001A13E6"/>
    <w:rsid w:val="001A1BA0"/>
    <w:rsid w:val="001B1454"/>
    <w:rsid w:val="001B17B8"/>
    <w:rsid w:val="001E2AC5"/>
    <w:rsid w:val="001E4752"/>
    <w:rsid w:val="001F5AD1"/>
    <w:rsid w:val="002039EE"/>
    <w:rsid w:val="00231E2A"/>
    <w:rsid w:val="002422E5"/>
    <w:rsid w:val="0026159B"/>
    <w:rsid w:val="00272295"/>
    <w:rsid w:val="00272E71"/>
    <w:rsid w:val="00293A0E"/>
    <w:rsid w:val="0029619E"/>
    <w:rsid w:val="002B5A72"/>
    <w:rsid w:val="002C3590"/>
    <w:rsid w:val="002D1D3E"/>
    <w:rsid w:val="002D3470"/>
    <w:rsid w:val="002E66F4"/>
    <w:rsid w:val="00312430"/>
    <w:rsid w:val="00333A76"/>
    <w:rsid w:val="0033685F"/>
    <w:rsid w:val="003404CB"/>
    <w:rsid w:val="0034586D"/>
    <w:rsid w:val="00345D81"/>
    <w:rsid w:val="00370733"/>
    <w:rsid w:val="003751D9"/>
    <w:rsid w:val="003870CE"/>
    <w:rsid w:val="003A108C"/>
    <w:rsid w:val="003A2B54"/>
    <w:rsid w:val="003A532D"/>
    <w:rsid w:val="003B0E6D"/>
    <w:rsid w:val="003C577D"/>
    <w:rsid w:val="003F324F"/>
    <w:rsid w:val="00400731"/>
    <w:rsid w:val="00413299"/>
    <w:rsid w:val="00414395"/>
    <w:rsid w:val="0042055C"/>
    <w:rsid w:val="004327CC"/>
    <w:rsid w:val="0045480B"/>
    <w:rsid w:val="00456D34"/>
    <w:rsid w:val="004571E7"/>
    <w:rsid w:val="004729DB"/>
    <w:rsid w:val="004A199F"/>
    <w:rsid w:val="004A27EA"/>
    <w:rsid w:val="004B605D"/>
    <w:rsid w:val="004B7DE6"/>
    <w:rsid w:val="004F2AC9"/>
    <w:rsid w:val="004F467C"/>
    <w:rsid w:val="004F6595"/>
    <w:rsid w:val="0050609A"/>
    <w:rsid w:val="005062FD"/>
    <w:rsid w:val="005128EB"/>
    <w:rsid w:val="00516D65"/>
    <w:rsid w:val="0052055C"/>
    <w:rsid w:val="00530C0A"/>
    <w:rsid w:val="0053702F"/>
    <w:rsid w:val="0054066C"/>
    <w:rsid w:val="00566298"/>
    <w:rsid w:val="005A51A5"/>
    <w:rsid w:val="005B39C4"/>
    <w:rsid w:val="005B62C5"/>
    <w:rsid w:val="005B77F1"/>
    <w:rsid w:val="005D2662"/>
    <w:rsid w:val="005D684C"/>
    <w:rsid w:val="005D7E81"/>
    <w:rsid w:val="005E7584"/>
    <w:rsid w:val="00602F3D"/>
    <w:rsid w:val="00623763"/>
    <w:rsid w:val="00624EB1"/>
    <w:rsid w:val="00632C3B"/>
    <w:rsid w:val="00653A0C"/>
    <w:rsid w:val="00672E5E"/>
    <w:rsid w:val="00685FF0"/>
    <w:rsid w:val="00686F42"/>
    <w:rsid w:val="00694D79"/>
    <w:rsid w:val="006A5DBA"/>
    <w:rsid w:val="006B1DE1"/>
    <w:rsid w:val="006B33B2"/>
    <w:rsid w:val="006B3C2A"/>
    <w:rsid w:val="006C7879"/>
    <w:rsid w:val="006D599F"/>
    <w:rsid w:val="006E3855"/>
    <w:rsid w:val="00736F04"/>
    <w:rsid w:val="007510BD"/>
    <w:rsid w:val="00790090"/>
    <w:rsid w:val="007B42B5"/>
    <w:rsid w:val="007B451B"/>
    <w:rsid w:val="007C6F45"/>
    <w:rsid w:val="007D4C5D"/>
    <w:rsid w:val="007E0CDC"/>
    <w:rsid w:val="00817FF1"/>
    <w:rsid w:val="00821D75"/>
    <w:rsid w:val="0083468C"/>
    <w:rsid w:val="008366DB"/>
    <w:rsid w:val="00836CB0"/>
    <w:rsid w:val="00851F85"/>
    <w:rsid w:val="00853CF1"/>
    <w:rsid w:val="00865897"/>
    <w:rsid w:val="00871083"/>
    <w:rsid w:val="008719EE"/>
    <w:rsid w:val="00872AF5"/>
    <w:rsid w:val="00873023"/>
    <w:rsid w:val="00890EBD"/>
    <w:rsid w:val="008921B4"/>
    <w:rsid w:val="00896E3B"/>
    <w:rsid w:val="008B5D40"/>
    <w:rsid w:val="008C7DBE"/>
    <w:rsid w:val="008C7DE8"/>
    <w:rsid w:val="009009C1"/>
    <w:rsid w:val="009012CE"/>
    <w:rsid w:val="00912B13"/>
    <w:rsid w:val="009224AC"/>
    <w:rsid w:val="009265D2"/>
    <w:rsid w:val="00931B59"/>
    <w:rsid w:val="00932522"/>
    <w:rsid w:val="009356BA"/>
    <w:rsid w:val="00943CE8"/>
    <w:rsid w:val="009561DA"/>
    <w:rsid w:val="009B0A63"/>
    <w:rsid w:val="009C1F05"/>
    <w:rsid w:val="009C3EA8"/>
    <w:rsid w:val="009C54DE"/>
    <w:rsid w:val="009D385C"/>
    <w:rsid w:val="009D4FE0"/>
    <w:rsid w:val="009E0F04"/>
    <w:rsid w:val="009E53F2"/>
    <w:rsid w:val="009F0B60"/>
    <w:rsid w:val="009F17B5"/>
    <w:rsid w:val="00A20F89"/>
    <w:rsid w:val="00A30351"/>
    <w:rsid w:val="00A34579"/>
    <w:rsid w:val="00A4166A"/>
    <w:rsid w:val="00A45379"/>
    <w:rsid w:val="00A526DB"/>
    <w:rsid w:val="00A610A4"/>
    <w:rsid w:val="00A73E89"/>
    <w:rsid w:val="00A81F08"/>
    <w:rsid w:val="00A837AC"/>
    <w:rsid w:val="00A83AED"/>
    <w:rsid w:val="00A85B49"/>
    <w:rsid w:val="00A936A8"/>
    <w:rsid w:val="00A96001"/>
    <w:rsid w:val="00AA4823"/>
    <w:rsid w:val="00AA48C4"/>
    <w:rsid w:val="00AC0D57"/>
    <w:rsid w:val="00AD0765"/>
    <w:rsid w:val="00AD1B41"/>
    <w:rsid w:val="00AD5DC7"/>
    <w:rsid w:val="00AE3A7F"/>
    <w:rsid w:val="00AE5C5C"/>
    <w:rsid w:val="00AE6DDE"/>
    <w:rsid w:val="00AF5880"/>
    <w:rsid w:val="00B06D05"/>
    <w:rsid w:val="00B12701"/>
    <w:rsid w:val="00B1405F"/>
    <w:rsid w:val="00B23E7C"/>
    <w:rsid w:val="00B25D84"/>
    <w:rsid w:val="00B3576D"/>
    <w:rsid w:val="00B40796"/>
    <w:rsid w:val="00B43C09"/>
    <w:rsid w:val="00B448F2"/>
    <w:rsid w:val="00B563A7"/>
    <w:rsid w:val="00B81B35"/>
    <w:rsid w:val="00B84432"/>
    <w:rsid w:val="00B85653"/>
    <w:rsid w:val="00B95A2C"/>
    <w:rsid w:val="00B976AC"/>
    <w:rsid w:val="00BA5496"/>
    <w:rsid w:val="00BB1ADA"/>
    <w:rsid w:val="00BB6EB1"/>
    <w:rsid w:val="00BC43AA"/>
    <w:rsid w:val="00BE57D7"/>
    <w:rsid w:val="00BF2E49"/>
    <w:rsid w:val="00C01701"/>
    <w:rsid w:val="00C2035B"/>
    <w:rsid w:val="00C234FB"/>
    <w:rsid w:val="00C26C21"/>
    <w:rsid w:val="00C36DD2"/>
    <w:rsid w:val="00C4538B"/>
    <w:rsid w:val="00C46133"/>
    <w:rsid w:val="00C570EB"/>
    <w:rsid w:val="00C57D33"/>
    <w:rsid w:val="00C720DA"/>
    <w:rsid w:val="00C803B2"/>
    <w:rsid w:val="00CB3814"/>
    <w:rsid w:val="00CB71D0"/>
    <w:rsid w:val="00CC5448"/>
    <w:rsid w:val="00CE2FC7"/>
    <w:rsid w:val="00CE5AD2"/>
    <w:rsid w:val="00CF4F00"/>
    <w:rsid w:val="00D00827"/>
    <w:rsid w:val="00D10D5F"/>
    <w:rsid w:val="00D1142D"/>
    <w:rsid w:val="00D12936"/>
    <w:rsid w:val="00D22E79"/>
    <w:rsid w:val="00D66BC5"/>
    <w:rsid w:val="00D67B7B"/>
    <w:rsid w:val="00D72398"/>
    <w:rsid w:val="00D724DA"/>
    <w:rsid w:val="00D82AEB"/>
    <w:rsid w:val="00D9458F"/>
    <w:rsid w:val="00DA08F8"/>
    <w:rsid w:val="00DA1F52"/>
    <w:rsid w:val="00DA6E32"/>
    <w:rsid w:val="00DB3072"/>
    <w:rsid w:val="00DC513C"/>
    <w:rsid w:val="00DD068E"/>
    <w:rsid w:val="00DD0914"/>
    <w:rsid w:val="00DD6E65"/>
    <w:rsid w:val="00E120EC"/>
    <w:rsid w:val="00E1225E"/>
    <w:rsid w:val="00E32F20"/>
    <w:rsid w:val="00E431BD"/>
    <w:rsid w:val="00E454F6"/>
    <w:rsid w:val="00E51459"/>
    <w:rsid w:val="00E51CE0"/>
    <w:rsid w:val="00E876B0"/>
    <w:rsid w:val="00E901A3"/>
    <w:rsid w:val="00EA4204"/>
    <w:rsid w:val="00EB6929"/>
    <w:rsid w:val="00EC2EE4"/>
    <w:rsid w:val="00EC5CC3"/>
    <w:rsid w:val="00ED14C1"/>
    <w:rsid w:val="00ED2482"/>
    <w:rsid w:val="00ED6EDC"/>
    <w:rsid w:val="00EF42DA"/>
    <w:rsid w:val="00EF4B9D"/>
    <w:rsid w:val="00F10138"/>
    <w:rsid w:val="00F13B00"/>
    <w:rsid w:val="00F2217B"/>
    <w:rsid w:val="00F23725"/>
    <w:rsid w:val="00F304DA"/>
    <w:rsid w:val="00F34E05"/>
    <w:rsid w:val="00F46DA6"/>
    <w:rsid w:val="00F57EDA"/>
    <w:rsid w:val="00F60A20"/>
    <w:rsid w:val="00F6195D"/>
    <w:rsid w:val="00F65EB4"/>
    <w:rsid w:val="00F6799C"/>
    <w:rsid w:val="00F7103C"/>
    <w:rsid w:val="00F71B6F"/>
    <w:rsid w:val="00F73B5D"/>
    <w:rsid w:val="00F748A1"/>
    <w:rsid w:val="00F81340"/>
    <w:rsid w:val="00F86CE3"/>
    <w:rsid w:val="00F96124"/>
    <w:rsid w:val="00FB59AC"/>
    <w:rsid w:val="00FD12E4"/>
    <w:rsid w:val="00FE3A18"/>
    <w:rsid w:val="00FE3ABB"/>
    <w:rsid w:val="00FE5701"/>
    <w:rsid w:val="3BA54472"/>
    <w:rsid w:val="3C09E2BA"/>
    <w:rsid w:val="4BCF7AB9"/>
    <w:rsid w:val="7487070A"/>
    <w:rsid w:val="7CD5E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662"/>
  </w:style>
  <w:style w:type="paragraph" w:styleId="Heading1">
    <w:name w:val="heading 1"/>
    <w:basedOn w:val="Heading3"/>
    <w:next w:val="Normal"/>
    <w:qFormat/>
    <w:rsid w:val="006B3C2A"/>
    <w:pPr>
      <w:outlineLvl w:val="0"/>
    </w:pPr>
  </w:style>
  <w:style w:type="paragraph" w:styleId="Heading2">
    <w:name w:val="heading 2"/>
    <w:basedOn w:val="Normal"/>
    <w:next w:val="Normal"/>
    <w:qFormat/>
    <w:rsid w:val="006B3C2A"/>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autoRedefine/>
    <w:qFormat/>
    <w:rsid w:val="00932522"/>
    <w:pPr>
      <w:keepNext/>
      <w:spacing w:before="240" w:after="60"/>
      <w:jc w:val="both"/>
      <w:outlineLvl w:val="2"/>
    </w:pPr>
    <w:rPr>
      <w:b/>
      <w:bCs/>
      <w:sz w:val="32"/>
      <w:szCs w:val="32"/>
      <w:shd w:val="clear" w:color="auto" w:fill="F9FAFC"/>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uiPriority w:val="22"/>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5"/>
      </w:numPr>
    </w:pPr>
  </w:style>
  <w:style w:type="paragraph" w:styleId="TOCHeading">
    <w:name w:val="TOC Heading"/>
    <w:basedOn w:val="Heading1"/>
    <w:next w:val="Normal"/>
    <w:uiPriority w:val="39"/>
    <w:semiHidden/>
    <w:unhideWhenUsed/>
    <w:qFormat/>
    <w:rsid w:val="00653A0C"/>
    <w:pPr>
      <w:keepLines/>
      <w:spacing w:before="480" w:after="0" w:line="276" w:lineRule="auto"/>
      <w:outlineLvl w:val="9"/>
    </w:pPr>
    <w:rPr>
      <w:rFonts w:ascii="Cambria" w:hAnsi="Cambria"/>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paragraph" w:styleId="ListParagraph">
    <w:name w:val="List Paragraph"/>
    <w:basedOn w:val="Normal"/>
    <w:uiPriority w:val="99"/>
    <w:qFormat/>
    <w:rsid w:val="00FE3A18"/>
    <w:pPr>
      <w:ind w:left="720"/>
      <w:contextualSpacing/>
    </w:pPr>
  </w:style>
  <w:style w:type="paragraph" w:customStyle="1" w:styleId="q-relative">
    <w:name w:val="q-relative"/>
    <w:basedOn w:val="Normal"/>
    <w:rsid w:val="00672E5E"/>
    <w:pPr>
      <w:spacing w:before="100" w:beforeAutospacing="1" w:after="100" w:afterAutospacing="1"/>
    </w:pPr>
    <w:rPr>
      <w:sz w:val="24"/>
      <w:szCs w:val="24"/>
      <w:lang w:val="en-ID" w:eastAsia="en-ID"/>
    </w:rPr>
  </w:style>
  <w:style w:type="character" w:customStyle="1" w:styleId="keyword">
    <w:name w:val="keyword"/>
    <w:basedOn w:val="DefaultParagraphFont"/>
    <w:rsid w:val="00672E5E"/>
  </w:style>
  <w:style w:type="paragraph" w:customStyle="1" w:styleId="p">
    <w:name w:val="p"/>
    <w:basedOn w:val="Normal"/>
    <w:rsid w:val="00672E5E"/>
    <w:pPr>
      <w:spacing w:before="100" w:beforeAutospacing="1" w:after="100" w:afterAutospacing="1"/>
    </w:pPr>
    <w:rPr>
      <w:sz w:val="24"/>
      <w:szCs w:val="24"/>
      <w:lang w:val="en-ID" w:eastAsia="en-ID"/>
    </w:rPr>
  </w:style>
  <w:style w:type="character" w:customStyle="1" w:styleId="ff9">
    <w:name w:val="ff9"/>
    <w:basedOn w:val="DefaultParagraphFont"/>
    <w:rsid w:val="0029619E"/>
  </w:style>
  <w:style w:type="paragraph" w:styleId="NormalWeb">
    <w:name w:val="Normal (Web)"/>
    <w:basedOn w:val="Normal"/>
    <w:uiPriority w:val="99"/>
    <w:semiHidden/>
    <w:unhideWhenUsed/>
    <w:rsid w:val="00685FF0"/>
    <w:pPr>
      <w:spacing w:before="100" w:beforeAutospacing="1" w:after="100" w:afterAutospacing="1"/>
    </w:pPr>
    <w:rPr>
      <w:sz w:val="24"/>
      <w:szCs w:val="24"/>
      <w:lang w:val="en-ID" w:eastAsia="en-ID"/>
    </w:rPr>
  </w:style>
  <w:style w:type="character" w:customStyle="1" w:styleId="a">
    <w:name w:val="_"/>
    <w:basedOn w:val="DefaultParagraphFont"/>
    <w:rsid w:val="003A108C"/>
  </w:style>
  <w:style w:type="table" w:styleId="TableGrid">
    <w:name w:val="Table Grid"/>
    <w:basedOn w:val="TableNormal"/>
    <w:rsid w:val="00A73E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8C7DE8"/>
    <w:rPr>
      <w:i/>
      <w:iCs/>
    </w:rPr>
  </w:style>
  <w:style w:type="paragraph" w:customStyle="1" w:styleId="paragraph">
    <w:name w:val="paragraph"/>
    <w:basedOn w:val="Normal"/>
    <w:rsid w:val="00B12701"/>
    <w:pPr>
      <w:spacing w:before="100" w:beforeAutospacing="1" w:after="100" w:afterAutospacing="1"/>
    </w:pPr>
    <w:rPr>
      <w:sz w:val="24"/>
      <w:szCs w:val="24"/>
    </w:rPr>
  </w:style>
  <w:style w:type="character" w:customStyle="1" w:styleId="normaltextrun">
    <w:name w:val="normaltextrun"/>
    <w:basedOn w:val="DefaultParagraphFont"/>
    <w:rsid w:val="00B12701"/>
  </w:style>
  <w:style w:type="character" w:customStyle="1" w:styleId="eop">
    <w:name w:val="eop"/>
    <w:basedOn w:val="DefaultParagraphFont"/>
    <w:rsid w:val="00B127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ainTitle">
    <w:name w:val="Headings"/>
    <w:pPr>
      <w:numPr>
        <w:numId w:val="2"/>
      </w:numPr>
    </w:pPr>
  </w:style>
  <w:style w:type="numbering" w:customStyle="1" w:styleId="InfoBlue">
    <w:name w:val="Style1"/>
    <w:pPr>
      <w:numPr>
        <w:numId w:val="1"/>
      </w:numPr>
    </w:pPr>
  </w:style>
  <w:style w:type="numbering" w:customStyle="1" w:styleId="BodyText">
    <w:name w:val="Headings2"/>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9284">
      <w:bodyDiv w:val="1"/>
      <w:marLeft w:val="0"/>
      <w:marRight w:val="0"/>
      <w:marTop w:val="0"/>
      <w:marBottom w:val="0"/>
      <w:divBdr>
        <w:top w:val="none" w:sz="0" w:space="0" w:color="auto"/>
        <w:left w:val="none" w:sz="0" w:space="0" w:color="auto"/>
        <w:bottom w:val="none" w:sz="0" w:space="0" w:color="auto"/>
        <w:right w:val="none" w:sz="0" w:space="0" w:color="auto"/>
      </w:divBdr>
      <w:divsChild>
        <w:div w:id="1835800467">
          <w:marLeft w:val="0"/>
          <w:marRight w:val="0"/>
          <w:marTop w:val="0"/>
          <w:marBottom w:val="0"/>
          <w:divBdr>
            <w:top w:val="none" w:sz="0" w:space="0" w:color="auto"/>
            <w:left w:val="none" w:sz="0" w:space="0" w:color="auto"/>
            <w:bottom w:val="none" w:sz="0" w:space="0" w:color="auto"/>
            <w:right w:val="none" w:sz="0" w:space="0" w:color="auto"/>
          </w:divBdr>
          <w:divsChild>
            <w:div w:id="1844470740">
              <w:marLeft w:val="0"/>
              <w:marRight w:val="0"/>
              <w:marTop w:val="0"/>
              <w:marBottom w:val="0"/>
              <w:divBdr>
                <w:top w:val="none" w:sz="0" w:space="0" w:color="auto"/>
                <w:left w:val="none" w:sz="0" w:space="0" w:color="auto"/>
                <w:bottom w:val="none" w:sz="0" w:space="0" w:color="auto"/>
                <w:right w:val="none" w:sz="0" w:space="0" w:color="auto"/>
              </w:divBdr>
            </w:div>
          </w:divsChild>
        </w:div>
        <w:div w:id="901404220">
          <w:marLeft w:val="0"/>
          <w:marRight w:val="0"/>
          <w:marTop w:val="0"/>
          <w:marBottom w:val="0"/>
          <w:divBdr>
            <w:top w:val="none" w:sz="0" w:space="0" w:color="auto"/>
            <w:left w:val="none" w:sz="0" w:space="0" w:color="auto"/>
            <w:bottom w:val="none" w:sz="0" w:space="0" w:color="auto"/>
            <w:right w:val="none" w:sz="0" w:space="0" w:color="auto"/>
          </w:divBdr>
          <w:divsChild>
            <w:div w:id="46805113">
              <w:marLeft w:val="0"/>
              <w:marRight w:val="0"/>
              <w:marTop w:val="0"/>
              <w:marBottom w:val="0"/>
              <w:divBdr>
                <w:top w:val="none" w:sz="0" w:space="0" w:color="auto"/>
                <w:left w:val="none" w:sz="0" w:space="0" w:color="auto"/>
                <w:bottom w:val="none" w:sz="0" w:space="0" w:color="auto"/>
                <w:right w:val="none" w:sz="0" w:space="0" w:color="auto"/>
              </w:divBdr>
            </w:div>
            <w:div w:id="376513146">
              <w:marLeft w:val="0"/>
              <w:marRight w:val="0"/>
              <w:marTop w:val="0"/>
              <w:marBottom w:val="0"/>
              <w:divBdr>
                <w:top w:val="none" w:sz="0" w:space="0" w:color="auto"/>
                <w:left w:val="none" w:sz="0" w:space="0" w:color="auto"/>
                <w:bottom w:val="none" w:sz="0" w:space="0" w:color="auto"/>
                <w:right w:val="none" w:sz="0" w:space="0" w:color="auto"/>
              </w:divBdr>
            </w:div>
            <w:div w:id="927343971">
              <w:marLeft w:val="0"/>
              <w:marRight w:val="0"/>
              <w:marTop w:val="0"/>
              <w:marBottom w:val="0"/>
              <w:divBdr>
                <w:top w:val="none" w:sz="0" w:space="0" w:color="auto"/>
                <w:left w:val="none" w:sz="0" w:space="0" w:color="auto"/>
                <w:bottom w:val="none" w:sz="0" w:space="0" w:color="auto"/>
                <w:right w:val="none" w:sz="0" w:space="0" w:color="auto"/>
              </w:divBdr>
            </w:div>
            <w:div w:id="1689990401">
              <w:marLeft w:val="0"/>
              <w:marRight w:val="0"/>
              <w:marTop w:val="0"/>
              <w:marBottom w:val="0"/>
              <w:divBdr>
                <w:top w:val="none" w:sz="0" w:space="0" w:color="auto"/>
                <w:left w:val="none" w:sz="0" w:space="0" w:color="auto"/>
                <w:bottom w:val="none" w:sz="0" w:space="0" w:color="auto"/>
                <w:right w:val="none" w:sz="0" w:space="0" w:color="auto"/>
              </w:divBdr>
            </w:div>
            <w:div w:id="1987392497">
              <w:marLeft w:val="0"/>
              <w:marRight w:val="0"/>
              <w:marTop w:val="0"/>
              <w:marBottom w:val="0"/>
              <w:divBdr>
                <w:top w:val="none" w:sz="0" w:space="0" w:color="auto"/>
                <w:left w:val="none" w:sz="0" w:space="0" w:color="auto"/>
                <w:bottom w:val="none" w:sz="0" w:space="0" w:color="auto"/>
                <w:right w:val="none" w:sz="0" w:space="0" w:color="auto"/>
              </w:divBdr>
            </w:div>
          </w:divsChild>
        </w:div>
        <w:div w:id="51731359">
          <w:marLeft w:val="0"/>
          <w:marRight w:val="0"/>
          <w:marTop w:val="0"/>
          <w:marBottom w:val="0"/>
          <w:divBdr>
            <w:top w:val="none" w:sz="0" w:space="0" w:color="auto"/>
            <w:left w:val="none" w:sz="0" w:space="0" w:color="auto"/>
            <w:bottom w:val="none" w:sz="0" w:space="0" w:color="auto"/>
            <w:right w:val="none" w:sz="0" w:space="0" w:color="auto"/>
          </w:divBdr>
          <w:divsChild>
            <w:div w:id="1766993486">
              <w:marLeft w:val="0"/>
              <w:marRight w:val="0"/>
              <w:marTop w:val="0"/>
              <w:marBottom w:val="0"/>
              <w:divBdr>
                <w:top w:val="none" w:sz="0" w:space="0" w:color="auto"/>
                <w:left w:val="none" w:sz="0" w:space="0" w:color="auto"/>
                <w:bottom w:val="none" w:sz="0" w:space="0" w:color="auto"/>
                <w:right w:val="none" w:sz="0" w:space="0" w:color="auto"/>
              </w:divBdr>
            </w:div>
            <w:div w:id="205337309">
              <w:marLeft w:val="0"/>
              <w:marRight w:val="0"/>
              <w:marTop w:val="0"/>
              <w:marBottom w:val="0"/>
              <w:divBdr>
                <w:top w:val="none" w:sz="0" w:space="0" w:color="auto"/>
                <w:left w:val="none" w:sz="0" w:space="0" w:color="auto"/>
                <w:bottom w:val="none" w:sz="0" w:space="0" w:color="auto"/>
                <w:right w:val="none" w:sz="0" w:space="0" w:color="auto"/>
              </w:divBdr>
            </w:div>
            <w:div w:id="16376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302">
      <w:bodyDiv w:val="1"/>
      <w:marLeft w:val="0"/>
      <w:marRight w:val="0"/>
      <w:marTop w:val="0"/>
      <w:marBottom w:val="0"/>
      <w:divBdr>
        <w:top w:val="none" w:sz="0" w:space="0" w:color="auto"/>
        <w:left w:val="none" w:sz="0" w:space="0" w:color="auto"/>
        <w:bottom w:val="none" w:sz="0" w:space="0" w:color="auto"/>
        <w:right w:val="none" w:sz="0" w:space="0" w:color="auto"/>
      </w:divBdr>
      <w:divsChild>
        <w:div w:id="810950339">
          <w:marLeft w:val="0"/>
          <w:marRight w:val="0"/>
          <w:marTop w:val="0"/>
          <w:marBottom w:val="0"/>
          <w:divBdr>
            <w:top w:val="none" w:sz="0" w:space="0" w:color="auto"/>
            <w:left w:val="none" w:sz="0" w:space="0" w:color="auto"/>
            <w:bottom w:val="none" w:sz="0" w:space="0" w:color="auto"/>
            <w:right w:val="none" w:sz="0" w:space="0" w:color="auto"/>
          </w:divBdr>
        </w:div>
        <w:div w:id="818503352">
          <w:marLeft w:val="0"/>
          <w:marRight w:val="0"/>
          <w:marTop w:val="0"/>
          <w:marBottom w:val="0"/>
          <w:divBdr>
            <w:top w:val="none" w:sz="0" w:space="0" w:color="auto"/>
            <w:left w:val="none" w:sz="0" w:space="0" w:color="auto"/>
            <w:bottom w:val="none" w:sz="0" w:space="0" w:color="auto"/>
            <w:right w:val="none" w:sz="0" w:space="0" w:color="auto"/>
          </w:divBdr>
        </w:div>
        <w:div w:id="1834880359">
          <w:marLeft w:val="0"/>
          <w:marRight w:val="0"/>
          <w:marTop w:val="0"/>
          <w:marBottom w:val="0"/>
          <w:divBdr>
            <w:top w:val="none" w:sz="0" w:space="0" w:color="auto"/>
            <w:left w:val="none" w:sz="0" w:space="0" w:color="auto"/>
            <w:bottom w:val="none" w:sz="0" w:space="0" w:color="auto"/>
            <w:right w:val="none" w:sz="0" w:space="0" w:color="auto"/>
          </w:divBdr>
        </w:div>
        <w:div w:id="648558610">
          <w:marLeft w:val="0"/>
          <w:marRight w:val="0"/>
          <w:marTop w:val="0"/>
          <w:marBottom w:val="0"/>
          <w:divBdr>
            <w:top w:val="none" w:sz="0" w:space="0" w:color="auto"/>
            <w:left w:val="none" w:sz="0" w:space="0" w:color="auto"/>
            <w:bottom w:val="none" w:sz="0" w:space="0" w:color="auto"/>
            <w:right w:val="none" w:sz="0" w:space="0" w:color="auto"/>
          </w:divBdr>
        </w:div>
        <w:div w:id="325090997">
          <w:marLeft w:val="0"/>
          <w:marRight w:val="0"/>
          <w:marTop w:val="0"/>
          <w:marBottom w:val="0"/>
          <w:divBdr>
            <w:top w:val="none" w:sz="0" w:space="0" w:color="auto"/>
            <w:left w:val="none" w:sz="0" w:space="0" w:color="auto"/>
            <w:bottom w:val="none" w:sz="0" w:space="0" w:color="auto"/>
            <w:right w:val="none" w:sz="0" w:space="0" w:color="auto"/>
          </w:divBdr>
        </w:div>
      </w:divsChild>
    </w:div>
    <w:div w:id="107623196">
      <w:bodyDiv w:val="1"/>
      <w:marLeft w:val="0"/>
      <w:marRight w:val="0"/>
      <w:marTop w:val="0"/>
      <w:marBottom w:val="0"/>
      <w:divBdr>
        <w:top w:val="none" w:sz="0" w:space="0" w:color="auto"/>
        <w:left w:val="none" w:sz="0" w:space="0" w:color="auto"/>
        <w:bottom w:val="none" w:sz="0" w:space="0" w:color="auto"/>
        <w:right w:val="none" w:sz="0" w:space="0" w:color="auto"/>
      </w:divBdr>
      <w:divsChild>
        <w:div w:id="95759235">
          <w:marLeft w:val="0"/>
          <w:marRight w:val="0"/>
          <w:marTop w:val="0"/>
          <w:marBottom w:val="0"/>
          <w:divBdr>
            <w:top w:val="none" w:sz="0" w:space="0" w:color="auto"/>
            <w:left w:val="none" w:sz="0" w:space="0" w:color="auto"/>
            <w:bottom w:val="none" w:sz="0" w:space="0" w:color="auto"/>
            <w:right w:val="none" w:sz="0" w:space="0" w:color="auto"/>
          </w:divBdr>
        </w:div>
        <w:div w:id="1692534872">
          <w:marLeft w:val="0"/>
          <w:marRight w:val="0"/>
          <w:marTop w:val="0"/>
          <w:marBottom w:val="0"/>
          <w:divBdr>
            <w:top w:val="none" w:sz="0" w:space="0" w:color="auto"/>
            <w:left w:val="none" w:sz="0" w:space="0" w:color="auto"/>
            <w:bottom w:val="none" w:sz="0" w:space="0" w:color="auto"/>
            <w:right w:val="none" w:sz="0" w:space="0" w:color="auto"/>
          </w:divBdr>
        </w:div>
        <w:div w:id="289560364">
          <w:marLeft w:val="0"/>
          <w:marRight w:val="0"/>
          <w:marTop w:val="0"/>
          <w:marBottom w:val="0"/>
          <w:divBdr>
            <w:top w:val="none" w:sz="0" w:space="0" w:color="auto"/>
            <w:left w:val="none" w:sz="0" w:space="0" w:color="auto"/>
            <w:bottom w:val="none" w:sz="0" w:space="0" w:color="auto"/>
            <w:right w:val="none" w:sz="0" w:space="0" w:color="auto"/>
          </w:divBdr>
        </w:div>
        <w:div w:id="1356931277">
          <w:marLeft w:val="0"/>
          <w:marRight w:val="0"/>
          <w:marTop w:val="0"/>
          <w:marBottom w:val="0"/>
          <w:divBdr>
            <w:top w:val="none" w:sz="0" w:space="0" w:color="auto"/>
            <w:left w:val="none" w:sz="0" w:space="0" w:color="auto"/>
            <w:bottom w:val="none" w:sz="0" w:space="0" w:color="auto"/>
            <w:right w:val="none" w:sz="0" w:space="0" w:color="auto"/>
          </w:divBdr>
        </w:div>
        <w:div w:id="1727876235">
          <w:marLeft w:val="0"/>
          <w:marRight w:val="0"/>
          <w:marTop w:val="0"/>
          <w:marBottom w:val="0"/>
          <w:divBdr>
            <w:top w:val="none" w:sz="0" w:space="0" w:color="auto"/>
            <w:left w:val="none" w:sz="0" w:space="0" w:color="auto"/>
            <w:bottom w:val="none" w:sz="0" w:space="0" w:color="auto"/>
            <w:right w:val="none" w:sz="0" w:space="0" w:color="auto"/>
          </w:divBdr>
        </w:div>
      </w:divsChild>
    </w:div>
    <w:div w:id="124201947">
      <w:bodyDiv w:val="1"/>
      <w:marLeft w:val="0"/>
      <w:marRight w:val="0"/>
      <w:marTop w:val="0"/>
      <w:marBottom w:val="0"/>
      <w:divBdr>
        <w:top w:val="none" w:sz="0" w:space="0" w:color="auto"/>
        <w:left w:val="none" w:sz="0" w:space="0" w:color="auto"/>
        <w:bottom w:val="none" w:sz="0" w:space="0" w:color="auto"/>
        <w:right w:val="none" w:sz="0" w:space="0" w:color="auto"/>
      </w:divBdr>
      <w:divsChild>
        <w:div w:id="1883208660">
          <w:marLeft w:val="0"/>
          <w:marRight w:val="0"/>
          <w:marTop w:val="0"/>
          <w:marBottom w:val="0"/>
          <w:divBdr>
            <w:top w:val="none" w:sz="0" w:space="0" w:color="auto"/>
            <w:left w:val="none" w:sz="0" w:space="0" w:color="auto"/>
            <w:bottom w:val="none" w:sz="0" w:space="0" w:color="auto"/>
            <w:right w:val="none" w:sz="0" w:space="0" w:color="auto"/>
          </w:divBdr>
        </w:div>
        <w:div w:id="392243370">
          <w:marLeft w:val="720"/>
          <w:marRight w:val="0"/>
          <w:marTop w:val="0"/>
          <w:marBottom w:val="0"/>
          <w:divBdr>
            <w:top w:val="none" w:sz="0" w:space="0" w:color="auto"/>
            <w:left w:val="none" w:sz="0" w:space="0" w:color="auto"/>
            <w:bottom w:val="none" w:sz="0" w:space="0" w:color="auto"/>
            <w:right w:val="none" w:sz="0" w:space="0" w:color="auto"/>
          </w:divBdr>
          <w:divsChild>
            <w:div w:id="2139105041">
              <w:marLeft w:val="0"/>
              <w:marRight w:val="0"/>
              <w:marTop w:val="0"/>
              <w:marBottom w:val="0"/>
              <w:divBdr>
                <w:top w:val="none" w:sz="0" w:space="0" w:color="auto"/>
                <w:left w:val="none" w:sz="0" w:space="0" w:color="auto"/>
                <w:bottom w:val="none" w:sz="0" w:space="0" w:color="auto"/>
                <w:right w:val="none" w:sz="0" w:space="0" w:color="auto"/>
              </w:divBdr>
              <w:divsChild>
                <w:div w:id="372460906">
                  <w:marLeft w:val="0"/>
                  <w:marRight w:val="0"/>
                  <w:marTop w:val="0"/>
                  <w:marBottom w:val="180"/>
                  <w:divBdr>
                    <w:top w:val="none" w:sz="0" w:space="0" w:color="auto"/>
                    <w:left w:val="none" w:sz="0" w:space="0" w:color="auto"/>
                    <w:bottom w:val="none" w:sz="0" w:space="0" w:color="auto"/>
                    <w:right w:val="none" w:sz="0" w:space="0" w:color="auto"/>
                  </w:divBdr>
                </w:div>
              </w:divsChild>
            </w:div>
            <w:div w:id="738556664">
              <w:marLeft w:val="0"/>
              <w:marRight w:val="0"/>
              <w:marTop w:val="480"/>
              <w:marBottom w:val="0"/>
              <w:divBdr>
                <w:top w:val="none" w:sz="0" w:space="0" w:color="auto"/>
                <w:left w:val="none" w:sz="0" w:space="0" w:color="auto"/>
                <w:bottom w:val="none" w:sz="0" w:space="0" w:color="auto"/>
                <w:right w:val="none" w:sz="0" w:space="0" w:color="auto"/>
              </w:divBdr>
              <w:divsChild>
                <w:div w:id="1573807783">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40388960">
      <w:bodyDiv w:val="1"/>
      <w:marLeft w:val="0"/>
      <w:marRight w:val="0"/>
      <w:marTop w:val="0"/>
      <w:marBottom w:val="0"/>
      <w:divBdr>
        <w:top w:val="none" w:sz="0" w:space="0" w:color="auto"/>
        <w:left w:val="none" w:sz="0" w:space="0" w:color="auto"/>
        <w:bottom w:val="none" w:sz="0" w:space="0" w:color="auto"/>
        <w:right w:val="none" w:sz="0" w:space="0" w:color="auto"/>
      </w:divBdr>
    </w:div>
    <w:div w:id="145440622">
      <w:bodyDiv w:val="1"/>
      <w:marLeft w:val="0"/>
      <w:marRight w:val="0"/>
      <w:marTop w:val="0"/>
      <w:marBottom w:val="0"/>
      <w:divBdr>
        <w:top w:val="none" w:sz="0" w:space="0" w:color="auto"/>
        <w:left w:val="none" w:sz="0" w:space="0" w:color="auto"/>
        <w:bottom w:val="none" w:sz="0" w:space="0" w:color="auto"/>
        <w:right w:val="none" w:sz="0" w:space="0" w:color="auto"/>
      </w:divBdr>
      <w:divsChild>
        <w:div w:id="1956979032">
          <w:marLeft w:val="0"/>
          <w:marRight w:val="0"/>
          <w:marTop w:val="0"/>
          <w:marBottom w:val="0"/>
          <w:divBdr>
            <w:top w:val="none" w:sz="0" w:space="0" w:color="auto"/>
            <w:left w:val="none" w:sz="0" w:space="0" w:color="auto"/>
            <w:bottom w:val="none" w:sz="0" w:space="0" w:color="auto"/>
            <w:right w:val="none" w:sz="0" w:space="0" w:color="auto"/>
          </w:divBdr>
          <w:divsChild>
            <w:div w:id="622420634">
              <w:marLeft w:val="0"/>
              <w:marRight w:val="0"/>
              <w:marTop w:val="0"/>
              <w:marBottom w:val="0"/>
              <w:divBdr>
                <w:top w:val="none" w:sz="0" w:space="0" w:color="auto"/>
                <w:left w:val="none" w:sz="0" w:space="0" w:color="auto"/>
                <w:bottom w:val="none" w:sz="0" w:space="0" w:color="auto"/>
                <w:right w:val="none" w:sz="0" w:space="0" w:color="auto"/>
              </w:divBdr>
            </w:div>
            <w:div w:id="1085152401">
              <w:marLeft w:val="0"/>
              <w:marRight w:val="0"/>
              <w:marTop w:val="0"/>
              <w:marBottom w:val="0"/>
              <w:divBdr>
                <w:top w:val="none" w:sz="0" w:space="0" w:color="auto"/>
                <w:left w:val="none" w:sz="0" w:space="0" w:color="auto"/>
                <w:bottom w:val="none" w:sz="0" w:space="0" w:color="auto"/>
                <w:right w:val="none" w:sz="0" w:space="0" w:color="auto"/>
              </w:divBdr>
            </w:div>
            <w:div w:id="1358577161">
              <w:marLeft w:val="0"/>
              <w:marRight w:val="0"/>
              <w:marTop w:val="0"/>
              <w:marBottom w:val="0"/>
              <w:divBdr>
                <w:top w:val="none" w:sz="0" w:space="0" w:color="auto"/>
                <w:left w:val="none" w:sz="0" w:space="0" w:color="auto"/>
                <w:bottom w:val="none" w:sz="0" w:space="0" w:color="auto"/>
                <w:right w:val="none" w:sz="0" w:space="0" w:color="auto"/>
              </w:divBdr>
            </w:div>
            <w:div w:id="79721757">
              <w:marLeft w:val="0"/>
              <w:marRight w:val="0"/>
              <w:marTop w:val="0"/>
              <w:marBottom w:val="0"/>
              <w:divBdr>
                <w:top w:val="none" w:sz="0" w:space="0" w:color="auto"/>
                <w:left w:val="none" w:sz="0" w:space="0" w:color="auto"/>
                <w:bottom w:val="none" w:sz="0" w:space="0" w:color="auto"/>
                <w:right w:val="none" w:sz="0" w:space="0" w:color="auto"/>
              </w:divBdr>
            </w:div>
          </w:divsChild>
        </w:div>
        <w:div w:id="241186474">
          <w:marLeft w:val="0"/>
          <w:marRight w:val="0"/>
          <w:marTop w:val="0"/>
          <w:marBottom w:val="0"/>
          <w:divBdr>
            <w:top w:val="none" w:sz="0" w:space="0" w:color="auto"/>
            <w:left w:val="none" w:sz="0" w:space="0" w:color="auto"/>
            <w:bottom w:val="none" w:sz="0" w:space="0" w:color="auto"/>
            <w:right w:val="none" w:sz="0" w:space="0" w:color="auto"/>
          </w:divBdr>
          <w:divsChild>
            <w:div w:id="232352708">
              <w:marLeft w:val="0"/>
              <w:marRight w:val="0"/>
              <w:marTop w:val="0"/>
              <w:marBottom w:val="0"/>
              <w:divBdr>
                <w:top w:val="none" w:sz="0" w:space="0" w:color="auto"/>
                <w:left w:val="none" w:sz="0" w:space="0" w:color="auto"/>
                <w:bottom w:val="none" w:sz="0" w:space="0" w:color="auto"/>
                <w:right w:val="none" w:sz="0" w:space="0" w:color="auto"/>
              </w:divBdr>
            </w:div>
            <w:div w:id="1956716440">
              <w:marLeft w:val="0"/>
              <w:marRight w:val="0"/>
              <w:marTop w:val="0"/>
              <w:marBottom w:val="0"/>
              <w:divBdr>
                <w:top w:val="none" w:sz="0" w:space="0" w:color="auto"/>
                <w:left w:val="none" w:sz="0" w:space="0" w:color="auto"/>
                <w:bottom w:val="none" w:sz="0" w:space="0" w:color="auto"/>
                <w:right w:val="none" w:sz="0" w:space="0" w:color="auto"/>
              </w:divBdr>
            </w:div>
            <w:div w:id="1113087162">
              <w:marLeft w:val="0"/>
              <w:marRight w:val="0"/>
              <w:marTop w:val="0"/>
              <w:marBottom w:val="0"/>
              <w:divBdr>
                <w:top w:val="none" w:sz="0" w:space="0" w:color="auto"/>
                <w:left w:val="none" w:sz="0" w:space="0" w:color="auto"/>
                <w:bottom w:val="none" w:sz="0" w:space="0" w:color="auto"/>
                <w:right w:val="none" w:sz="0" w:space="0" w:color="auto"/>
              </w:divBdr>
            </w:div>
            <w:div w:id="1724257941">
              <w:marLeft w:val="0"/>
              <w:marRight w:val="0"/>
              <w:marTop w:val="0"/>
              <w:marBottom w:val="0"/>
              <w:divBdr>
                <w:top w:val="none" w:sz="0" w:space="0" w:color="auto"/>
                <w:left w:val="none" w:sz="0" w:space="0" w:color="auto"/>
                <w:bottom w:val="none" w:sz="0" w:space="0" w:color="auto"/>
                <w:right w:val="none" w:sz="0" w:space="0" w:color="auto"/>
              </w:divBdr>
            </w:div>
            <w:div w:id="1803693483">
              <w:marLeft w:val="0"/>
              <w:marRight w:val="0"/>
              <w:marTop w:val="0"/>
              <w:marBottom w:val="0"/>
              <w:divBdr>
                <w:top w:val="none" w:sz="0" w:space="0" w:color="auto"/>
                <w:left w:val="none" w:sz="0" w:space="0" w:color="auto"/>
                <w:bottom w:val="none" w:sz="0" w:space="0" w:color="auto"/>
                <w:right w:val="none" w:sz="0" w:space="0" w:color="auto"/>
              </w:divBdr>
            </w:div>
          </w:divsChild>
        </w:div>
        <w:div w:id="1140655034">
          <w:marLeft w:val="0"/>
          <w:marRight w:val="0"/>
          <w:marTop w:val="0"/>
          <w:marBottom w:val="0"/>
          <w:divBdr>
            <w:top w:val="none" w:sz="0" w:space="0" w:color="auto"/>
            <w:left w:val="none" w:sz="0" w:space="0" w:color="auto"/>
            <w:bottom w:val="none" w:sz="0" w:space="0" w:color="auto"/>
            <w:right w:val="none" w:sz="0" w:space="0" w:color="auto"/>
          </w:divBdr>
          <w:divsChild>
            <w:div w:id="483668102">
              <w:marLeft w:val="0"/>
              <w:marRight w:val="0"/>
              <w:marTop w:val="0"/>
              <w:marBottom w:val="0"/>
              <w:divBdr>
                <w:top w:val="none" w:sz="0" w:space="0" w:color="auto"/>
                <w:left w:val="none" w:sz="0" w:space="0" w:color="auto"/>
                <w:bottom w:val="none" w:sz="0" w:space="0" w:color="auto"/>
                <w:right w:val="none" w:sz="0" w:space="0" w:color="auto"/>
              </w:divBdr>
            </w:div>
            <w:div w:id="662129635">
              <w:marLeft w:val="0"/>
              <w:marRight w:val="0"/>
              <w:marTop w:val="0"/>
              <w:marBottom w:val="0"/>
              <w:divBdr>
                <w:top w:val="none" w:sz="0" w:space="0" w:color="auto"/>
                <w:left w:val="none" w:sz="0" w:space="0" w:color="auto"/>
                <w:bottom w:val="none" w:sz="0" w:space="0" w:color="auto"/>
                <w:right w:val="none" w:sz="0" w:space="0" w:color="auto"/>
              </w:divBdr>
            </w:div>
            <w:div w:id="1507206114">
              <w:marLeft w:val="0"/>
              <w:marRight w:val="0"/>
              <w:marTop w:val="0"/>
              <w:marBottom w:val="0"/>
              <w:divBdr>
                <w:top w:val="none" w:sz="0" w:space="0" w:color="auto"/>
                <w:left w:val="none" w:sz="0" w:space="0" w:color="auto"/>
                <w:bottom w:val="none" w:sz="0" w:space="0" w:color="auto"/>
                <w:right w:val="none" w:sz="0" w:space="0" w:color="auto"/>
              </w:divBdr>
            </w:div>
            <w:div w:id="137848191">
              <w:marLeft w:val="0"/>
              <w:marRight w:val="0"/>
              <w:marTop w:val="0"/>
              <w:marBottom w:val="0"/>
              <w:divBdr>
                <w:top w:val="none" w:sz="0" w:space="0" w:color="auto"/>
                <w:left w:val="none" w:sz="0" w:space="0" w:color="auto"/>
                <w:bottom w:val="none" w:sz="0" w:space="0" w:color="auto"/>
                <w:right w:val="none" w:sz="0" w:space="0" w:color="auto"/>
              </w:divBdr>
            </w:div>
            <w:div w:id="1676569602">
              <w:marLeft w:val="0"/>
              <w:marRight w:val="0"/>
              <w:marTop w:val="0"/>
              <w:marBottom w:val="0"/>
              <w:divBdr>
                <w:top w:val="none" w:sz="0" w:space="0" w:color="auto"/>
                <w:left w:val="none" w:sz="0" w:space="0" w:color="auto"/>
                <w:bottom w:val="none" w:sz="0" w:space="0" w:color="auto"/>
                <w:right w:val="none" w:sz="0" w:space="0" w:color="auto"/>
              </w:divBdr>
            </w:div>
          </w:divsChild>
        </w:div>
        <w:div w:id="1514222790">
          <w:marLeft w:val="0"/>
          <w:marRight w:val="0"/>
          <w:marTop w:val="0"/>
          <w:marBottom w:val="0"/>
          <w:divBdr>
            <w:top w:val="none" w:sz="0" w:space="0" w:color="auto"/>
            <w:left w:val="none" w:sz="0" w:space="0" w:color="auto"/>
            <w:bottom w:val="none" w:sz="0" w:space="0" w:color="auto"/>
            <w:right w:val="none" w:sz="0" w:space="0" w:color="auto"/>
          </w:divBdr>
          <w:divsChild>
            <w:div w:id="1356688321">
              <w:marLeft w:val="0"/>
              <w:marRight w:val="0"/>
              <w:marTop w:val="0"/>
              <w:marBottom w:val="0"/>
              <w:divBdr>
                <w:top w:val="none" w:sz="0" w:space="0" w:color="auto"/>
                <w:left w:val="none" w:sz="0" w:space="0" w:color="auto"/>
                <w:bottom w:val="none" w:sz="0" w:space="0" w:color="auto"/>
                <w:right w:val="none" w:sz="0" w:space="0" w:color="auto"/>
              </w:divBdr>
            </w:div>
            <w:div w:id="1640845651">
              <w:marLeft w:val="0"/>
              <w:marRight w:val="0"/>
              <w:marTop w:val="0"/>
              <w:marBottom w:val="0"/>
              <w:divBdr>
                <w:top w:val="none" w:sz="0" w:space="0" w:color="auto"/>
                <w:left w:val="none" w:sz="0" w:space="0" w:color="auto"/>
                <w:bottom w:val="none" w:sz="0" w:space="0" w:color="auto"/>
                <w:right w:val="none" w:sz="0" w:space="0" w:color="auto"/>
              </w:divBdr>
            </w:div>
            <w:div w:id="1436749348">
              <w:marLeft w:val="0"/>
              <w:marRight w:val="0"/>
              <w:marTop w:val="0"/>
              <w:marBottom w:val="0"/>
              <w:divBdr>
                <w:top w:val="none" w:sz="0" w:space="0" w:color="auto"/>
                <w:left w:val="none" w:sz="0" w:space="0" w:color="auto"/>
                <w:bottom w:val="none" w:sz="0" w:space="0" w:color="auto"/>
                <w:right w:val="none" w:sz="0" w:space="0" w:color="auto"/>
              </w:divBdr>
            </w:div>
            <w:div w:id="1966229554">
              <w:marLeft w:val="0"/>
              <w:marRight w:val="0"/>
              <w:marTop w:val="0"/>
              <w:marBottom w:val="0"/>
              <w:divBdr>
                <w:top w:val="none" w:sz="0" w:space="0" w:color="auto"/>
                <w:left w:val="none" w:sz="0" w:space="0" w:color="auto"/>
                <w:bottom w:val="none" w:sz="0" w:space="0" w:color="auto"/>
                <w:right w:val="none" w:sz="0" w:space="0" w:color="auto"/>
              </w:divBdr>
            </w:div>
            <w:div w:id="443614227">
              <w:marLeft w:val="0"/>
              <w:marRight w:val="0"/>
              <w:marTop w:val="0"/>
              <w:marBottom w:val="0"/>
              <w:divBdr>
                <w:top w:val="none" w:sz="0" w:space="0" w:color="auto"/>
                <w:left w:val="none" w:sz="0" w:space="0" w:color="auto"/>
                <w:bottom w:val="none" w:sz="0" w:space="0" w:color="auto"/>
                <w:right w:val="none" w:sz="0" w:space="0" w:color="auto"/>
              </w:divBdr>
            </w:div>
          </w:divsChild>
        </w:div>
        <w:div w:id="421145365">
          <w:marLeft w:val="0"/>
          <w:marRight w:val="0"/>
          <w:marTop w:val="0"/>
          <w:marBottom w:val="0"/>
          <w:divBdr>
            <w:top w:val="none" w:sz="0" w:space="0" w:color="auto"/>
            <w:left w:val="none" w:sz="0" w:space="0" w:color="auto"/>
            <w:bottom w:val="none" w:sz="0" w:space="0" w:color="auto"/>
            <w:right w:val="none" w:sz="0" w:space="0" w:color="auto"/>
          </w:divBdr>
        </w:div>
        <w:div w:id="1619557642">
          <w:marLeft w:val="0"/>
          <w:marRight w:val="0"/>
          <w:marTop w:val="0"/>
          <w:marBottom w:val="0"/>
          <w:divBdr>
            <w:top w:val="none" w:sz="0" w:space="0" w:color="auto"/>
            <w:left w:val="none" w:sz="0" w:space="0" w:color="auto"/>
            <w:bottom w:val="none" w:sz="0" w:space="0" w:color="auto"/>
            <w:right w:val="none" w:sz="0" w:space="0" w:color="auto"/>
          </w:divBdr>
        </w:div>
      </w:divsChild>
    </w:div>
    <w:div w:id="336272608">
      <w:bodyDiv w:val="1"/>
      <w:marLeft w:val="0"/>
      <w:marRight w:val="0"/>
      <w:marTop w:val="0"/>
      <w:marBottom w:val="0"/>
      <w:divBdr>
        <w:top w:val="none" w:sz="0" w:space="0" w:color="auto"/>
        <w:left w:val="none" w:sz="0" w:space="0" w:color="auto"/>
        <w:bottom w:val="none" w:sz="0" w:space="0" w:color="auto"/>
        <w:right w:val="none" w:sz="0" w:space="0" w:color="auto"/>
      </w:divBdr>
    </w:div>
    <w:div w:id="427123988">
      <w:bodyDiv w:val="1"/>
      <w:marLeft w:val="0"/>
      <w:marRight w:val="0"/>
      <w:marTop w:val="0"/>
      <w:marBottom w:val="0"/>
      <w:divBdr>
        <w:top w:val="none" w:sz="0" w:space="0" w:color="auto"/>
        <w:left w:val="none" w:sz="0" w:space="0" w:color="auto"/>
        <w:bottom w:val="none" w:sz="0" w:space="0" w:color="auto"/>
        <w:right w:val="none" w:sz="0" w:space="0" w:color="auto"/>
      </w:divBdr>
      <w:divsChild>
        <w:div w:id="1775132281">
          <w:marLeft w:val="0"/>
          <w:marRight w:val="0"/>
          <w:marTop w:val="0"/>
          <w:marBottom w:val="0"/>
          <w:divBdr>
            <w:top w:val="none" w:sz="0" w:space="0" w:color="auto"/>
            <w:left w:val="none" w:sz="0" w:space="0" w:color="auto"/>
            <w:bottom w:val="none" w:sz="0" w:space="0" w:color="auto"/>
            <w:right w:val="none" w:sz="0" w:space="0" w:color="auto"/>
          </w:divBdr>
        </w:div>
        <w:div w:id="1887644444">
          <w:marLeft w:val="0"/>
          <w:marRight w:val="0"/>
          <w:marTop w:val="0"/>
          <w:marBottom w:val="0"/>
          <w:divBdr>
            <w:top w:val="none" w:sz="0" w:space="0" w:color="auto"/>
            <w:left w:val="none" w:sz="0" w:space="0" w:color="auto"/>
            <w:bottom w:val="none" w:sz="0" w:space="0" w:color="auto"/>
            <w:right w:val="none" w:sz="0" w:space="0" w:color="auto"/>
          </w:divBdr>
        </w:div>
        <w:div w:id="1517384350">
          <w:marLeft w:val="0"/>
          <w:marRight w:val="0"/>
          <w:marTop w:val="0"/>
          <w:marBottom w:val="0"/>
          <w:divBdr>
            <w:top w:val="none" w:sz="0" w:space="0" w:color="auto"/>
            <w:left w:val="none" w:sz="0" w:space="0" w:color="auto"/>
            <w:bottom w:val="none" w:sz="0" w:space="0" w:color="auto"/>
            <w:right w:val="none" w:sz="0" w:space="0" w:color="auto"/>
          </w:divBdr>
        </w:div>
        <w:div w:id="1419667375">
          <w:marLeft w:val="0"/>
          <w:marRight w:val="0"/>
          <w:marTop w:val="0"/>
          <w:marBottom w:val="0"/>
          <w:divBdr>
            <w:top w:val="none" w:sz="0" w:space="0" w:color="auto"/>
            <w:left w:val="none" w:sz="0" w:space="0" w:color="auto"/>
            <w:bottom w:val="none" w:sz="0" w:space="0" w:color="auto"/>
            <w:right w:val="none" w:sz="0" w:space="0" w:color="auto"/>
          </w:divBdr>
        </w:div>
        <w:div w:id="975329140">
          <w:marLeft w:val="0"/>
          <w:marRight w:val="0"/>
          <w:marTop w:val="0"/>
          <w:marBottom w:val="0"/>
          <w:divBdr>
            <w:top w:val="none" w:sz="0" w:space="0" w:color="auto"/>
            <w:left w:val="none" w:sz="0" w:space="0" w:color="auto"/>
            <w:bottom w:val="none" w:sz="0" w:space="0" w:color="auto"/>
            <w:right w:val="none" w:sz="0" w:space="0" w:color="auto"/>
          </w:divBdr>
        </w:div>
        <w:div w:id="679433127">
          <w:marLeft w:val="0"/>
          <w:marRight w:val="0"/>
          <w:marTop w:val="0"/>
          <w:marBottom w:val="0"/>
          <w:divBdr>
            <w:top w:val="none" w:sz="0" w:space="0" w:color="auto"/>
            <w:left w:val="none" w:sz="0" w:space="0" w:color="auto"/>
            <w:bottom w:val="none" w:sz="0" w:space="0" w:color="auto"/>
            <w:right w:val="none" w:sz="0" w:space="0" w:color="auto"/>
          </w:divBdr>
        </w:div>
        <w:div w:id="1292596930">
          <w:marLeft w:val="0"/>
          <w:marRight w:val="0"/>
          <w:marTop w:val="0"/>
          <w:marBottom w:val="0"/>
          <w:divBdr>
            <w:top w:val="none" w:sz="0" w:space="0" w:color="auto"/>
            <w:left w:val="none" w:sz="0" w:space="0" w:color="auto"/>
            <w:bottom w:val="none" w:sz="0" w:space="0" w:color="auto"/>
            <w:right w:val="none" w:sz="0" w:space="0" w:color="auto"/>
          </w:divBdr>
        </w:div>
        <w:div w:id="566379809">
          <w:marLeft w:val="0"/>
          <w:marRight w:val="0"/>
          <w:marTop w:val="0"/>
          <w:marBottom w:val="0"/>
          <w:divBdr>
            <w:top w:val="none" w:sz="0" w:space="0" w:color="auto"/>
            <w:left w:val="none" w:sz="0" w:space="0" w:color="auto"/>
            <w:bottom w:val="none" w:sz="0" w:space="0" w:color="auto"/>
            <w:right w:val="none" w:sz="0" w:space="0" w:color="auto"/>
          </w:divBdr>
        </w:div>
        <w:div w:id="441073878">
          <w:marLeft w:val="0"/>
          <w:marRight w:val="0"/>
          <w:marTop w:val="0"/>
          <w:marBottom w:val="0"/>
          <w:divBdr>
            <w:top w:val="none" w:sz="0" w:space="0" w:color="auto"/>
            <w:left w:val="none" w:sz="0" w:space="0" w:color="auto"/>
            <w:bottom w:val="none" w:sz="0" w:space="0" w:color="auto"/>
            <w:right w:val="none" w:sz="0" w:space="0" w:color="auto"/>
          </w:divBdr>
        </w:div>
        <w:div w:id="1756390867">
          <w:marLeft w:val="0"/>
          <w:marRight w:val="0"/>
          <w:marTop w:val="0"/>
          <w:marBottom w:val="0"/>
          <w:divBdr>
            <w:top w:val="none" w:sz="0" w:space="0" w:color="auto"/>
            <w:left w:val="none" w:sz="0" w:space="0" w:color="auto"/>
            <w:bottom w:val="none" w:sz="0" w:space="0" w:color="auto"/>
            <w:right w:val="none" w:sz="0" w:space="0" w:color="auto"/>
          </w:divBdr>
        </w:div>
        <w:div w:id="2074280217">
          <w:marLeft w:val="0"/>
          <w:marRight w:val="0"/>
          <w:marTop w:val="0"/>
          <w:marBottom w:val="0"/>
          <w:divBdr>
            <w:top w:val="none" w:sz="0" w:space="0" w:color="auto"/>
            <w:left w:val="none" w:sz="0" w:space="0" w:color="auto"/>
            <w:bottom w:val="none" w:sz="0" w:space="0" w:color="auto"/>
            <w:right w:val="none" w:sz="0" w:space="0" w:color="auto"/>
          </w:divBdr>
        </w:div>
      </w:divsChild>
    </w:div>
    <w:div w:id="473760965">
      <w:bodyDiv w:val="1"/>
      <w:marLeft w:val="0"/>
      <w:marRight w:val="0"/>
      <w:marTop w:val="0"/>
      <w:marBottom w:val="0"/>
      <w:divBdr>
        <w:top w:val="none" w:sz="0" w:space="0" w:color="auto"/>
        <w:left w:val="none" w:sz="0" w:space="0" w:color="auto"/>
        <w:bottom w:val="none" w:sz="0" w:space="0" w:color="auto"/>
        <w:right w:val="none" w:sz="0" w:space="0" w:color="auto"/>
      </w:divBdr>
      <w:divsChild>
        <w:div w:id="1347367817">
          <w:marLeft w:val="0"/>
          <w:marRight w:val="0"/>
          <w:marTop w:val="0"/>
          <w:marBottom w:val="0"/>
          <w:divBdr>
            <w:top w:val="none" w:sz="0" w:space="0" w:color="auto"/>
            <w:left w:val="none" w:sz="0" w:space="0" w:color="auto"/>
            <w:bottom w:val="none" w:sz="0" w:space="0" w:color="auto"/>
            <w:right w:val="none" w:sz="0" w:space="0" w:color="auto"/>
          </w:divBdr>
          <w:divsChild>
            <w:div w:id="1655910263">
              <w:marLeft w:val="0"/>
              <w:marRight w:val="0"/>
              <w:marTop w:val="0"/>
              <w:marBottom w:val="0"/>
              <w:divBdr>
                <w:top w:val="none" w:sz="0" w:space="0" w:color="auto"/>
                <w:left w:val="none" w:sz="0" w:space="0" w:color="auto"/>
                <w:bottom w:val="none" w:sz="0" w:space="0" w:color="auto"/>
                <w:right w:val="none" w:sz="0" w:space="0" w:color="auto"/>
              </w:divBdr>
            </w:div>
            <w:div w:id="177161687">
              <w:marLeft w:val="0"/>
              <w:marRight w:val="0"/>
              <w:marTop w:val="0"/>
              <w:marBottom w:val="0"/>
              <w:divBdr>
                <w:top w:val="none" w:sz="0" w:space="0" w:color="auto"/>
                <w:left w:val="none" w:sz="0" w:space="0" w:color="auto"/>
                <w:bottom w:val="none" w:sz="0" w:space="0" w:color="auto"/>
                <w:right w:val="none" w:sz="0" w:space="0" w:color="auto"/>
              </w:divBdr>
            </w:div>
            <w:div w:id="1439642590">
              <w:marLeft w:val="0"/>
              <w:marRight w:val="0"/>
              <w:marTop w:val="0"/>
              <w:marBottom w:val="0"/>
              <w:divBdr>
                <w:top w:val="none" w:sz="0" w:space="0" w:color="auto"/>
                <w:left w:val="none" w:sz="0" w:space="0" w:color="auto"/>
                <w:bottom w:val="none" w:sz="0" w:space="0" w:color="auto"/>
                <w:right w:val="none" w:sz="0" w:space="0" w:color="auto"/>
              </w:divBdr>
            </w:div>
          </w:divsChild>
        </w:div>
        <w:div w:id="1787920313">
          <w:marLeft w:val="0"/>
          <w:marRight w:val="0"/>
          <w:marTop w:val="0"/>
          <w:marBottom w:val="0"/>
          <w:divBdr>
            <w:top w:val="none" w:sz="0" w:space="0" w:color="auto"/>
            <w:left w:val="none" w:sz="0" w:space="0" w:color="auto"/>
            <w:bottom w:val="none" w:sz="0" w:space="0" w:color="auto"/>
            <w:right w:val="none" w:sz="0" w:space="0" w:color="auto"/>
          </w:divBdr>
          <w:divsChild>
            <w:div w:id="719744188">
              <w:marLeft w:val="0"/>
              <w:marRight w:val="0"/>
              <w:marTop w:val="0"/>
              <w:marBottom w:val="0"/>
              <w:divBdr>
                <w:top w:val="none" w:sz="0" w:space="0" w:color="auto"/>
                <w:left w:val="none" w:sz="0" w:space="0" w:color="auto"/>
                <w:bottom w:val="none" w:sz="0" w:space="0" w:color="auto"/>
                <w:right w:val="none" w:sz="0" w:space="0" w:color="auto"/>
              </w:divBdr>
            </w:div>
            <w:div w:id="154343377">
              <w:marLeft w:val="0"/>
              <w:marRight w:val="0"/>
              <w:marTop w:val="0"/>
              <w:marBottom w:val="0"/>
              <w:divBdr>
                <w:top w:val="none" w:sz="0" w:space="0" w:color="auto"/>
                <w:left w:val="none" w:sz="0" w:space="0" w:color="auto"/>
                <w:bottom w:val="none" w:sz="0" w:space="0" w:color="auto"/>
                <w:right w:val="none" w:sz="0" w:space="0" w:color="auto"/>
              </w:divBdr>
            </w:div>
            <w:div w:id="187305576">
              <w:marLeft w:val="0"/>
              <w:marRight w:val="0"/>
              <w:marTop w:val="0"/>
              <w:marBottom w:val="0"/>
              <w:divBdr>
                <w:top w:val="none" w:sz="0" w:space="0" w:color="auto"/>
                <w:left w:val="none" w:sz="0" w:space="0" w:color="auto"/>
                <w:bottom w:val="none" w:sz="0" w:space="0" w:color="auto"/>
                <w:right w:val="none" w:sz="0" w:space="0" w:color="auto"/>
              </w:divBdr>
            </w:div>
            <w:div w:id="1253583956">
              <w:marLeft w:val="0"/>
              <w:marRight w:val="0"/>
              <w:marTop w:val="0"/>
              <w:marBottom w:val="0"/>
              <w:divBdr>
                <w:top w:val="none" w:sz="0" w:space="0" w:color="auto"/>
                <w:left w:val="none" w:sz="0" w:space="0" w:color="auto"/>
                <w:bottom w:val="none" w:sz="0" w:space="0" w:color="auto"/>
                <w:right w:val="none" w:sz="0" w:space="0" w:color="auto"/>
              </w:divBdr>
            </w:div>
            <w:div w:id="649289560">
              <w:marLeft w:val="0"/>
              <w:marRight w:val="0"/>
              <w:marTop w:val="0"/>
              <w:marBottom w:val="0"/>
              <w:divBdr>
                <w:top w:val="none" w:sz="0" w:space="0" w:color="auto"/>
                <w:left w:val="none" w:sz="0" w:space="0" w:color="auto"/>
                <w:bottom w:val="none" w:sz="0" w:space="0" w:color="auto"/>
                <w:right w:val="none" w:sz="0" w:space="0" w:color="auto"/>
              </w:divBdr>
            </w:div>
          </w:divsChild>
        </w:div>
        <w:div w:id="2138796702">
          <w:marLeft w:val="0"/>
          <w:marRight w:val="0"/>
          <w:marTop w:val="0"/>
          <w:marBottom w:val="0"/>
          <w:divBdr>
            <w:top w:val="none" w:sz="0" w:space="0" w:color="auto"/>
            <w:left w:val="none" w:sz="0" w:space="0" w:color="auto"/>
            <w:bottom w:val="none" w:sz="0" w:space="0" w:color="auto"/>
            <w:right w:val="none" w:sz="0" w:space="0" w:color="auto"/>
          </w:divBdr>
          <w:divsChild>
            <w:div w:id="409735632">
              <w:marLeft w:val="0"/>
              <w:marRight w:val="0"/>
              <w:marTop w:val="0"/>
              <w:marBottom w:val="0"/>
              <w:divBdr>
                <w:top w:val="none" w:sz="0" w:space="0" w:color="auto"/>
                <w:left w:val="none" w:sz="0" w:space="0" w:color="auto"/>
                <w:bottom w:val="none" w:sz="0" w:space="0" w:color="auto"/>
                <w:right w:val="none" w:sz="0" w:space="0" w:color="auto"/>
              </w:divBdr>
            </w:div>
            <w:div w:id="736249027">
              <w:marLeft w:val="0"/>
              <w:marRight w:val="0"/>
              <w:marTop w:val="0"/>
              <w:marBottom w:val="0"/>
              <w:divBdr>
                <w:top w:val="none" w:sz="0" w:space="0" w:color="auto"/>
                <w:left w:val="none" w:sz="0" w:space="0" w:color="auto"/>
                <w:bottom w:val="none" w:sz="0" w:space="0" w:color="auto"/>
                <w:right w:val="none" w:sz="0" w:space="0" w:color="auto"/>
              </w:divBdr>
            </w:div>
            <w:div w:id="382867712">
              <w:marLeft w:val="0"/>
              <w:marRight w:val="0"/>
              <w:marTop w:val="0"/>
              <w:marBottom w:val="0"/>
              <w:divBdr>
                <w:top w:val="none" w:sz="0" w:space="0" w:color="auto"/>
                <w:left w:val="none" w:sz="0" w:space="0" w:color="auto"/>
                <w:bottom w:val="none" w:sz="0" w:space="0" w:color="auto"/>
                <w:right w:val="none" w:sz="0" w:space="0" w:color="auto"/>
              </w:divBdr>
            </w:div>
            <w:div w:id="1815641771">
              <w:marLeft w:val="0"/>
              <w:marRight w:val="0"/>
              <w:marTop w:val="0"/>
              <w:marBottom w:val="0"/>
              <w:divBdr>
                <w:top w:val="none" w:sz="0" w:space="0" w:color="auto"/>
                <w:left w:val="none" w:sz="0" w:space="0" w:color="auto"/>
                <w:bottom w:val="none" w:sz="0" w:space="0" w:color="auto"/>
                <w:right w:val="none" w:sz="0" w:space="0" w:color="auto"/>
              </w:divBdr>
            </w:div>
            <w:div w:id="265162242">
              <w:marLeft w:val="0"/>
              <w:marRight w:val="0"/>
              <w:marTop w:val="0"/>
              <w:marBottom w:val="0"/>
              <w:divBdr>
                <w:top w:val="none" w:sz="0" w:space="0" w:color="auto"/>
                <w:left w:val="none" w:sz="0" w:space="0" w:color="auto"/>
                <w:bottom w:val="none" w:sz="0" w:space="0" w:color="auto"/>
                <w:right w:val="none" w:sz="0" w:space="0" w:color="auto"/>
              </w:divBdr>
            </w:div>
          </w:divsChild>
        </w:div>
        <w:div w:id="22633365">
          <w:marLeft w:val="0"/>
          <w:marRight w:val="0"/>
          <w:marTop w:val="0"/>
          <w:marBottom w:val="0"/>
          <w:divBdr>
            <w:top w:val="none" w:sz="0" w:space="0" w:color="auto"/>
            <w:left w:val="none" w:sz="0" w:space="0" w:color="auto"/>
            <w:bottom w:val="none" w:sz="0" w:space="0" w:color="auto"/>
            <w:right w:val="none" w:sz="0" w:space="0" w:color="auto"/>
          </w:divBdr>
          <w:divsChild>
            <w:div w:id="1548029264">
              <w:marLeft w:val="0"/>
              <w:marRight w:val="0"/>
              <w:marTop w:val="0"/>
              <w:marBottom w:val="0"/>
              <w:divBdr>
                <w:top w:val="none" w:sz="0" w:space="0" w:color="auto"/>
                <w:left w:val="none" w:sz="0" w:space="0" w:color="auto"/>
                <w:bottom w:val="none" w:sz="0" w:space="0" w:color="auto"/>
                <w:right w:val="none" w:sz="0" w:space="0" w:color="auto"/>
              </w:divBdr>
            </w:div>
            <w:div w:id="1029842065">
              <w:marLeft w:val="0"/>
              <w:marRight w:val="0"/>
              <w:marTop w:val="0"/>
              <w:marBottom w:val="0"/>
              <w:divBdr>
                <w:top w:val="none" w:sz="0" w:space="0" w:color="auto"/>
                <w:left w:val="none" w:sz="0" w:space="0" w:color="auto"/>
                <w:bottom w:val="none" w:sz="0" w:space="0" w:color="auto"/>
                <w:right w:val="none" w:sz="0" w:space="0" w:color="auto"/>
              </w:divBdr>
            </w:div>
            <w:div w:id="1316566660">
              <w:marLeft w:val="0"/>
              <w:marRight w:val="0"/>
              <w:marTop w:val="0"/>
              <w:marBottom w:val="0"/>
              <w:divBdr>
                <w:top w:val="none" w:sz="0" w:space="0" w:color="auto"/>
                <w:left w:val="none" w:sz="0" w:space="0" w:color="auto"/>
                <w:bottom w:val="none" w:sz="0" w:space="0" w:color="auto"/>
                <w:right w:val="none" w:sz="0" w:space="0" w:color="auto"/>
              </w:divBdr>
            </w:div>
            <w:div w:id="981151377">
              <w:marLeft w:val="0"/>
              <w:marRight w:val="0"/>
              <w:marTop w:val="0"/>
              <w:marBottom w:val="0"/>
              <w:divBdr>
                <w:top w:val="none" w:sz="0" w:space="0" w:color="auto"/>
                <w:left w:val="none" w:sz="0" w:space="0" w:color="auto"/>
                <w:bottom w:val="none" w:sz="0" w:space="0" w:color="auto"/>
                <w:right w:val="none" w:sz="0" w:space="0" w:color="auto"/>
              </w:divBdr>
            </w:div>
            <w:div w:id="225577855">
              <w:marLeft w:val="0"/>
              <w:marRight w:val="0"/>
              <w:marTop w:val="0"/>
              <w:marBottom w:val="0"/>
              <w:divBdr>
                <w:top w:val="none" w:sz="0" w:space="0" w:color="auto"/>
                <w:left w:val="none" w:sz="0" w:space="0" w:color="auto"/>
                <w:bottom w:val="none" w:sz="0" w:space="0" w:color="auto"/>
                <w:right w:val="none" w:sz="0" w:space="0" w:color="auto"/>
              </w:divBdr>
            </w:div>
          </w:divsChild>
        </w:div>
        <w:div w:id="866482750">
          <w:marLeft w:val="0"/>
          <w:marRight w:val="0"/>
          <w:marTop w:val="0"/>
          <w:marBottom w:val="0"/>
          <w:divBdr>
            <w:top w:val="none" w:sz="0" w:space="0" w:color="auto"/>
            <w:left w:val="none" w:sz="0" w:space="0" w:color="auto"/>
            <w:bottom w:val="none" w:sz="0" w:space="0" w:color="auto"/>
            <w:right w:val="none" w:sz="0" w:space="0" w:color="auto"/>
          </w:divBdr>
          <w:divsChild>
            <w:div w:id="1892762560">
              <w:marLeft w:val="0"/>
              <w:marRight w:val="0"/>
              <w:marTop w:val="0"/>
              <w:marBottom w:val="0"/>
              <w:divBdr>
                <w:top w:val="none" w:sz="0" w:space="0" w:color="auto"/>
                <w:left w:val="none" w:sz="0" w:space="0" w:color="auto"/>
                <w:bottom w:val="none" w:sz="0" w:space="0" w:color="auto"/>
                <w:right w:val="none" w:sz="0" w:space="0" w:color="auto"/>
              </w:divBdr>
            </w:div>
            <w:div w:id="1276254324">
              <w:marLeft w:val="0"/>
              <w:marRight w:val="0"/>
              <w:marTop w:val="0"/>
              <w:marBottom w:val="0"/>
              <w:divBdr>
                <w:top w:val="none" w:sz="0" w:space="0" w:color="auto"/>
                <w:left w:val="none" w:sz="0" w:space="0" w:color="auto"/>
                <w:bottom w:val="none" w:sz="0" w:space="0" w:color="auto"/>
                <w:right w:val="none" w:sz="0" w:space="0" w:color="auto"/>
              </w:divBdr>
            </w:div>
            <w:div w:id="357244037">
              <w:marLeft w:val="0"/>
              <w:marRight w:val="0"/>
              <w:marTop w:val="0"/>
              <w:marBottom w:val="0"/>
              <w:divBdr>
                <w:top w:val="none" w:sz="0" w:space="0" w:color="auto"/>
                <w:left w:val="none" w:sz="0" w:space="0" w:color="auto"/>
                <w:bottom w:val="none" w:sz="0" w:space="0" w:color="auto"/>
                <w:right w:val="none" w:sz="0" w:space="0" w:color="auto"/>
              </w:divBdr>
            </w:div>
            <w:div w:id="739405282">
              <w:marLeft w:val="0"/>
              <w:marRight w:val="0"/>
              <w:marTop w:val="0"/>
              <w:marBottom w:val="0"/>
              <w:divBdr>
                <w:top w:val="none" w:sz="0" w:space="0" w:color="auto"/>
                <w:left w:val="none" w:sz="0" w:space="0" w:color="auto"/>
                <w:bottom w:val="none" w:sz="0" w:space="0" w:color="auto"/>
                <w:right w:val="none" w:sz="0" w:space="0" w:color="auto"/>
              </w:divBdr>
            </w:div>
            <w:div w:id="545409374">
              <w:marLeft w:val="0"/>
              <w:marRight w:val="0"/>
              <w:marTop w:val="0"/>
              <w:marBottom w:val="0"/>
              <w:divBdr>
                <w:top w:val="none" w:sz="0" w:space="0" w:color="auto"/>
                <w:left w:val="none" w:sz="0" w:space="0" w:color="auto"/>
                <w:bottom w:val="none" w:sz="0" w:space="0" w:color="auto"/>
                <w:right w:val="none" w:sz="0" w:space="0" w:color="auto"/>
              </w:divBdr>
            </w:div>
          </w:divsChild>
        </w:div>
        <w:div w:id="1368527547">
          <w:marLeft w:val="0"/>
          <w:marRight w:val="0"/>
          <w:marTop w:val="0"/>
          <w:marBottom w:val="0"/>
          <w:divBdr>
            <w:top w:val="none" w:sz="0" w:space="0" w:color="auto"/>
            <w:left w:val="none" w:sz="0" w:space="0" w:color="auto"/>
            <w:bottom w:val="none" w:sz="0" w:space="0" w:color="auto"/>
            <w:right w:val="none" w:sz="0" w:space="0" w:color="auto"/>
          </w:divBdr>
        </w:div>
      </w:divsChild>
    </w:div>
    <w:div w:id="508104986">
      <w:bodyDiv w:val="1"/>
      <w:marLeft w:val="0"/>
      <w:marRight w:val="0"/>
      <w:marTop w:val="0"/>
      <w:marBottom w:val="0"/>
      <w:divBdr>
        <w:top w:val="none" w:sz="0" w:space="0" w:color="auto"/>
        <w:left w:val="none" w:sz="0" w:space="0" w:color="auto"/>
        <w:bottom w:val="none" w:sz="0" w:space="0" w:color="auto"/>
        <w:right w:val="none" w:sz="0" w:space="0" w:color="auto"/>
      </w:divBdr>
    </w:div>
    <w:div w:id="516971534">
      <w:bodyDiv w:val="1"/>
      <w:marLeft w:val="0"/>
      <w:marRight w:val="0"/>
      <w:marTop w:val="0"/>
      <w:marBottom w:val="0"/>
      <w:divBdr>
        <w:top w:val="none" w:sz="0" w:space="0" w:color="auto"/>
        <w:left w:val="none" w:sz="0" w:space="0" w:color="auto"/>
        <w:bottom w:val="none" w:sz="0" w:space="0" w:color="auto"/>
        <w:right w:val="none" w:sz="0" w:space="0" w:color="auto"/>
      </w:divBdr>
    </w:div>
    <w:div w:id="538514911">
      <w:bodyDiv w:val="1"/>
      <w:marLeft w:val="0"/>
      <w:marRight w:val="0"/>
      <w:marTop w:val="0"/>
      <w:marBottom w:val="0"/>
      <w:divBdr>
        <w:top w:val="none" w:sz="0" w:space="0" w:color="auto"/>
        <w:left w:val="none" w:sz="0" w:space="0" w:color="auto"/>
        <w:bottom w:val="none" w:sz="0" w:space="0" w:color="auto"/>
        <w:right w:val="none" w:sz="0" w:space="0" w:color="auto"/>
      </w:divBdr>
    </w:div>
    <w:div w:id="597565326">
      <w:bodyDiv w:val="1"/>
      <w:marLeft w:val="0"/>
      <w:marRight w:val="0"/>
      <w:marTop w:val="0"/>
      <w:marBottom w:val="0"/>
      <w:divBdr>
        <w:top w:val="none" w:sz="0" w:space="0" w:color="auto"/>
        <w:left w:val="none" w:sz="0" w:space="0" w:color="auto"/>
        <w:bottom w:val="none" w:sz="0" w:space="0" w:color="auto"/>
        <w:right w:val="none" w:sz="0" w:space="0" w:color="auto"/>
      </w:divBdr>
    </w:div>
    <w:div w:id="600726362">
      <w:bodyDiv w:val="1"/>
      <w:marLeft w:val="0"/>
      <w:marRight w:val="0"/>
      <w:marTop w:val="0"/>
      <w:marBottom w:val="0"/>
      <w:divBdr>
        <w:top w:val="none" w:sz="0" w:space="0" w:color="auto"/>
        <w:left w:val="none" w:sz="0" w:space="0" w:color="auto"/>
        <w:bottom w:val="none" w:sz="0" w:space="0" w:color="auto"/>
        <w:right w:val="none" w:sz="0" w:space="0" w:color="auto"/>
      </w:divBdr>
    </w:div>
    <w:div w:id="605044682">
      <w:bodyDiv w:val="1"/>
      <w:marLeft w:val="0"/>
      <w:marRight w:val="0"/>
      <w:marTop w:val="0"/>
      <w:marBottom w:val="0"/>
      <w:divBdr>
        <w:top w:val="none" w:sz="0" w:space="0" w:color="auto"/>
        <w:left w:val="none" w:sz="0" w:space="0" w:color="auto"/>
        <w:bottom w:val="none" w:sz="0" w:space="0" w:color="auto"/>
        <w:right w:val="none" w:sz="0" w:space="0" w:color="auto"/>
      </w:divBdr>
    </w:div>
    <w:div w:id="609968987">
      <w:bodyDiv w:val="1"/>
      <w:marLeft w:val="0"/>
      <w:marRight w:val="0"/>
      <w:marTop w:val="0"/>
      <w:marBottom w:val="0"/>
      <w:divBdr>
        <w:top w:val="none" w:sz="0" w:space="0" w:color="auto"/>
        <w:left w:val="none" w:sz="0" w:space="0" w:color="auto"/>
        <w:bottom w:val="none" w:sz="0" w:space="0" w:color="auto"/>
        <w:right w:val="none" w:sz="0" w:space="0" w:color="auto"/>
      </w:divBdr>
      <w:divsChild>
        <w:div w:id="1023437750">
          <w:marLeft w:val="0"/>
          <w:marRight w:val="0"/>
          <w:marTop w:val="0"/>
          <w:marBottom w:val="0"/>
          <w:divBdr>
            <w:top w:val="none" w:sz="0" w:space="0" w:color="auto"/>
            <w:left w:val="none" w:sz="0" w:space="0" w:color="auto"/>
            <w:bottom w:val="none" w:sz="0" w:space="0" w:color="auto"/>
            <w:right w:val="none" w:sz="0" w:space="0" w:color="auto"/>
          </w:divBdr>
          <w:divsChild>
            <w:div w:id="2034456547">
              <w:marLeft w:val="0"/>
              <w:marRight w:val="0"/>
              <w:marTop w:val="0"/>
              <w:marBottom w:val="0"/>
              <w:divBdr>
                <w:top w:val="none" w:sz="0" w:space="0" w:color="auto"/>
                <w:left w:val="none" w:sz="0" w:space="0" w:color="auto"/>
                <w:bottom w:val="none" w:sz="0" w:space="0" w:color="auto"/>
                <w:right w:val="none" w:sz="0" w:space="0" w:color="auto"/>
              </w:divBdr>
            </w:div>
            <w:div w:id="1024134341">
              <w:marLeft w:val="0"/>
              <w:marRight w:val="0"/>
              <w:marTop w:val="0"/>
              <w:marBottom w:val="0"/>
              <w:divBdr>
                <w:top w:val="none" w:sz="0" w:space="0" w:color="auto"/>
                <w:left w:val="none" w:sz="0" w:space="0" w:color="auto"/>
                <w:bottom w:val="none" w:sz="0" w:space="0" w:color="auto"/>
                <w:right w:val="none" w:sz="0" w:space="0" w:color="auto"/>
              </w:divBdr>
            </w:div>
            <w:div w:id="1821464630">
              <w:marLeft w:val="0"/>
              <w:marRight w:val="0"/>
              <w:marTop w:val="0"/>
              <w:marBottom w:val="0"/>
              <w:divBdr>
                <w:top w:val="none" w:sz="0" w:space="0" w:color="auto"/>
                <w:left w:val="none" w:sz="0" w:space="0" w:color="auto"/>
                <w:bottom w:val="none" w:sz="0" w:space="0" w:color="auto"/>
                <w:right w:val="none" w:sz="0" w:space="0" w:color="auto"/>
              </w:divBdr>
            </w:div>
            <w:div w:id="1073897011">
              <w:marLeft w:val="0"/>
              <w:marRight w:val="0"/>
              <w:marTop w:val="0"/>
              <w:marBottom w:val="0"/>
              <w:divBdr>
                <w:top w:val="none" w:sz="0" w:space="0" w:color="auto"/>
                <w:left w:val="none" w:sz="0" w:space="0" w:color="auto"/>
                <w:bottom w:val="none" w:sz="0" w:space="0" w:color="auto"/>
                <w:right w:val="none" w:sz="0" w:space="0" w:color="auto"/>
              </w:divBdr>
            </w:div>
            <w:div w:id="2130587786">
              <w:marLeft w:val="0"/>
              <w:marRight w:val="0"/>
              <w:marTop w:val="0"/>
              <w:marBottom w:val="0"/>
              <w:divBdr>
                <w:top w:val="none" w:sz="0" w:space="0" w:color="auto"/>
                <w:left w:val="none" w:sz="0" w:space="0" w:color="auto"/>
                <w:bottom w:val="none" w:sz="0" w:space="0" w:color="auto"/>
                <w:right w:val="none" w:sz="0" w:space="0" w:color="auto"/>
              </w:divBdr>
            </w:div>
          </w:divsChild>
        </w:div>
        <w:div w:id="714503003">
          <w:marLeft w:val="0"/>
          <w:marRight w:val="0"/>
          <w:marTop w:val="0"/>
          <w:marBottom w:val="0"/>
          <w:divBdr>
            <w:top w:val="none" w:sz="0" w:space="0" w:color="auto"/>
            <w:left w:val="none" w:sz="0" w:space="0" w:color="auto"/>
            <w:bottom w:val="none" w:sz="0" w:space="0" w:color="auto"/>
            <w:right w:val="none" w:sz="0" w:space="0" w:color="auto"/>
          </w:divBdr>
          <w:divsChild>
            <w:div w:id="1096555150">
              <w:marLeft w:val="0"/>
              <w:marRight w:val="0"/>
              <w:marTop w:val="0"/>
              <w:marBottom w:val="0"/>
              <w:divBdr>
                <w:top w:val="none" w:sz="0" w:space="0" w:color="auto"/>
                <w:left w:val="none" w:sz="0" w:space="0" w:color="auto"/>
                <w:bottom w:val="none" w:sz="0" w:space="0" w:color="auto"/>
                <w:right w:val="none" w:sz="0" w:space="0" w:color="auto"/>
              </w:divBdr>
            </w:div>
            <w:div w:id="973410585">
              <w:marLeft w:val="0"/>
              <w:marRight w:val="0"/>
              <w:marTop w:val="0"/>
              <w:marBottom w:val="0"/>
              <w:divBdr>
                <w:top w:val="none" w:sz="0" w:space="0" w:color="auto"/>
                <w:left w:val="none" w:sz="0" w:space="0" w:color="auto"/>
                <w:bottom w:val="none" w:sz="0" w:space="0" w:color="auto"/>
                <w:right w:val="none" w:sz="0" w:space="0" w:color="auto"/>
              </w:divBdr>
            </w:div>
            <w:div w:id="1810130768">
              <w:marLeft w:val="0"/>
              <w:marRight w:val="0"/>
              <w:marTop w:val="0"/>
              <w:marBottom w:val="0"/>
              <w:divBdr>
                <w:top w:val="none" w:sz="0" w:space="0" w:color="auto"/>
                <w:left w:val="none" w:sz="0" w:space="0" w:color="auto"/>
                <w:bottom w:val="none" w:sz="0" w:space="0" w:color="auto"/>
                <w:right w:val="none" w:sz="0" w:space="0" w:color="auto"/>
              </w:divBdr>
            </w:div>
            <w:div w:id="1410225527">
              <w:marLeft w:val="0"/>
              <w:marRight w:val="0"/>
              <w:marTop w:val="0"/>
              <w:marBottom w:val="0"/>
              <w:divBdr>
                <w:top w:val="none" w:sz="0" w:space="0" w:color="auto"/>
                <w:left w:val="none" w:sz="0" w:space="0" w:color="auto"/>
                <w:bottom w:val="none" w:sz="0" w:space="0" w:color="auto"/>
                <w:right w:val="none" w:sz="0" w:space="0" w:color="auto"/>
              </w:divBdr>
            </w:div>
            <w:div w:id="1329015558">
              <w:marLeft w:val="0"/>
              <w:marRight w:val="0"/>
              <w:marTop w:val="0"/>
              <w:marBottom w:val="0"/>
              <w:divBdr>
                <w:top w:val="none" w:sz="0" w:space="0" w:color="auto"/>
                <w:left w:val="none" w:sz="0" w:space="0" w:color="auto"/>
                <w:bottom w:val="none" w:sz="0" w:space="0" w:color="auto"/>
                <w:right w:val="none" w:sz="0" w:space="0" w:color="auto"/>
              </w:divBdr>
            </w:div>
          </w:divsChild>
        </w:div>
        <w:div w:id="1149321391">
          <w:marLeft w:val="0"/>
          <w:marRight w:val="0"/>
          <w:marTop w:val="0"/>
          <w:marBottom w:val="0"/>
          <w:divBdr>
            <w:top w:val="none" w:sz="0" w:space="0" w:color="auto"/>
            <w:left w:val="none" w:sz="0" w:space="0" w:color="auto"/>
            <w:bottom w:val="none" w:sz="0" w:space="0" w:color="auto"/>
            <w:right w:val="none" w:sz="0" w:space="0" w:color="auto"/>
          </w:divBdr>
          <w:divsChild>
            <w:div w:id="406154310">
              <w:marLeft w:val="0"/>
              <w:marRight w:val="0"/>
              <w:marTop w:val="0"/>
              <w:marBottom w:val="0"/>
              <w:divBdr>
                <w:top w:val="none" w:sz="0" w:space="0" w:color="auto"/>
                <w:left w:val="none" w:sz="0" w:space="0" w:color="auto"/>
                <w:bottom w:val="none" w:sz="0" w:space="0" w:color="auto"/>
                <w:right w:val="none" w:sz="0" w:space="0" w:color="auto"/>
              </w:divBdr>
            </w:div>
            <w:div w:id="123932623">
              <w:marLeft w:val="0"/>
              <w:marRight w:val="0"/>
              <w:marTop w:val="0"/>
              <w:marBottom w:val="0"/>
              <w:divBdr>
                <w:top w:val="none" w:sz="0" w:space="0" w:color="auto"/>
                <w:left w:val="none" w:sz="0" w:space="0" w:color="auto"/>
                <w:bottom w:val="none" w:sz="0" w:space="0" w:color="auto"/>
                <w:right w:val="none" w:sz="0" w:space="0" w:color="auto"/>
              </w:divBdr>
            </w:div>
            <w:div w:id="362249988">
              <w:marLeft w:val="0"/>
              <w:marRight w:val="0"/>
              <w:marTop w:val="0"/>
              <w:marBottom w:val="0"/>
              <w:divBdr>
                <w:top w:val="none" w:sz="0" w:space="0" w:color="auto"/>
                <w:left w:val="none" w:sz="0" w:space="0" w:color="auto"/>
                <w:bottom w:val="none" w:sz="0" w:space="0" w:color="auto"/>
                <w:right w:val="none" w:sz="0" w:space="0" w:color="auto"/>
              </w:divBdr>
            </w:div>
            <w:div w:id="2003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4550">
      <w:bodyDiv w:val="1"/>
      <w:marLeft w:val="0"/>
      <w:marRight w:val="0"/>
      <w:marTop w:val="0"/>
      <w:marBottom w:val="0"/>
      <w:divBdr>
        <w:top w:val="none" w:sz="0" w:space="0" w:color="auto"/>
        <w:left w:val="none" w:sz="0" w:space="0" w:color="auto"/>
        <w:bottom w:val="none" w:sz="0" w:space="0" w:color="auto"/>
        <w:right w:val="none" w:sz="0" w:space="0" w:color="auto"/>
      </w:divBdr>
    </w:div>
    <w:div w:id="623315408">
      <w:bodyDiv w:val="1"/>
      <w:marLeft w:val="0"/>
      <w:marRight w:val="0"/>
      <w:marTop w:val="0"/>
      <w:marBottom w:val="0"/>
      <w:divBdr>
        <w:top w:val="none" w:sz="0" w:space="0" w:color="auto"/>
        <w:left w:val="none" w:sz="0" w:space="0" w:color="auto"/>
        <w:bottom w:val="none" w:sz="0" w:space="0" w:color="auto"/>
        <w:right w:val="none" w:sz="0" w:space="0" w:color="auto"/>
      </w:divBdr>
      <w:divsChild>
        <w:div w:id="883837033">
          <w:marLeft w:val="0"/>
          <w:marRight w:val="0"/>
          <w:marTop w:val="0"/>
          <w:marBottom w:val="0"/>
          <w:divBdr>
            <w:top w:val="none" w:sz="0" w:space="0" w:color="auto"/>
            <w:left w:val="none" w:sz="0" w:space="0" w:color="auto"/>
            <w:bottom w:val="none" w:sz="0" w:space="0" w:color="auto"/>
            <w:right w:val="none" w:sz="0" w:space="0" w:color="auto"/>
          </w:divBdr>
          <w:divsChild>
            <w:div w:id="1442992444">
              <w:marLeft w:val="0"/>
              <w:marRight w:val="0"/>
              <w:marTop w:val="0"/>
              <w:marBottom w:val="0"/>
              <w:divBdr>
                <w:top w:val="none" w:sz="0" w:space="0" w:color="auto"/>
                <w:left w:val="none" w:sz="0" w:space="0" w:color="auto"/>
                <w:bottom w:val="none" w:sz="0" w:space="0" w:color="auto"/>
                <w:right w:val="none" w:sz="0" w:space="0" w:color="auto"/>
              </w:divBdr>
            </w:div>
            <w:div w:id="483471668">
              <w:marLeft w:val="0"/>
              <w:marRight w:val="0"/>
              <w:marTop w:val="0"/>
              <w:marBottom w:val="0"/>
              <w:divBdr>
                <w:top w:val="none" w:sz="0" w:space="0" w:color="auto"/>
                <w:left w:val="none" w:sz="0" w:space="0" w:color="auto"/>
                <w:bottom w:val="none" w:sz="0" w:space="0" w:color="auto"/>
                <w:right w:val="none" w:sz="0" w:space="0" w:color="auto"/>
              </w:divBdr>
            </w:div>
          </w:divsChild>
        </w:div>
        <w:div w:id="136921926">
          <w:marLeft w:val="0"/>
          <w:marRight w:val="0"/>
          <w:marTop w:val="0"/>
          <w:marBottom w:val="0"/>
          <w:divBdr>
            <w:top w:val="none" w:sz="0" w:space="0" w:color="auto"/>
            <w:left w:val="none" w:sz="0" w:space="0" w:color="auto"/>
            <w:bottom w:val="none" w:sz="0" w:space="0" w:color="auto"/>
            <w:right w:val="none" w:sz="0" w:space="0" w:color="auto"/>
          </w:divBdr>
        </w:div>
        <w:div w:id="1934047931">
          <w:marLeft w:val="0"/>
          <w:marRight w:val="0"/>
          <w:marTop w:val="0"/>
          <w:marBottom w:val="0"/>
          <w:divBdr>
            <w:top w:val="none" w:sz="0" w:space="0" w:color="auto"/>
            <w:left w:val="none" w:sz="0" w:space="0" w:color="auto"/>
            <w:bottom w:val="none" w:sz="0" w:space="0" w:color="auto"/>
            <w:right w:val="none" w:sz="0" w:space="0" w:color="auto"/>
          </w:divBdr>
        </w:div>
        <w:div w:id="978264522">
          <w:marLeft w:val="0"/>
          <w:marRight w:val="0"/>
          <w:marTop w:val="0"/>
          <w:marBottom w:val="0"/>
          <w:divBdr>
            <w:top w:val="none" w:sz="0" w:space="0" w:color="auto"/>
            <w:left w:val="none" w:sz="0" w:space="0" w:color="auto"/>
            <w:bottom w:val="none" w:sz="0" w:space="0" w:color="auto"/>
            <w:right w:val="none" w:sz="0" w:space="0" w:color="auto"/>
          </w:divBdr>
        </w:div>
        <w:div w:id="1097867544">
          <w:marLeft w:val="0"/>
          <w:marRight w:val="0"/>
          <w:marTop w:val="0"/>
          <w:marBottom w:val="0"/>
          <w:divBdr>
            <w:top w:val="none" w:sz="0" w:space="0" w:color="auto"/>
            <w:left w:val="none" w:sz="0" w:space="0" w:color="auto"/>
            <w:bottom w:val="none" w:sz="0" w:space="0" w:color="auto"/>
            <w:right w:val="none" w:sz="0" w:space="0" w:color="auto"/>
          </w:divBdr>
        </w:div>
        <w:div w:id="409933931">
          <w:marLeft w:val="0"/>
          <w:marRight w:val="0"/>
          <w:marTop w:val="0"/>
          <w:marBottom w:val="0"/>
          <w:divBdr>
            <w:top w:val="none" w:sz="0" w:space="0" w:color="auto"/>
            <w:left w:val="none" w:sz="0" w:space="0" w:color="auto"/>
            <w:bottom w:val="none" w:sz="0" w:space="0" w:color="auto"/>
            <w:right w:val="none" w:sz="0" w:space="0" w:color="auto"/>
          </w:divBdr>
        </w:div>
        <w:div w:id="1445227902">
          <w:marLeft w:val="0"/>
          <w:marRight w:val="0"/>
          <w:marTop w:val="0"/>
          <w:marBottom w:val="0"/>
          <w:divBdr>
            <w:top w:val="none" w:sz="0" w:space="0" w:color="auto"/>
            <w:left w:val="none" w:sz="0" w:space="0" w:color="auto"/>
            <w:bottom w:val="none" w:sz="0" w:space="0" w:color="auto"/>
            <w:right w:val="none" w:sz="0" w:space="0" w:color="auto"/>
          </w:divBdr>
          <w:divsChild>
            <w:div w:id="1372925547">
              <w:marLeft w:val="0"/>
              <w:marRight w:val="0"/>
              <w:marTop w:val="0"/>
              <w:marBottom w:val="0"/>
              <w:divBdr>
                <w:top w:val="none" w:sz="0" w:space="0" w:color="auto"/>
                <w:left w:val="none" w:sz="0" w:space="0" w:color="auto"/>
                <w:bottom w:val="none" w:sz="0" w:space="0" w:color="auto"/>
                <w:right w:val="none" w:sz="0" w:space="0" w:color="auto"/>
              </w:divBdr>
            </w:div>
            <w:div w:id="400297880">
              <w:marLeft w:val="0"/>
              <w:marRight w:val="0"/>
              <w:marTop w:val="0"/>
              <w:marBottom w:val="0"/>
              <w:divBdr>
                <w:top w:val="none" w:sz="0" w:space="0" w:color="auto"/>
                <w:left w:val="none" w:sz="0" w:space="0" w:color="auto"/>
                <w:bottom w:val="none" w:sz="0" w:space="0" w:color="auto"/>
                <w:right w:val="none" w:sz="0" w:space="0" w:color="auto"/>
              </w:divBdr>
            </w:div>
            <w:div w:id="869995570">
              <w:marLeft w:val="0"/>
              <w:marRight w:val="0"/>
              <w:marTop w:val="0"/>
              <w:marBottom w:val="0"/>
              <w:divBdr>
                <w:top w:val="none" w:sz="0" w:space="0" w:color="auto"/>
                <w:left w:val="none" w:sz="0" w:space="0" w:color="auto"/>
                <w:bottom w:val="none" w:sz="0" w:space="0" w:color="auto"/>
                <w:right w:val="none" w:sz="0" w:space="0" w:color="auto"/>
              </w:divBdr>
            </w:div>
            <w:div w:id="890072870">
              <w:marLeft w:val="0"/>
              <w:marRight w:val="0"/>
              <w:marTop w:val="0"/>
              <w:marBottom w:val="0"/>
              <w:divBdr>
                <w:top w:val="none" w:sz="0" w:space="0" w:color="auto"/>
                <w:left w:val="none" w:sz="0" w:space="0" w:color="auto"/>
                <w:bottom w:val="none" w:sz="0" w:space="0" w:color="auto"/>
                <w:right w:val="none" w:sz="0" w:space="0" w:color="auto"/>
              </w:divBdr>
            </w:div>
            <w:div w:id="7604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912">
      <w:bodyDiv w:val="1"/>
      <w:marLeft w:val="0"/>
      <w:marRight w:val="0"/>
      <w:marTop w:val="0"/>
      <w:marBottom w:val="0"/>
      <w:divBdr>
        <w:top w:val="none" w:sz="0" w:space="0" w:color="auto"/>
        <w:left w:val="none" w:sz="0" w:space="0" w:color="auto"/>
        <w:bottom w:val="none" w:sz="0" w:space="0" w:color="auto"/>
        <w:right w:val="none" w:sz="0" w:space="0" w:color="auto"/>
      </w:divBdr>
      <w:divsChild>
        <w:div w:id="374938139">
          <w:marLeft w:val="0"/>
          <w:marRight w:val="0"/>
          <w:marTop w:val="0"/>
          <w:marBottom w:val="0"/>
          <w:divBdr>
            <w:top w:val="none" w:sz="0" w:space="0" w:color="auto"/>
            <w:left w:val="none" w:sz="0" w:space="0" w:color="auto"/>
            <w:bottom w:val="none" w:sz="0" w:space="0" w:color="auto"/>
            <w:right w:val="none" w:sz="0" w:space="0" w:color="auto"/>
          </w:divBdr>
          <w:divsChild>
            <w:div w:id="1749418742">
              <w:marLeft w:val="0"/>
              <w:marRight w:val="0"/>
              <w:marTop w:val="0"/>
              <w:marBottom w:val="0"/>
              <w:divBdr>
                <w:top w:val="none" w:sz="0" w:space="0" w:color="auto"/>
                <w:left w:val="none" w:sz="0" w:space="0" w:color="auto"/>
                <w:bottom w:val="none" w:sz="0" w:space="0" w:color="auto"/>
                <w:right w:val="none" w:sz="0" w:space="0" w:color="auto"/>
              </w:divBdr>
            </w:div>
            <w:div w:id="435639654">
              <w:marLeft w:val="0"/>
              <w:marRight w:val="0"/>
              <w:marTop w:val="0"/>
              <w:marBottom w:val="0"/>
              <w:divBdr>
                <w:top w:val="none" w:sz="0" w:space="0" w:color="auto"/>
                <w:left w:val="none" w:sz="0" w:space="0" w:color="auto"/>
                <w:bottom w:val="none" w:sz="0" w:space="0" w:color="auto"/>
                <w:right w:val="none" w:sz="0" w:space="0" w:color="auto"/>
              </w:divBdr>
            </w:div>
            <w:div w:id="1362050913">
              <w:marLeft w:val="0"/>
              <w:marRight w:val="0"/>
              <w:marTop w:val="0"/>
              <w:marBottom w:val="0"/>
              <w:divBdr>
                <w:top w:val="none" w:sz="0" w:space="0" w:color="auto"/>
                <w:left w:val="none" w:sz="0" w:space="0" w:color="auto"/>
                <w:bottom w:val="none" w:sz="0" w:space="0" w:color="auto"/>
                <w:right w:val="none" w:sz="0" w:space="0" w:color="auto"/>
              </w:divBdr>
            </w:div>
            <w:div w:id="424305608">
              <w:marLeft w:val="0"/>
              <w:marRight w:val="0"/>
              <w:marTop w:val="0"/>
              <w:marBottom w:val="0"/>
              <w:divBdr>
                <w:top w:val="none" w:sz="0" w:space="0" w:color="auto"/>
                <w:left w:val="none" w:sz="0" w:space="0" w:color="auto"/>
                <w:bottom w:val="none" w:sz="0" w:space="0" w:color="auto"/>
                <w:right w:val="none" w:sz="0" w:space="0" w:color="auto"/>
              </w:divBdr>
            </w:div>
          </w:divsChild>
        </w:div>
        <w:div w:id="2043898065">
          <w:marLeft w:val="0"/>
          <w:marRight w:val="0"/>
          <w:marTop w:val="0"/>
          <w:marBottom w:val="0"/>
          <w:divBdr>
            <w:top w:val="none" w:sz="0" w:space="0" w:color="auto"/>
            <w:left w:val="none" w:sz="0" w:space="0" w:color="auto"/>
            <w:bottom w:val="none" w:sz="0" w:space="0" w:color="auto"/>
            <w:right w:val="none" w:sz="0" w:space="0" w:color="auto"/>
          </w:divBdr>
          <w:divsChild>
            <w:div w:id="569198201">
              <w:marLeft w:val="0"/>
              <w:marRight w:val="0"/>
              <w:marTop w:val="0"/>
              <w:marBottom w:val="0"/>
              <w:divBdr>
                <w:top w:val="none" w:sz="0" w:space="0" w:color="auto"/>
                <w:left w:val="none" w:sz="0" w:space="0" w:color="auto"/>
                <w:bottom w:val="none" w:sz="0" w:space="0" w:color="auto"/>
                <w:right w:val="none" w:sz="0" w:space="0" w:color="auto"/>
              </w:divBdr>
            </w:div>
            <w:div w:id="534269442">
              <w:marLeft w:val="0"/>
              <w:marRight w:val="0"/>
              <w:marTop w:val="0"/>
              <w:marBottom w:val="0"/>
              <w:divBdr>
                <w:top w:val="none" w:sz="0" w:space="0" w:color="auto"/>
                <w:left w:val="none" w:sz="0" w:space="0" w:color="auto"/>
                <w:bottom w:val="none" w:sz="0" w:space="0" w:color="auto"/>
                <w:right w:val="none" w:sz="0" w:space="0" w:color="auto"/>
              </w:divBdr>
            </w:div>
            <w:div w:id="937101350">
              <w:marLeft w:val="0"/>
              <w:marRight w:val="0"/>
              <w:marTop w:val="0"/>
              <w:marBottom w:val="0"/>
              <w:divBdr>
                <w:top w:val="none" w:sz="0" w:space="0" w:color="auto"/>
                <w:left w:val="none" w:sz="0" w:space="0" w:color="auto"/>
                <w:bottom w:val="none" w:sz="0" w:space="0" w:color="auto"/>
                <w:right w:val="none" w:sz="0" w:space="0" w:color="auto"/>
              </w:divBdr>
            </w:div>
            <w:div w:id="885602716">
              <w:marLeft w:val="0"/>
              <w:marRight w:val="0"/>
              <w:marTop w:val="0"/>
              <w:marBottom w:val="0"/>
              <w:divBdr>
                <w:top w:val="none" w:sz="0" w:space="0" w:color="auto"/>
                <w:left w:val="none" w:sz="0" w:space="0" w:color="auto"/>
                <w:bottom w:val="none" w:sz="0" w:space="0" w:color="auto"/>
                <w:right w:val="none" w:sz="0" w:space="0" w:color="auto"/>
              </w:divBdr>
            </w:div>
            <w:div w:id="815950058">
              <w:marLeft w:val="0"/>
              <w:marRight w:val="0"/>
              <w:marTop w:val="0"/>
              <w:marBottom w:val="0"/>
              <w:divBdr>
                <w:top w:val="none" w:sz="0" w:space="0" w:color="auto"/>
                <w:left w:val="none" w:sz="0" w:space="0" w:color="auto"/>
                <w:bottom w:val="none" w:sz="0" w:space="0" w:color="auto"/>
                <w:right w:val="none" w:sz="0" w:space="0" w:color="auto"/>
              </w:divBdr>
            </w:div>
          </w:divsChild>
        </w:div>
        <w:div w:id="1521697021">
          <w:marLeft w:val="0"/>
          <w:marRight w:val="0"/>
          <w:marTop w:val="0"/>
          <w:marBottom w:val="0"/>
          <w:divBdr>
            <w:top w:val="none" w:sz="0" w:space="0" w:color="auto"/>
            <w:left w:val="none" w:sz="0" w:space="0" w:color="auto"/>
            <w:bottom w:val="none" w:sz="0" w:space="0" w:color="auto"/>
            <w:right w:val="none" w:sz="0" w:space="0" w:color="auto"/>
          </w:divBdr>
          <w:divsChild>
            <w:div w:id="923682709">
              <w:marLeft w:val="0"/>
              <w:marRight w:val="0"/>
              <w:marTop w:val="0"/>
              <w:marBottom w:val="0"/>
              <w:divBdr>
                <w:top w:val="none" w:sz="0" w:space="0" w:color="auto"/>
                <w:left w:val="none" w:sz="0" w:space="0" w:color="auto"/>
                <w:bottom w:val="none" w:sz="0" w:space="0" w:color="auto"/>
                <w:right w:val="none" w:sz="0" w:space="0" w:color="auto"/>
              </w:divBdr>
            </w:div>
            <w:div w:id="1319384591">
              <w:marLeft w:val="0"/>
              <w:marRight w:val="0"/>
              <w:marTop w:val="0"/>
              <w:marBottom w:val="0"/>
              <w:divBdr>
                <w:top w:val="none" w:sz="0" w:space="0" w:color="auto"/>
                <w:left w:val="none" w:sz="0" w:space="0" w:color="auto"/>
                <w:bottom w:val="none" w:sz="0" w:space="0" w:color="auto"/>
                <w:right w:val="none" w:sz="0" w:space="0" w:color="auto"/>
              </w:divBdr>
            </w:div>
            <w:div w:id="1934898327">
              <w:marLeft w:val="0"/>
              <w:marRight w:val="0"/>
              <w:marTop w:val="0"/>
              <w:marBottom w:val="0"/>
              <w:divBdr>
                <w:top w:val="none" w:sz="0" w:space="0" w:color="auto"/>
                <w:left w:val="none" w:sz="0" w:space="0" w:color="auto"/>
                <w:bottom w:val="none" w:sz="0" w:space="0" w:color="auto"/>
                <w:right w:val="none" w:sz="0" w:space="0" w:color="auto"/>
              </w:divBdr>
            </w:div>
            <w:div w:id="356464984">
              <w:marLeft w:val="0"/>
              <w:marRight w:val="0"/>
              <w:marTop w:val="0"/>
              <w:marBottom w:val="0"/>
              <w:divBdr>
                <w:top w:val="none" w:sz="0" w:space="0" w:color="auto"/>
                <w:left w:val="none" w:sz="0" w:space="0" w:color="auto"/>
                <w:bottom w:val="none" w:sz="0" w:space="0" w:color="auto"/>
                <w:right w:val="none" w:sz="0" w:space="0" w:color="auto"/>
              </w:divBdr>
            </w:div>
            <w:div w:id="1711998241">
              <w:marLeft w:val="0"/>
              <w:marRight w:val="0"/>
              <w:marTop w:val="0"/>
              <w:marBottom w:val="0"/>
              <w:divBdr>
                <w:top w:val="none" w:sz="0" w:space="0" w:color="auto"/>
                <w:left w:val="none" w:sz="0" w:space="0" w:color="auto"/>
                <w:bottom w:val="none" w:sz="0" w:space="0" w:color="auto"/>
                <w:right w:val="none" w:sz="0" w:space="0" w:color="auto"/>
              </w:divBdr>
            </w:div>
          </w:divsChild>
        </w:div>
        <w:div w:id="747726922">
          <w:marLeft w:val="0"/>
          <w:marRight w:val="0"/>
          <w:marTop w:val="0"/>
          <w:marBottom w:val="0"/>
          <w:divBdr>
            <w:top w:val="none" w:sz="0" w:space="0" w:color="auto"/>
            <w:left w:val="none" w:sz="0" w:space="0" w:color="auto"/>
            <w:bottom w:val="none" w:sz="0" w:space="0" w:color="auto"/>
            <w:right w:val="none" w:sz="0" w:space="0" w:color="auto"/>
          </w:divBdr>
          <w:divsChild>
            <w:div w:id="1146093851">
              <w:marLeft w:val="0"/>
              <w:marRight w:val="0"/>
              <w:marTop w:val="0"/>
              <w:marBottom w:val="0"/>
              <w:divBdr>
                <w:top w:val="none" w:sz="0" w:space="0" w:color="auto"/>
                <w:left w:val="none" w:sz="0" w:space="0" w:color="auto"/>
                <w:bottom w:val="none" w:sz="0" w:space="0" w:color="auto"/>
                <w:right w:val="none" w:sz="0" w:space="0" w:color="auto"/>
              </w:divBdr>
            </w:div>
            <w:div w:id="1966962332">
              <w:marLeft w:val="0"/>
              <w:marRight w:val="0"/>
              <w:marTop w:val="0"/>
              <w:marBottom w:val="0"/>
              <w:divBdr>
                <w:top w:val="none" w:sz="0" w:space="0" w:color="auto"/>
                <w:left w:val="none" w:sz="0" w:space="0" w:color="auto"/>
                <w:bottom w:val="none" w:sz="0" w:space="0" w:color="auto"/>
                <w:right w:val="none" w:sz="0" w:space="0" w:color="auto"/>
              </w:divBdr>
            </w:div>
            <w:div w:id="1459763024">
              <w:marLeft w:val="0"/>
              <w:marRight w:val="0"/>
              <w:marTop w:val="0"/>
              <w:marBottom w:val="0"/>
              <w:divBdr>
                <w:top w:val="none" w:sz="0" w:space="0" w:color="auto"/>
                <w:left w:val="none" w:sz="0" w:space="0" w:color="auto"/>
                <w:bottom w:val="none" w:sz="0" w:space="0" w:color="auto"/>
                <w:right w:val="none" w:sz="0" w:space="0" w:color="auto"/>
              </w:divBdr>
            </w:div>
            <w:div w:id="55515287">
              <w:marLeft w:val="0"/>
              <w:marRight w:val="0"/>
              <w:marTop w:val="0"/>
              <w:marBottom w:val="0"/>
              <w:divBdr>
                <w:top w:val="none" w:sz="0" w:space="0" w:color="auto"/>
                <w:left w:val="none" w:sz="0" w:space="0" w:color="auto"/>
                <w:bottom w:val="none" w:sz="0" w:space="0" w:color="auto"/>
                <w:right w:val="none" w:sz="0" w:space="0" w:color="auto"/>
              </w:divBdr>
            </w:div>
            <w:div w:id="1881629027">
              <w:marLeft w:val="0"/>
              <w:marRight w:val="0"/>
              <w:marTop w:val="0"/>
              <w:marBottom w:val="0"/>
              <w:divBdr>
                <w:top w:val="none" w:sz="0" w:space="0" w:color="auto"/>
                <w:left w:val="none" w:sz="0" w:space="0" w:color="auto"/>
                <w:bottom w:val="none" w:sz="0" w:space="0" w:color="auto"/>
                <w:right w:val="none" w:sz="0" w:space="0" w:color="auto"/>
              </w:divBdr>
            </w:div>
          </w:divsChild>
        </w:div>
        <w:div w:id="1854228085">
          <w:marLeft w:val="0"/>
          <w:marRight w:val="0"/>
          <w:marTop w:val="0"/>
          <w:marBottom w:val="0"/>
          <w:divBdr>
            <w:top w:val="none" w:sz="0" w:space="0" w:color="auto"/>
            <w:left w:val="none" w:sz="0" w:space="0" w:color="auto"/>
            <w:bottom w:val="none" w:sz="0" w:space="0" w:color="auto"/>
            <w:right w:val="none" w:sz="0" w:space="0" w:color="auto"/>
          </w:divBdr>
          <w:divsChild>
            <w:div w:id="259876258">
              <w:marLeft w:val="0"/>
              <w:marRight w:val="0"/>
              <w:marTop w:val="0"/>
              <w:marBottom w:val="0"/>
              <w:divBdr>
                <w:top w:val="none" w:sz="0" w:space="0" w:color="auto"/>
                <w:left w:val="none" w:sz="0" w:space="0" w:color="auto"/>
                <w:bottom w:val="none" w:sz="0" w:space="0" w:color="auto"/>
                <w:right w:val="none" w:sz="0" w:space="0" w:color="auto"/>
              </w:divBdr>
            </w:div>
            <w:div w:id="201984904">
              <w:marLeft w:val="0"/>
              <w:marRight w:val="0"/>
              <w:marTop w:val="0"/>
              <w:marBottom w:val="0"/>
              <w:divBdr>
                <w:top w:val="none" w:sz="0" w:space="0" w:color="auto"/>
                <w:left w:val="none" w:sz="0" w:space="0" w:color="auto"/>
                <w:bottom w:val="none" w:sz="0" w:space="0" w:color="auto"/>
                <w:right w:val="none" w:sz="0" w:space="0" w:color="auto"/>
              </w:divBdr>
            </w:div>
            <w:div w:id="1668169764">
              <w:marLeft w:val="0"/>
              <w:marRight w:val="0"/>
              <w:marTop w:val="0"/>
              <w:marBottom w:val="0"/>
              <w:divBdr>
                <w:top w:val="none" w:sz="0" w:space="0" w:color="auto"/>
                <w:left w:val="none" w:sz="0" w:space="0" w:color="auto"/>
                <w:bottom w:val="none" w:sz="0" w:space="0" w:color="auto"/>
                <w:right w:val="none" w:sz="0" w:space="0" w:color="auto"/>
              </w:divBdr>
            </w:div>
            <w:div w:id="588200672">
              <w:marLeft w:val="0"/>
              <w:marRight w:val="0"/>
              <w:marTop w:val="0"/>
              <w:marBottom w:val="0"/>
              <w:divBdr>
                <w:top w:val="none" w:sz="0" w:space="0" w:color="auto"/>
                <w:left w:val="none" w:sz="0" w:space="0" w:color="auto"/>
                <w:bottom w:val="none" w:sz="0" w:space="0" w:color="auto"/>
                <w:right w:val="none" w:sz="0" w:space="0" w:color="auto"/>
              </w:divBdr>
            </w:div>
            <w:div w:id="9722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4871">
      <w:bodyDiv w:val="1"/>
      <w:marLeft w:val="0"/>
      <w:marRight w:val="0"/>
      <w:marTop w:val="0"/>
      <w:marBottom w:val="0"/>
      <w:divBdr>
        <w:top w:val="none" w:sz="0" w:space="0" w:color="auto"/>
        <w:left w:val="none" w:sz="0" w:space="0" w:color="auto"/>
        <w:bottom w:val="none" w:sz="0" w:space="0" w:color="auto"/>
        <w:right w:val="none" w:sz="0" w:space="0" w:color="auto"/>
      </w:divBdr>
    </w:div>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9099">
      <w:bodyDiv w:val="1"/>
      <w:marLeft w:val="0"/>
      <w:marRight w:val="0"/>
      <w:marTop w:val="0"/>
      <w:marBottom w:val="0"/>
      <w:divBdr>
        <w:top w:val="none" w:sz="0" w:space="0" w:color="auto"/>
        <w:left w:val="none" w:sz="0" w:space="0" w:color="auto"/>
        <w:bottom w:val="none" w:sz="0" w:space="0" w:color="auto"/>
        <w:right w:val="none" w:sz="0" w:space="0" w:color="auto"/>
      </w:divBdr>
    </w:div>
    <w:div w:id="867183803">
      <w:bodyDiv w:val="1"/>
      <w:marLeft w:val="0"/>
      <w:marRight w:val="0"/>
      <w:marTop w:val="0"/>
      <w:marBottom w:val="0"/>
      <w:divBdr>
        <w:top w:val="none" w:sz="0" w:space="0" w:color="auto"/>
        <w:left w:val="none" w:sz="0" w:space="0" w:color="auto"/>
        <w:bottom w:val="none" w:sz="0" w:space="0" w:color="auto"/>
        <w:right w:val="none" w:sz="0" w:space="0" w:color="auto"/>
      </w:divBdr>
    </w:div>
    <w:div w:id="921838091">
      <w:bodyDiv w:val="1"/>
      <w:marLeft w:val="0"/>
      <w:marRight w:val="0"/>
      <w:marTop w:val="0"/>
      <w:marBottom w:val="0"/>
      <w:divBdr>
        <w:top w:val="none" w:sz="0" w:space="0" w:color="auto"/>
        <w:left w:val="none" w:sz="0" w:space="0" w:color="auto"/>
        <w:bottom w:val="none" w:sz="0" w:space="0" w:color="auto"/>
        <w:right w:val="none" w:sz="0" w:space="0" w:color="auto"/>
      </w:divBdr>
      <w:divsChild>
        <w:div w:id="147602396">
          <w:marLeft w:val="0"/>
          <w:marRight w:val="0"/>
          <w:marTop w:val="0"/>
          <w:marBottom w:val="0"/>
          <w:divBdr>
            <w:top w:val="none" w:sz="0" w:space="0" w:color="auto"/>
            <w:left w:val="none" w:sz="0" w:space="0" w:color="auto"/>
            <w:bottom w:val="none" w:sz="0" w:space="0" w:color="auto"/>
            <w:right w:val="none" w:sz="0" w:space="0" w:color="auto"/>
          </w:divBdr>
        </w:div>
        <w:div w:id="1868910483">
          <w:marLeft w:val="0"/>
          <w:marRight w:val="0"/>
          <w:marTop w:val="0"/>
          <w:marBottom w:val="0"/>
          <w:divBdr>
            <w:top w:val="none" w:sz="0" w:space="0" w:color="auto"/>
            <w:left w:val="none" w:sz="0" w:space="0" w:color="auto"/>
            <w:bottom w:val="none" w:sz="0" w:space="0" w:color="auto"/>
            <w:right w:val="none" w:sz="0" w:space="0" w:color="auto"/>
          </w:divBdr>
        </w:div>
        <w:div w:id="1671525462">
          <w:marLeft w:val="0"/>
          <w:marRight w:val="0"/>
          <w:marTop w:val="0"/>
          <w:marBottom w:val="0"/>
          <w:divBdr>
            <w:top w:val="none" w:sz="0" w:space="0" w:color="auto"/>
            <w:left w:val="none" w:sz="0" w:space="0" w:color="auto"/>
            <w:bottom w:val="none" w:sz="0" w:space="0" w:color="auto"/>
            <w:right w:val="none" w:sz="0" w:space="0" w:color="auto"/>
          </w:divBdr>
        </w:div>
        <w:div w:id="907113115">
          <w:marLeft w:val="0"/>
          <w:marRight w:val="0"/>
          <w:marTop w:val="0"/>
          <w:marBottom w:val="0"/>
          <w:divBdr>
            <w:top w:val="none" w:sz="0" w:space="0" w:color="auto"/>
            <w:left w:val="none" w:sz="0" w:space="0" w:color="auto"/>
            <w:bottom w:val="none" w:sz="0" w:space="0" w:color="auto"/>
            <w:right w:val="none" w:sz="0" w:space="0" w:color="auto"/>
          </w:divBdr>
        </w:div>
        <w:div w:id="1599170886">
          <w:marLeft w:val="0"/>
          <w:marRight w:val="0"/>
          <w:marTop w:val="0"/>
          <w:marBottom w:val="0"/>
          <w:divBdr>
            <w:top w:val="none" w:sz="0" w:space="0" w:color="auto"/>
            <w:left w:val="none" w:sz="0" w:space="0" w:color="auto"/>
            <w:bottom w:val="none" w:sz="0" w:space="0" w:color="auto"/>
            <w:right w:val="none" w:sz="0" w:space="0" w:color="auto"/>
          </w:divBdr>
        </w:div>
      </w:divsChild>
    </w:div>
    <w:div w:id="959648793">
      <w:bodyDiv w:val="1"/>
      <w:marLeft w:val="0"/>
      <w:marRight w:val="0"/>
      <w:marTop w:val="0"/>
      <w:marBottom w:val="0"/>
      <w:divBdr>
        <w:top w:val="none" w:sz="0" w:space="0" w:color="auto"/>
        <w:left w:val="none" w:sz="0" w:space="0" w:color="auto"/>
        <w:bottom w:val="none" w:sz="0" w:space="0" w:color="auto"/>
        <w:right w:val="none" w:sz="0" w:space="0" w:color="auto"/>
      </w:divBdr>
      <w:divsChild>
        <w:div w:id="712388761">
          <w:marLeft w:val="0"/>
          <w:marRight w:val="0"/>
          <w:marTop w:val="0"/>
          <w:marBottom w:val="0"/>
          <w:divBdr>
            <w:top w:val="none" w:sz="0" w:space="0" w:color="auto"/>
            <w:left w:val="none" w:sz="0" w:space="0" w:color="auto"/>
            <w:bottom w:val="none" w:sz="0" w:space="0" w:color="auto"/>
            <w:right w:val="none" w:sz="0" w:space="0" w:color="auto"/>
          </w:divBdr>
        </w:div>
        <w:div w:id="2043282440">
          <w:marLeft w:val="0"/>
          <w:marRight w:val="0"/>
          <w:marTop w:val="0"/>
          <w:marBottom w:val="0"/>
          <w:divBdr>
            <w:top w:val="none" w:sz="0" w:space="0" w:color="auto"/>
            <w:left w:val="none" w:sz="0" w:space="0" w:color="auto"/>
            <w:bottom w:val="none" w:sz="0" w:space="0" w:color="auto"/>
            <w:right w:val="none" w:sz="0" w:space="0" w:color="auto"/>
          </w:divBdr>
        </w:div>
        <w:div w:id="1104494355">
          <w:marLeft w:val="0"/>
          <w:marRight w:val="0"/>
          <w:marTop w:val="0"/>
          <w:marBottom w:val="0"/>
          <w:divBdr>
            <w:top w:val="none" w:sz="0" w:space="0" w:color="auto"/>
            <w:left w:val="none" w:sz="0" w:space="0" w:color="auto"/>
            <w:bottom w:val="none" w:sz="0" w:space="0" w:color="auto"/>
            <w:right w:val="none" w:sz="0" w:space="0" w:color="auto"/>
          </w:divBdr>
        </w:div>
        <w:div w:id="1202014353">
          <w:marLeft w:val="0"/>
          <w:marRight w:val="0"/>
          <w:marTop w:val="0"/>
          <w:marBottom w:val="0"/>
          <w:divBdr>
            <w:top w:val="none" w:sz="0" w:space="0" w:color="auto"/>
            <w:left w:val="none" w:sz="0" w:space="0" w:color="auto"/>
            <w:bottom w:val="none" w:sz="0" w:space="0" w:color="auto"/>
            <w:right w:val="none" w:sz="0" w:space="0" w:color="auto"/>
          </w:divBdr>
        </w:div>
        <w:div w:id="1924607424">
          <w:marLeft w:val="0"/>
          <w:marRight w:val="0"/>
          <w:marTop w:val="0"/>
          <w:marBottom w:val="0"/>
          <w:divBdr>
            <w:top w:val="none" w:sz="0" w:space="0" w:color="auto"/>
            <w:left w:val="none" w:sz="0" w:space="0" w:color="auto"/>
            <w:bottom w:val="none" w:sz="0" w:space="0" w:color="auto"/>
            <w:right w:val="none" w:sz="0" w:space="0" w:color="auto"/>
          </w:divBdr>
        </w:div>
      </w:divsChild>
    </w:div>
    <w:div w:id="1049652720">
      <w:bodyDiv w:val="1"/>
      <w:marLeft w:val="0"/>
      <w:marRight w:val="0"/>
      <w:marTop w:val="0"/>
      <w:marBottom w:val="0"/>
      <w:divBdr>
        <w:top w:val="none" w:sz="0" w:space="0" w:color="auto"/>
        <w:left w:val="none" w:sz="0" w:space="0" w:color="auto"/>
        <w:bottom w:val="none" w:sz="0" w:space="0" w:color="auto"/>
        <w:right w:val="none" w:sz="0" w:space="0" w:color="auto"/>
      </w:divBdr>
      <w:divsChild>
        <w:div w:id="1801069375">
          <w:marLeft w:val="0"/>
          <w:marRight w:val="0"/>
          <w:marTop w:val="0"/>
          <w:marBottom w:val="0"/>
          <w:divBdr>
            <w:top w:val="none" w:sz="0" w:space="0" w:color="auto"/>
            <w:left w:val="none" w:sz="0" w:space="0" w:color="auto"/>
            <w:bottom w:val="none" w:sz="0" w:space="0" w:color="auto"/>
            <w:right w:val="none" w:sz="0" w:space="0" w:color="auto"/>
          </w:divBdr>
        </w:div>
        <w:div w:id="668489250">
          <w:marLeft w:val="0"/>
          <w:marRight w:val="0"/>
          <w:marTop w:val="0"/>
          <w:marBottom w:val="0"/>
          <w:divBdr>
            <w:top w:val="none" w:sz="0" w:space="0" w:color="auto"/>
            <w:left w:val="none" w:sz="0" w:space="0" w:color="auto"/>
            <w:bottom w:val="none" w:sz="0" w:space="0" w:color="auto"/>
            <w:right w:val="none" w:sz="0" w:space="0" w:color="auto"/>
          </w:divBdr>
        </w:div>
        <w:div w:id="2361375">
          <w:marLeft w:val="0"/>
          <w:marRight w:val="0"/>
          <w:marTop w:val="0"/>
          <w:marBottom w:val="0"/>
          <w:divBdr>
            <w:top w:val="none" w:sz="0" w:space="0" w:color="auto"/>
            <w:left w:val="none" w:sz="0" w:space="0" w:color="auto"/>
            <w:bottom w:val="none" w:sz="0" w:space="0" w:color="auto"/>
            <w:right w:val="none" w:sz="0" w:space="0" w:color="auto"/>
          </w:divBdr>
        </w:div>
        <w:div w:id="240675678">
          <w:marLeft w:val="0"/>
          <w:marRight w:val="0"/>
          <w:marTop w:val="0"/>
          <w:marBottom w:val="0"/>
          <w:divBdr>
            <w:top w:val="none" w:sz="0" w:space="0" w:color="auto"/>
            <w:left w:val="none" w:sz="0" w:space="0" w:color="auto"/>
            <w:bottom w:val="none" w:sz="0" w:space="0" w:color="auto"/>
            <w:right w:val="none" w:sz="0" w:space="0" w:color="auto"/>
          </w:divBdr>
        </w:div>
        <w:div w:id="670986015">
          <w:marLeft w:val="0"/>
          <w:marRight w:val="0"/>
          <w:marTop w:val="0"/>
          <w:marBottom w:val="0"/>
          <w:divBdr>
            <w:top w:val="none" w:sz="0" w:space="0" w:color="auto"/>
            <w:left w:val="none" w:sz="0" w:space="0" w:color="auto"/>
            <w:bottom w:val="none" w:sz="0" w:space="0" w:color="auto"/>
            <w:right w:val="none" w:sz="0" w:space="0" w:color="auto"/>
          </w:divBdr>
        </w:div>
        <w:div w:id="418870061">
          <w:marLeft w:val="0"/>
          <w:marRight w:val="0"/>
          <w:marTop w:val="0"/>
          <w:marBottom w:val="0"/>
          <w:divBdr>
            <w:top w:val="none" w:sz="0" w:space="0" w:color="auto"/>
            <w:left w:val="none" w:sz="0" w:space="0" w:color="auto"/>
            <w:bottom w:val="none" w:sz="0" w:space="0" w:color="auto"/>
            <w:right w:val="none" w:sz="0" w:space="0" w:color="auto"/>
          </w:divBdr>
        </w:div>
        <w:div w:id="830370662">
          <w:marLeft w:val="0"/>
          <w:marRight w:val="0"/>
          <w:marTop w:val="0"/>
          <w:marBottom w:val="0"/>
          <w:divBdr>
            <w:top w:val="none" w:sz="0" w:space="0" w:color="auto"/>
            <w:left w:val="none" w:sz="0" w:space="0" w:color="auto"/>
            <w:bottom w:val="none" w:sz="0" w:space="0" w:color="auto"/>
            <w:right w:val="none" w:sz="0" w:space="0" w:color="auto"/>
          </w:divBdr>
        </w:div>
        <w:div w:id="666831779">
          <w:marLeft w:val="0"/>
          <w:marRight w:val="0"/>
          <w:marTop w:val="0"/>
          <w:marBottom w:val="0"/>
          <w:divBdr>
            <w:top w:val="none" w:sz="0" w:space="0" w:color="auto"/>
            <w:left w:val="none" w:sz="0" w:space="0" w:color="auto"/>
            <w:bottom w:val="none" w:sz="0" w:space="0" w:color="auto"/>
            <w:right w:val="none" w:sz="0" w:space="0" w:color="auto"/>
          </w:divBdr>
        </w:div>
        <w:div w:id="41951992">
          <w:marLeft w:val="0"/>
          <w:marRight w:val="0"/>
          <w:marTop w:val="0"/>
          <w:marBottom w:val="0"/>
          <w:divBdr>
            <w:top w:val="none" w:sz="0" w:space="0" w:color="auto"/>
            <w:left w:val="none" w:sz="0" w:space="0" w:color="auto"/>
            <w:bottom w:val="none" w:sz="0" w:space="0" w:color="auto"/>
            <w:right w:val="none" w:sz="0" w:space="0" w:color="auto"/>
          </w:divBdr>
        </w:div>
        <w:div w:id="547376333">
          <w:marLeft w:val="0"/>
          <w:marRight w:val="0"/>
          <w:marTop w:val="0"/>
          <w:marBottom w:val="0"/>
          <w:divBdr>
            <w:top w:val="none" w:sz="0" w:space="0" w:color="auto"/>
            <w:left w:val="none" w:sz="0" w:space="0" w:color="auto"/>
            <w:bottom w:val="none" w:sz="0" w:space="0" w:color="auto"/>
            <w:right w:val="none" w:sz="0" w:space="0" w:color="auto"/>
          </w:divBdr>
        </w:div>
        <w:div w:id="2104303210">
          <w:marLeft w:val="0"/>
          <w:marRight w:val="0"/>
          <w:marTop w:val="0"/>
          <w:marBottom w:val="0"/>
          <w:divBdr>
            <w:top w:val="none" w:sz="0" w:space="0" w:color="auto"/>
            <w:left w:val="none" w:sz="0" w:space="0" w:color="auto"/>
            <w:bottom w:val="none" w:sz="0" w:space="0" w:color="auto"/>
            <w:right w:val="none" w:sz="0" w:space="0" w:color="auto"/>
          </w:divBdr>
        </w:div>
        <w:div w:id="1317420993">
          <w:marLeft w:val="0"/>
          <w:marRight w:val="0"/>
          <w:marTop w:val="0"/>
          <w:marBottom w:val="0"/>
          <w:divBdr>
            <w:top w:val="none" w:sz="0" w:space="0" w:color="auto"/>
            <w:left w:val="none" w:sz="0" w:space="0" w:color="auto"/>
            <w:bottom w:val="none" w:sz="0" w:space="0" w:color="auto"/>
            <w:right w:val="none" w:sz="0" w:space="0" w:color="auto"/>
          </w:divBdr>
        </w:div>
        <w:div w:id="1772847064">
          <w:marLeft w:val="0"/>
          <w:marRight w:val="0"/>
          <w:marTop w:val="0"/>
          <w:marBottom w:val="0"/>
          <w:divBdr>
            <w:top w:val="none" w:sz="0" w:space="0" w:color="auto"/>
            <w:left w:val="none" w:sz="0" w:space="0" w:color="auto"/>
            <w:bottom w:val="none" w:sz="0" w:space="0" w:color="auto"/>
            <w:right w:val="none" w:sz="0" w:space="0" w:color="auto"/>
          </w:divBdr>
        </w:div>
        <w:div w:id="889848475">
          <w:marLeft w:val="0"/>
          <w:marRight w:val="0"/>
          <w:marTop w:val="0"/>
          <w:marBottom w:val="0"/>
          <w:divBdr>
            <w:top w:val="none" w:sz="0" w:space="0" w:color="auto"/>
            <w:left w:val="none" w:sz="0" w:space="0" w:color="auto"/>
            <w:bottom w:val="none" w:sz="0" w:space="0" w:color="auto"/>
            <w:right w:val="none" w:sz="0" w:space="0" w:color="auto"/>
          </w:divBdr>
        </w:div>
        <w:div w:id="122161532">
          <w:marLeft w:val="0"/>
          <w:marRight w:val="0"/>
          <w:marTop w:val="0"/>
          <w:marBottom w:val="0"/>
          <w:divBdr>
            <w:top w:val="none" w:sz="0" w:space="0" w:color="auto"/>
            <w:left w:val="none" w:sz="0" w:space="0" w:color="auto"/>
            <w:bottom w:val="none" w:sz="0" w:space="0" w:color="auto"/>
            <w:right w:val="none" w:sz="0" w:space="0" w:color="auto"/>
          </w:divBdr>
        </w:div>
        <w:div w:id="1938127582">
          <w:marLeft w:val="0"/>
          <w:marRight w:val="0"/>
          <w:marTop w:val="0"/>
          <w:marBottom w:val="0"/>
          <w:divBdr>
            <w:top w:val="none" w:sz="0" w:space="0" w:color="auto"/>
            <w:left w:val="none" w:sz="0" w:space="0" w:color="auto"/>
            <w:bottom w:val="none" w:sz="0" w:space="0" w:color="auto"/>
            <w:right w:val="none" w:sz="0" w:space="0" w:color="auto"/>
          </w:divBdr>
        </w:div>
        <w:div w:id="926116386">
          <w:marLeft w:val="0"/>
          <w:marRight w:val="0"/>
          <w:marTop w:val="0"/>
          <w:marBottom w:val="0"/>
          <w:divBdr>
            <w:top w:val="none" w:sz="0" w:space="0" w:color="auto"/>
            <w:left w:val="none" w:sz="0" w:space="0" w:color="auto"/>
            <w:bottom w:val="none" w:sz="0" w:space="0" w:color="auto"/>
            <w:right w:val="none" w:sz="0" w:space="0" w:color="auto"/>
          </w:divBdr>
        </w:div>
        <w:div w:id="1231964632">
          <w:marLeft w:val="0"/>
          <w:marRight w:val="0"/>
          <w:marTop w:val="0"/>
          <w:marBottom w:val="0"/>
          <w:divBdr>
            <w:top w:val="none" w:sz="0" w:space="0" w:color="auto"/>
            <w:left w:val="none" w:sz="0" w:space="0" w:color="auto"/>
            <w:bottom w:val="none" w:sz="0" w:space="0" w:color="auto"/>
            <w:right w:val="none" w:sz="0" w:space="0" w:color="auto"/>
          </w:divBdr>
        </w:div>
        <w:div w:id="1960334579">
          <w:marLeft w:val="0"/>
          <w:marRight w:val="0"/>
          <w:marTop w:val="0"/>
          <w:marBottom w:val="0"/>
          <w:divBdr>
            <w:top w:val="none" w:sz="0" w:space="0" w:color="auto"/>
            <w:left w:val="none" w:sz="0" w:space="0" w:color="auto"/>
            <w:bottom w:val="none" w:sz="0" w:space="0" w:color="auto"/>
            <w:right w:val="none" w:sz="0" w:space="0" w:color="auto"/>
          </w:divBdr>
        </w:div>
        <w:div w:id="500394918">
          <w:marLeft w:val="0"/>
          <w:marRight w:val="0"/>
          <w:marTop w:val="0"/>
          <w:marBottom w:val="0"/>
          <w:divBdr>
            <w:top w:val="none" w:sz="0" w:space="0" w:color="auto"/>
            <w:left w:val="none" w:sz="0" w:space="0" w:color="auto"/>
            <w:bottom w:val="none" w:sz="0" w:space="0" w:color="auto"/>
            <w:right w:val="none" w:sz="0" w:space="0" w:color="auto"/>
          </w:divBdr>
        </w:div>
        <w:div w:id="1659504648">
          <w:marLeft w:val="0"/>
          <w:marRight w:val="0"/>
          <w:marTop w:val="0"/>
          <w:marBottom w:val="0"/>
          <w:divBdr>
            <w:top w:val="none" w:sz="0" w:space="0" w:color="auto"/>
            <w:left w:val="none" w:sz="0" w:space="0" w:color="auto"/>
            <w:bottom w:val="none" w:sz="0" w:space="0" w:color="auto"/>
            <w:right w:val="none" w:sz="0" w:space="0" w:color="auto"/>
          </w:divBdr>
        </w:div>
        <w:div w:id="576524624">
          <w:marLeft w:val="0"/>
          <w:marRight w:val="0"/>
          <w:marTop w:val="0"/>
          <w:marBottom w:val="0"/>
          <w:divBdr>
            <w:top w:val="none" w:sz="0" w:space="0" w:color="auto"/>
            <w:left w:val="none" w:sz="0" w:space="0" w:color="auto"/>
            <w:bottom w:val="none" w:sz="0" w:space="0" w:color="auto"/>
            <w:right w:val="none" w:sz="0" w:space="0" w:color="auto"/>
          </w:divBdr>
        </w:div>
      </w:divsChild>
    </w:div>
    <w:div w:id="1102720882">
      <w:bodyDiv w:val="1"/>
      <w:marLeft w:val="0"/>
      <w:marRight w:val="0"/>
      <w:marTop w:val="0"/>
      <w:marBottom w:val="0"/>
      <w:divBdr>
        <w:top w:val="none" w:sz="0" w:space="0" w:color="auto"/>
        <w:left w:val="none" w:sz="0" w:space="0" w:color="auto"/>
        <w:bottom w:val="none" w:sz="0" w:space="0" w:color="auto"/>
        <w:right w:val="none" w:sz="0" w:space="0" w:color="auto"/>
      </w:divBdr>
      <w:divsChild>
        <w:div w:id="1666787254">
          <w:marLeft w:val="0"/>
          <w:marRight w:val="0"/>
          <w:marTop w:val="0"/>
          <w:marBottom w:val="0"/>
          <w:divBdr>
            <w:top w:val="none" w:sz="0" w:space="0" w:color="auto"/>
            <w:left w:val="none" w:sz="0" w:space="0" w:color="auto"/>
            <w:bottom w:val="none" w:sz="0" w:space="0" w:color="auto"/>
            <w:right w:val="none" w:sz="0" w:space="0" w:color="auto"/>
          </w:divBdr>
        </w:div>
        <w:div w:id="2060472209">
          <w:marLeft w:val="0"/>
          <w:marRight w:val="0"/>
          <w:marTop w:val="0"/>
          <w:marBottom w:val="0"/>
          <w:divBdr>
            <w:top w:val="none" w:sz="0" w:space="0" w:color="auto"/>
            <w:left w:val="none" w:sz="0" w:space="0" w:color="auto"/>
            <w:bottom w:val="none" w:sz="0" w:space="0" w:color="auto"/>
            <w:right w:val="none" w:sz="0" w:space="0" w:color="auto"/>
          </w:divBdr>
        </w:div>
        <w:div w:id="2125031867">
          <w:marLeft w:val="0"/>
          <w:marRight w:val="0"/>
          <w:marTop w:val="0"/>
          <w:marBottom w:val="0"/>
          <w:divBdr>
            <w:top w:val="none" w:sz="0" w:space="0" w:color="auto"/>
            <w:left w:val="none" w:sz="0" w:space="0" w:color="auto"/>
            <w:bottom w:val="none" w:sz="0" w:space="0" w:color="auto"/>
            <w:right w:val="none" w:sz="0" w:space="0" w:color="auto"/>
          </w:divBdr>
        </w:div>
        <w:div w:id="1563714643">
          <w:marLeft w:val="0"/>
          <w:marRight w:val="0"/>
          <w:marTop w:val="0"/>
          <w:marBottom w:val="0"/>
          <w:divBdr>
            <w:top w:val="none" w:sz="0" w:space="0" w:color="auto"/>
            <w:left w:val="none" w:sz="0" w:space="0" w:color="auto"/>
            <w:bottom w:val="none" w:sz="0" w:space="0" w:color="auto"/>
            <w:right w:val="none" w:sz="0" w:space="0" w:color="auto"/>
          </w:divBdr>
        </w:div>
        <w:div w:id="1529636643">
          <w:marLeft w:val="0"/>
          <w:marRight w:val="0"/>
          <w:marTop w:val="0"/>
          <w:marBottom w:val="0"/>
          <w:divBdr>
            <w:top w:val="none" w:sz="0" w:space="0" w:color="auto"/>
            <w:left w:val="none" w:sz="0" w:space="0" w:color="auto"/>
            <w:bottom w:val="none" w:sz="0" w:space="0" w:color="auto"/>
            <w:right w:val="none" w:sz="0" w:space="0" w:color="auto"/>
          </w:divBdr>
        </w:div>
      </w:divsChild>
    </w:div>
    <w:div w:id="1124035561">
      <w:bodyDiv w:val="1"/>
      <w:marLeft w:val="0"/>
      <w:marRight w:val="0"/>
      <w:marTop w:val="0"/>
      <w:marBottom w:val="0"/>
      <w:divBdr>
        <w:top w:val="none" w:sz="0" w:space="0" w:color="auto"/>
        <w:left w:val="none" w:sz="0" w:space="0" w:color="auto"/>
        <w:bottom w:val="none" w:sz="0" w:space="0" w:color="auto"/>
        <w:right w:val="none" w:sz="0" w:space="0" w:color="auto"/>
      </w:divBdr>
      <w:divsChild>
        <w:div w:id="106434866">
          <w:marLeft w:val="0"/>
          <w:marRight w:val="0"/>
          <w:marTop w:val="0"/>
          <w:marBottom w:val="0"/>
          <w:divBdr>
            <w:top w:val="none" w:sz="0" w:space="0" w:color="auto"/>
            <w:left w:val="none" w:sz="0" w:space="0" w:color="auto"/>
            <w:bottom w:val="none" w:sz="0" w:space="0" w:color="auto"/>
            <w:right w:val="none" w:sz="0" w:space="0" w:color="auto"/>
          </w:divBdr>
        </w:div>
        <w:div w:id="667514177">
          <w:marLeft w:val="0"/>
          <w:marRight w:val="0"/>
          <w:marTop w:val="0"/>
          <w:marBottom w:val="0"/>
          <w:divBdr>
            <w:top w:val="none" w:sz="0" w:space="0" w:color="auto"/>
            <w:left w:val="none" w:sz="0" w:space="0" w:color="auto"/>
            <w:bottom w:val="none" w:sz="0" w:space="0" w:color="auto"/>
            <w:right w:val="none" w:sz="0" w:space="0" w:color="auto"/>
          </w:divBdr>
        </w:div>
        <w:div w:id="1593272640">
          <w:marLeft w:val="0"/>
          <w:marRight w:val="0"/>
          <w:marTop w:val="0"/>
          <w:marBottom w:val="0"/>
          <w:divBdr>
            <w:top w:val="none" w:sz="0" w:space="0" w:color="auto"/>
            <w:left w:val="none" w:sz="0" w:space="0" w:color="auto"/>
            <w:bottom w:val="none" w:sz="0" w:space="0" w:color="auto"/>
            <w:right w:val="none" w:sz="0" w:space="0" w:color="auto"/>
          </w:divBdr>
        </w:div>
        <w:div w:id="1655600799">
          <w:marLeft w:val="0"/>
          <w:marRight w:val="0"/>
          <w:marTop w:val="0"/>
          <w:marBottom w:val="0"/>
          <w:divBdr>
            <w:top w:val="none" w:sz="0" w:space="0" w:color="auto"/>
            <w:left w:val="none" w:sz="0" w:space="0" w:color="auto"/>
            <w:bottom w:val="none" w:sz="0" w:space="0" w:color="auto"/>
            <w:right w:val="none" w:sz="0" w:space="0" w:color="auto"/>
          </w:divBdr>
        </w:div>
        <w:div w:id="1499544045">
          <w:marLeft w:val="0"/>
          <w:marRight w:val="0"/>
          <w:marTop w:val="0"/>
          <w:marBottom w:val="0"/>
          <w:divBdr>
            <w:top w:val="none" w:sz="0" w:space="0" w:color="auto"/>
            <w:left w:val="none" w:sz="0" w:space="0" w:color="auto"/>
            <w:bottom w:val="none" w:sz="0" w:space="0" w:color="auto"/>
            <w:right w:val="none" w:sz="0" w:space="0" w:color="auto"/>
          </w:divBdr>
        </w:div>
      </w:divsChild>
    </w:div>
    <w:div w:id="1162239063">
      <w:bodyDiv w:val="1"/>
      <w:marLeft w:val="0"/>
      <w:marRight w:val="0"/>
      <w:marTop w:val="0"/>
      <w:marBottom w:val="0"/>
      <w:divBdr>
        <w:top w:val="none" w:sz="0" w:space="0" w:color="auto"/>
        <w:left w:val="none" w:sz="0" w:space="0" w:color="auto"/>
        <w:bottom w:val="none" w:sz="0" w:space="0" w:color="auto"/>
        <w:right w:val="none" w:sz="0" w:space="0" w:color="auto"/>
      </w:divBdr>
    </w:div>
    <w:div w:id="1176380442">
      <w:bodyDiv w:val="1"/>
      <w:marLeft w:val="0"/>
      <w:marRight w:val="0"/>
      <w:marTop w:val="0"/>
      <w:marBottom w:val="0"/>
      <w:divBdr>
        <w:top w:val="none" w:sz="0" w:space="0" w:color="auto"/>
        <w:left w:val="none" w:sz="0" w:space="0" w:color="auto"/>
        <w:bottom w:val="none" w:sz="0" w:space="0" w:color="auto"/>
        <w:right w:val="none" w:sz="0" w:space="0" w:color="auto"/>
      </w:divBdr>
    </w:div>
    <w:div w:id="1197616034">
      <w:bodyDiv w:val="1"/>
      <w:marLeft w:val="0"/>
      <w:marRight w:val="0"/>
      <w:marTop w:val="0"/>
      <w:marBottom w:val="0"/>
      <w:divBdr>
        <w:top w:val="none" w:sz="0" w:space="0" w:color="auto"/>
        <w:left w:val="none" w:sz="0" w:space="0" w:color="auto"/>
        <w:bottom w:val="none" w:sz="0" w:space="0" w:color="auto"/>
        <w:right w:val="none" w:sz="0" w:space="0" w:color="auto"/>
      </w:divBdr>
    </w:div>
    <w:div w:id="1227842675">
      <w:bodyDiv w:val="1"/>
      <w:marLeft w:val="0"/>
      <w:marRight w:val="0"/>
      <w:marTop w:val="0"/>
      <w:marBottom w:val="0"/>
      <w:divBdr>
        <w:top w:val="none" w:sz="0" w:space="0" w:color="auto"/>
        <w:left w:val="none" w:sz="0" w:space="0" w:color="auto"/>
        <w:bottom w:val="none" w:sz="0" w:space="0" w:color="auto"/>
        <w:right w:val="none" w:sz="0" w:space="0" w:color="auto"/>
      </w:divBdr>
      <w:divsChild>
        <w:div w:id="607391322">
          <w:marLeft w:val="0"/>
          <w:marRight w:val="0"/>
          <w:marTop w:val="0"/>
          <w:marBottom w:val="0"/>
          <w:divBdr>
            <w:top w:val="none" w:sz="0" w:space="0" w:color="auto"/>
            <w:left w:val="none" w:sz="0" w:space="0" w:color="auto"/>
            <w:bottom w:val="none" w:sz="0" w:space="0" w:color="auto"/>
            <w:right w:val="none" w:sz="0" w:space="0" w:color="auto"/>
          </w:divBdr>
        </w:div>
        <w:div w:id="328680216">
          <w:marLeft w:val="0"/>
          <w:marRight w:val="0"/>
          <w:marTop w:val="0"/>
          <w:marBottom w:val="0"/>
          <w:divBdr>
            <w:top w:val="none" w:sz="0" w:space="0" w:color="auto"/>
            <w:left w:val="none" w:sz="0" w:space="0" w:color="auto"/>
            <w:bottom w:val="none" w:sz="0" w:space="0" w:color="auto"/>
            <w:right w:val="none" w:sz="0" w:space="0" w:color="auto"/>
          </w:divBdr>
        </w:div>
        <w:div w:id="135224257">
          <w:marLeft w:val="0"/>
          <w:marRight w:val="0"/>
          <w:marTop w:val="0"/>
          <w:marBottom w:val="0"/>
          <w:divBdr>
            <w:top w:val="none" w:sz="0" w:space="0" w:color="auto"/>
            <w:left w:val="none" w:sz="0" w:space="0" w:color="auto"/>
            <w:bottom w:val="none" w:sz="0" w:space="0" w:color="auto"/>
            <w:right w:val="none" w:sz="0" w:space="0" w:color="auto"/>
          </w:divBdr>
        </w:div>
        <w:div w:id="736977549">
          <w:marLeft w:val="0"/>
          <w:marRight w:val="0"/>
          <w:marTop w:val="0"/>
          <w:marBottom w:val="0"/>
          <w:divBdr>
            <w:top w:val="none" w:sz="0" w:space="0" w:color="auto"/>
            <w:left w:val="none" w:sz="0" w:space="0" w:color="auto"/>
            <w:bottom w:val="none" w:sz="0" w:space="0" w:color="auto"/>
            <w:right w:val="none" w:sz="0" w:space="0" w:color="auto"/>
          </w:divBdr>
        </w:div>
        <w:div w:id="1740320406">
          <w:marLeft w:val="0"/>
          <w:marRight w:val="0"/>
          <w:marTop w:val="0"/>
          <w:marBottom w:val="0"/>
          <w:divBdr>
            <w:top w:val="none" w:sz="0" w:space="0" w:color="auto"/>
            <w:left w:val="none" w:sz="0" w:space="0" w:color="auto"/>
            <w:bottom w:val="none" w:sz="0" w:space="0" w:color="auto"/>
            <w:right w:val="none" w:sz="0" w:space="0" w:color="auto"/>
          </w:divBdr>
        </w:div>
        <w:div w:id="1481657202">
          <w:marLeft w:val="0"/>
          <w:marRight w:val="0"/>
          <w:marTop w:val="0"/>
          <w:marBottom w:val="0"/>
          <w:divBdr>
            <w:top w:val="none" w:sz="0" w:space="0" w:color="auto"/>
            <w:left w:val="none" w:sz="0" w:space="0" w:color="auto"/>
            <w:bottom w:val="none" w:sz="0" w:space="0" w:color="auto"/>
            <w:right w:val="none" w:sz="0" w:space="0" w:color="auto"/>
          </w:divBdr>
        </w:div>
        <w:div w:id="1976059645">
          <w:marLeft w:val="0"/>
          <w:marRight w:val="0"/>
          <w:marTop w:val="0"/>
          <w:marBottom w:val="0"/>
          <w:divBdr>
            <w:top w:val="none" w:sz="0" w:space="0" w:color="auto"/>
            <w:left w:val="none" w:sz="0" w:space="0" w:color="auto"/>
            <w:bottom w:val="none" w:sz="0" w:space="0" w:color="auto"/>
            <w:right w:val="none" w:sz="0" w:space="0" w:color="auto"/>
          </w:divBdr>
        </w:div>
        <w:div w:id="1713917937">
          <w:marLeft w:val="0"/>
          <w:marRight w:val="0"/>
          <w:marTop w:val="0"/>
          <w:marBottom w:val="0"/>
          <w:divBdr>
            <w:top w:val="none" w:sz="0" w:space="0" w:color="auto"/>
            <w:left w:val="none" w:sz="0" w:space="0" w:color="auto"/>
            <w:bottom w:val="none" w:sz="0" w:space="0" w:color="auto"/>
            <w:right w:val="none" w:sz="0" w:space="0" w:color="auto"/>
          </w:divBdr>
        </w:div>
        <w:div w:id="50153142">
          <w:marLeft w:val="0"/>
          <w:marRight w:val="0"/>
          <w:marTop w:val="0"/>
          <w:marBottom w:val="0"/>
          <w:divBdr>
            <w:top w:val="none" w:sz="0" w:space="0" w:color="auto"/>
            <w:left w:val="none" w:sz="0" w:space="0" w:color="auto"/>
            <w:bottom w:val="none" w:sz="0" w:space="0" w:color="auto"/>
            <w:right w:val="none" w:sz="0" w:space="0" w:color="auto"/>
          </w:divBdr>
        </w:div>
        <w:div w:id="1637249186">
          <w:marLeft w:val="0"/>
          <w:marRight w:val="0"/>
          <w:marTop w:val="0"/>
          <w:marBottom w:val="0"/>
          <w:divBdr>
            <w:top w:val="none" w:sz="0" w:space="0" w:color="auto"/>
            <w:left w:val="none" w:sz="0" w:space="0" w:color="auto"/>
            <w:bottom w:val="none" w:sz="0" w:space="0" w:color="auto"/>
            <w:right w:val="none" w:sz="0" w:space="0" w:color="auto"/>
          </w:divBdr>
        </w:div>
        <w:div w:id="802963403">
          <w:marLeft w:val="0"/>
          <w:marRight w:val="0"/>
          <w:marTop w:val="0"/>
          <w:marBottom w:val="0"/>
          <w:divBdr>
            <w:top w:val="none" w:sz="0" w:space="0" w:color="auto"/>
            <w:left w:val="none" w:sz="0" w:space="0" w:color="auto"/>
            <w:bottom w:val="none" w:sz="0" w:space="0" w:color="auto"/>
            <w:right w:val="none" w:sz="0" w:space="0" w:color="auto"/>
          </w:divBdr>
        </w:div>
        <w:div w:id="1883126706">
          <w:marLeft w:val="0"/>
          <w:marRight w:val="0"/>
          <w:marTop w:val="0"/>
          <w:marBottom w:val="0"/>
          <w:divBdr>
            <w:top w:val="none" w:sz="0" w:space="0" w:color="auto"/>
            <w:left w:val="none" w:sz="0" w:space="0" w:color="auto"/>
            <w:bottom w:val="none" w:sz="0" w:space="0" w:color="auto"/>
            <w:right w:val="none" w:sz="0" w:space="0" w:color="auto"/>
          </w:divBdr>
        </w:div>
        <w:div w:id="1001928145">
          <w:marLeft w:val="0"/>
          <w:marRight w:val="0"/>
          <w:marTop w:val="0"/>
          <w:marBottom w:val="0"/>
          <w:divBdr>
            <w:top w:val="none" w:sz="0" w:space="0" w:color="auto"/>
            <w:left w:val="none" w:sz="0" w:space="0" w:color="auto"/>
            <w:bottom w:val="none" w:sz="0" w:space="0" w:color="auto"/>
            <w:right w:val="none" w:sz="0" w:space="0" w:color="auto"/>
          </w:divBdr>
        </w:div>
        <w:div w:id="926841913">
          <w:marLeft w:val="0"/>
          <w:marRight w:val="0"/>
          <w:marTop w:val="0"/>
          <w:marBottom w:val="0"/>
          <w:divBdr>
            <w:top w:val="none" w:sz="0" w:space="0" w:color="auto"/>
            <w:left w:val="none" w:sz="0" w:space="0" w:color="auto"/>
            <w:bottom w:val="none" w:sz="0" w:space="0" w:color="auto"/>
            <w:right w:val="none" w:sz="0" w:space="0" w:color="auto"/>
          </w:divBdr>
        </w:div>
        <w:div w:id="1354763653">
          <w:marLeft w:val="0"/>
          <w:marRight w:val="0"/>
          <w:marTop w:val="0"/>
          <w:marBottom w:val="0"/>
          <w:divBdr>
            <w:top w:val="none" w:sz="0" w:space="0" w:color="auto"/>
            <w:left w:val="none" w:sz="0" w:space="0" w:color="auto"/>
            <w:bottom w:val="none" w:sz="0" w:space="0" w:color="auto"/>
            <w:right w:val="none" w:sz="0" w:space="0" w:color="auto"/>
          </w:divBdr>
        </w:div>
        <w:div w:id="807281539">
          <w:marLeft w:val="0"/>
          <w:marRight w:val="0"/>
          <w:marTop w:val="0"/>
          <w:marBottom w:val="0"/>
          <w:divBdr>
            <w:top w:val="none" w:sz="0" w:space="0" w:color="auto"/>
            <w:left w:val="none" w:sz="0" w:space="0" w:color="auto"/>
            <w:bottom w:val="none" w:sz="0" w:space="0" w:color="auto"/>
            <w:right w:val="none" w:sz="0" w:space="0" w:color="auto"/>
          </w:divBdr>
        </w:div>
        <w:div w:id="1739211389">
          <w:marLeft w:val="0"/>
          <w:marRight w:val="0"/>
          <w:marTop w:val="0"/>
          <w:marBottom w:val="0"/>
          <w:divBdr>
            <w:top w:val="none" w:sz="0" w:space="0" w:color="auto"/>
            <w:left w:val="none" w:sz="0" w:space="0" w:color="auto"/>
            <w:bottom w:val="none" w:sz="0" w:space="0" w:color="auto"/>
            <w:right w:val="none" w:sz="0" w:space="0" w:color="auto"/>
          </w:divBdr>
        </w:div>
        <w:div w:id="1117943930">
          <w:marLeft w:val="0"/>
          <w:marRight w:val="0"/>
          <w:marTop w:val="0"/>
          <w:marBottom w:val="0"/>
          <w:divBdr>
            <w:top w:val="none" w:sz="0" w:space="0" w:color="auto"/>
            <w:left w:val="none" w:sz="0" w:space="0" w:color="auto"/>
            <w:bottom w:val="none" w:sz="0" w:space="0" w:color="auto"/>
            <w:right w:val="none" w:sz="0" w:space="0" w:color="auto"/>
          </w:divBdr>
        </w:div>
        <w:div w:id="67580255">
          <w:marLeft w:val="0"/>
          <w:marRight w:val="0"/>
          <w:marTop w:val="0"/>
          <w:marBottom w:val="0"/>
          <w:divBdr>
            <w:top w:val="none" w:sz="0" w:space="0" w:color="auto"/>
            <w:left w:val="none" w:sz="0" w:space="0" w:color="auto"/>
            <w:bottom w:val="none" w:sz="0" w:space="0" w:color="auto"/>
            <w:right w:val="none" w:sz="0" w:space="0" w:color="auto"/>
          </w:divBdr>
        </w:div>
        <w:div w:id="261454453">
          <w:marLeft w:val="0"/>
          <w:marRight w:val="0"/>
          <w:marTop w:val="0"/>
          <w:marBottom w:val="0"/>
          <w:divBdr>
            <w:top w:val="none" w:sz="0" w:space="0" w:color="auto"/>
            <w:left w:val="none" w:sz="0" w:space="0" w:color="auto"/>
            <w:bottom w:val="none" w:sz="0" w:space="0" w:color="auto"/>
            <w:right w:val="none" w:sz="0" w:space="0" w:color="auto"/>
          </w:divBdr>
        </w:div>
        <w:div w:id="1950552254">
          <w:marLeft w:val="0"/>
          <w:marRight w:val="0"/>
          <w:marTop w:val="0"/>
          <w:marBottom w:val="0"/>
          <w:divBdr>
            <w:top w:val="none" w:sz="0" w:space="0" w:color="auto"/>
            <w:left w:val="none" w:sz="0" w:space="0" w:color="auto"/>
            <w:bottom w:val="none" w:sz="0" w:space="0" w:color="auto"/>
            <w:right w:val="none" w:sz="0" w:space="0" w:color="auto"/>
          </w:divBdr>
        </w:div>
        <w:div w:id="1410037520">
          <w:marLeft w:val="0"/>
          <w:marRight w:val="0"/>
          <w:marTop w:val="0"/>
          <w:marBottom w:val="0"/>
          <w:divBdr>
            <w:top w:val="none" w:sz="0" w:space="0" w:color="auto"/>
            <w:left w:val="none" w:sz="0" w:space="0" w:color="auto"/>
            <w:bottom w:val="none" w:sz="0" w:space="0" w:color="auto"/>
            <w:right w:val="none" w:sz="0" w:space="0" w:color="auto"/>
          </w:divBdr>
        </w:div>
      </w:divsChild>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88822">
      <w:bodyDiv w:val="1"/>
      <w:marLeft w:val="0"/>
      <w:marRight w:val="0"/>
      <w:marTop w:val="0"/>
      <w:marBottom w:val="0"/>
      <w:divBdr>
        <w:top w:val="none" w:sz="0" w:space="0" w:color="auto"/>
        <w:left w:val="none" w:sz="0" w:space="0" w:color="auto"/>
        <w:bottom w:val="none" w:sz="0" w:space="0" w:color="auto"/>
        <w:right w:val="none" w:sz="0" w:space="0" w:color="auto"/>
      </w:divBdr>
    </w:div>
    <w:div w:id="1277907483">
      <w:bodyDiv w:val="1"/>
      <w:marLeft w:val="0"/>
      <w:marRight w:val="0"/>
      <w:marTop w:val="0"/>
      <w:marBottom w:val="0"/>
      <w:divBdr>
        <w:top w:val="none" w:sz="0" w:space="0" w:color="auto"/>
        <w:left w:val="none" w:sz="0" w:space="0" w:color="auto"/>
        <w:bottom w:val="none" w:sz="0" w:space="0" w:color="auto"/>
        <w:right w:val="none" w:sz="0" w:space="0" w:color="auto"/>
      </w:divBdr>
      <w:divsChild>
        <w:div w:id="19748317">
          <w:marLeft w:val="0"/>
          <w:marRight w:val="0"/>
          <w:marTop w:val="0"/>
          <w:marBottom w:val="0"/>
          <w:divBdr>
            <w:top w:val="none" w:sz="0" w:space="0" w:color="auto"/>
            <w:left w:val="none" w:sz="0" w:space="0" w:color="auto"/>
            <w:bottom w:val="none" w:sz="0" w:space="0" w:color="auto"/>
            <w:right w:val="none" w:sz="0" w:space="0" w:color="auto"/>
          </w:divBdr>
        </w:div>
        <w:div w:id="247738746">
          <w:marLeft w:val="0"/>
          <w:marRight w:val="0"/>
          <w:marTop w:val="0"/>
          <w:marBottom w:val="0"/>
          <w:divBdr>
            <w:top w:val="none" w:sz="0" w:space="0" w:color="auto"/>
            <w:left w:val="none" w:sz="0" w:space="0" w:color="auto"/>
            <w:bottom w:val="none" w:sz="0" w:space="0" w:color="auto"/>
            <w:right w:val="none" w:sz="0" w:space="0" w:color="auto"/>
          </w:divBdr>
        </w:div>
        <w:div w:id="1011682625">
          <w:marLeft w:val="0"/>
          <w:marRight w:val="0"/>
          <w:marTop w:val="0"/>
          <w:marBottom w:val="0"/>
          <w:divBdr>
            <w:top w:val="none" w:sz="0" w:space="0" w:color="auto"/>
            <w:left w:val="none" w:sz="0" w:space="0" w:color="auto"/>
            <w:bottom w:val="none" w:sz="0" w:space="0" w:color="auto"/>
            <w:right w:val="none" w:sz="0" w:space="0" w:color="auto"/>
          </w:divBdr>
        </w:div>
        <w:div w:id="314381891">
          <w:marLeft w:val="0"/>
          <w:marRight w:val="0"/>
          <w:marTop w:val="0"/>
          <w:marBottom w:val="0"/>
          <w:divBdr>
            <w:top w:val="none" w:sz="0" w:space="0" w:color="auto"/>
            <w:left w:val="none" w:sz="0" w:space="0" w:color="auto"/>
            <w:bottom w:val="none" w:sz="0" w:space="0" w:color="auto"/>
            <w:right w:val="none" w:sz="0" w:space="0" w:color="auto"/>
          </w:divBdr>
        </w:div>
        <w:div w:id="88356850">
          <w:marLeft w:val="0"/>
          <w:marRight w:val="0"/>
          <w:marTop w:val="0"/>
          <w:marBottom w:val="0"/>
          <w:divBdr>
            <w:top w:val="none" w:sz="0" w:space="0" w:color="auto"/>
            <w:left w:val="none" w:sz="0" w:space="0" w:color="auto"/>
            <w:bottom w:val="none" w:sz="0" w:space="0" w:color="auto"/>
            <w:right w:val="none" w:sz="0" w:space="0" w:color="auto"/>
          </w:divBdr>
        </w:div>
      </w:divsChild>
    </w:div>
    <w:div w:id="1366908112">
      <w:bodyDiv w:val="1"/>
      <w:marLeft w:val="0"/>
      <w:marRight w:val="0"/>
      <w:marTop w:val="0"/>
      <w:marBottom w:val="0"/>
      <w:divBdr>
        <w:top w:val="none" w:sz="0" w:space="0" w:color="auto"/>
        <w:left w:val="none" w:sz="0" w:space="0" w:color="auto"/>
        <w:bottom w:val="none" w:sz="0" w:space="0" w:color="auto"/>
        <w:right w:val="none" w:sz="0" w:space="0" w:color="auto"/>
      </w:divBdr>
      <w:divsChild>
        <w:div w:id="1969896728">
          <w:marLeft w:val="0"/>
          <w:marRight w:val="0"/>
          <w:marTop w:val="0"/>
          <w:marBottom w:val="0"/>
          <w:divBdr>
            <w:top w:val="none" w:sz="0" w:space="0" w:color="auto"/>
            <w:left w:val="none" w:sz="0" w:space="0" w:color="auto"/>
            <w:bottom w:val="none" w:sz="0" w:space="0" w:color="auto"/>
            <w:right w:val="none" w:sz="0" w:space="0" w:color="auto"/>
          </w:divBdr>
        </w:div>
        <w:div w:id="1355496184">
          <w:marLeft w:val="0"/>
          <w:marRight w:val="0"/>
          <w:marTop w:val="0"/>
          <w:marBottom w:val="0"/>
          <w:divBdr>
            <w:top w:val="none" w:sz="0" w:space="0" w:color="auto"/>
            <w:left w:val="none" w:sz="0" w:space="0" w:color="auto"/>
            <w:bottom w:val="none" w:sz="0" w:space="0" w:color="auto"/>
            <w:right w:val="none" w:sz="0" w:space="0" w:color="auto"/>
          </w:divBdr>
        </w:div>
        <w:div w:id="1228492080">
          <w:marLeft w:val="0"/>
          <w:marRight w:val="0"/>
          <w:marTop w:val="0"/>
          <w:marBottom w:val="0"/>
          <w:divBdr>
            <w:top w:val="none" w:sz="0" w:space="0" w:color="auto"/>
            <w:left w:val="none" w:sz="0" w:space="0" w:color="auto"/>
            <w:bottom w:val="none" w:sz="0" w:space="0" w:color="auto"/>
            <w:right w:val="none" w:sz="0" w:space="0" w:color="auto"/>
          </w:divBdr>
        </w:div>
        <w:div w:id="1172986775">
          <w:marLeft w:val="0"/>
          <w:marRight w:val="0"/>
          <w:marTop w:val="0"/>
          <w:marBottom w:val="0"/>
          <w:divBdr>
            <w:top w:val="none" w:sz="0" w:space="0" w:color="auto"/>
            <w:left w:val="none" w:sz="0" w:space="0" w:color="auto"/>
            <w:bottom w:val="none" w:sz="0" w:space="0" w:color="auto"/>
            <w:right w:val="none" w:sz="0" w:space="0" w:color="auto"/>
          </w:divBdr>
        </w:div>
        <w:div w:id="1485588287">
          <w:marLeft w:val="0"/>
          <w:marRight w:val="0"/>
          <w:marTop w:val="0"/>
          <w:marBottom w:val="0"/>
          <w:divBdr>
            <w:top w:val="none" w:sz="0" w:space="0" w:color="auto"/>
            <w:left w:val="none" w:sz="0" w:space="0" w:color="auto"/>
            <w:bottom w:val="none" w:sz="0" w:space="0" w:color="auto"/>
            <w:right w:val="none" w:sz="0" w:space="0" w:color="auto"/>
          </w:divBdr>
        </w:div>
      </w:divsChild>
    </w:div>
    <w:div w:id="1412040146">
      <w:bodyDiv w:val="1"/>
      <w:marLeft w:val="0"/>
      <w:marRight w:val="0"/>
      <w:marTop w:val="0"/>
      <w:marBottom w:val="0"/>
      <w:divBdr>
        <w:top w:val="none" w:sz="0" w:space="0" w:color="auto"/>
        <w:left w:val="none" w:sz="0" w:space="0" w:color="auto"/>
        <w:bottom w:val="none" w:sz="0" w:space="0" w:color="auto"/>
        <w:right w:val="none" w:sz="0" w:space="0" w:color="auto"/>
      </w:divBdr>
    </w:div>
    <w:div w:id="1416510338">
      <w:bodyDiv w:val="1"/>
      <w:marLeft w:val="0"/>
      <w:marRight w:val="0"/>
      <w:marTop w:val="0"/>
      <w:marBottom w:val="0"/>
      <w:divBdr>
        <w:top w:val="none" w:sz="0" w:space="0" w:color="auto"/>
        <w:left w:val="none" w:sz="0" w:space="0" w:color="auto"/>
        <w:bottom w:val="none" w:sz="0" w:space="0" w:color="auto"/>
        <w:right w:val="none" w:sz="0" w:space="0" w:color="auto"/>
      </w:divBdr>
      <w:divsChild>
        <w:div w:id="279190591">
          <w:marLeft w:val="0"/>
          <w:marRight w:val="0"/>
          <w:marTop w:val="0"/>
          <w:marBottom w:val="0"/>
          <w:divBdr>
            <w:top w:val="none" w:sz="0" w:space="0" w:color="auto"/>
            <w:left w:val="none" w:sz="0" w:space="0" w:color="auto"/>
            <w:bottom w:val="none" w:sz="0" w:space="0" w:color="auto"/>
            <w:right w:val="none" w:sz="0" w:space="0" w:color="auto"/>
          </w:divBdr>
        </w:div>
        <w:div w:id="1000162291">
          <w:marLeft w:val="0"/>
          <w:marRight w:val="0"/>
          <w:marTop w:val="0"/>
          <w:marBottom w:val="0"/>
          <w:divBdr>
            <w:top w:val="none" w:sz="0" w:space="0" w:color="auto"/>
            <w:left w:val="none" w:sz="0" w:space="0" w:color="auto"/>
            <w:bottom w:val="none" w:sz="0" w:space="0" w:color="auto"/>
            <w:right w:val="none" w:sz="0" w:space="0" w:color="auto"/>
          </w:divBdr>
        </w:div>
        <w:div w:id="1332026437">
          <w:marLeft w:val="0"/>
          <w:marRight w:val="0"/>
          <w:marTop w:val="0"/>
          <w:marBottom w:val="0"/>
          <w:divBdr>
            <w:top w:val="none" w:sz="0" w:space="0" w:color="auto"/>
            <w:left w:val="none" w:sz="0" w:space="0" w:color="auto"/>
            <w:bottom w:val="none" w:sz="0" w:space="0" w:color="auto"/>
            <w:right w:val="none" w:sz="0" w:space="0" w:color="auto"/>
          </w:divBdr>
        </w:div>
        <w:div w:id="296180114">
          <w:marLeft w:val="0"/>
          <w:marRight w:val="0"/>
          <w:marTop w:val="0"/>
          <w:marBottom w:val="0"/>
          <w:divBdr>
            <w:top w:val="none" w:sz="0" w:space="0" w:color="auto"/>
            <w:left w:val="none" w:sz="0" w:space="0" w:color="auto"/>
            <w:bottom w:val="none" w:sz="0" w:space="0" w:color="auto"/>
            <w:right w:val="none" w:sz="0" w:space="0" w:color="auto"/>
          </w:divBdr>
        </w:div>
        <w:div w:id="1216116523">
          <w:marLeft w:val="0"/>
          <w:marRight w:val="0"/>
          <w:marTop w:val="0"/>
          <w:marBottom w:val="0"/>
          <w:divBdr>
            <w:top w:val="none" w:sz="0" w:space="0" w:color="auto"/>
            <w:left w:val="none" w:sz="0" w:space="0" w:color="auto"/>
            <w:bottom w:val="none" w:sz="0" w:space="0" w:color="auto"/>
            <w:right w:val="none" w:sz="0" w:space="0" w:color="auto"/>
          </w:divBdr>
        </w:div>
      </w:divsChild>
    </w:div>
    <w:div w:id="1629895447">
      <w:bodyDiv w:val="1"/>
      <w:marLeft w:val="0"/>
      <w:marRight w:val="0"/>
      <w:marTop w:val="0"/>
      <w:marBottom w:val="0"/>
      <w:divBdr>
        <w:top w:val="none" w:sz="0" w:space="0" w:color="auto"/>
        <w:left w:val="none" w:sz="0" w:space="0" w:color="auto"/>
        <w:bottom w:val="none" w:sz="0" w:space="0" w:color="auto"/>
        <w:right w:val="none" w:sz="0" w:space="0" w:color="auto"/>
      </w:divBdr>
      <w:divsChild>
        <w:div w:id="1619295693">
          <w:marLeft w:val="0"/>
          <w:marRight w:val="0"/>
          <w:marTop w:val="0"/>
          <w:marBottom w:val="0"/>
          <w:divBdr>
            <w:top w:val="none" w:sz="0" w:space="0" w:color="auto"/>
            <w:left w:val="none" w:sz="0" w:space="0" w:color="auto"/>
            <w:bottom w:val="none" w:sz="0" w:space="0" w:color="auto"/>
            <w:right w:val="none" w:sz="0" w:space="0" w:color="auto"/>
          </w:divBdr>
        </w:div>
      </w:divsChild>
    </w:div>
    <w:div w:id="1679841834">
      <w:bodyDiv w:val="1"/>
      <w:marLeft w:val="0"/>
      <w:marRight w:val="0"/>
      <w:marTop w:val="0"/>
      <w:marBottom w:val="0"/>
      <w:divBdr>
        <w:top w:val="none" w:sz="0" w:space="0" w:color="auto"/>
        <w:left w:val="none" w:sz="0" w:space="0" w:color="auto"/>
        <w:bottom w:val="none" w:sz="0" w:space="0" w:color="auto"/>
        <w:right w:val="none" w:sz="0" w:space="0" w:color="auto"/>
      </w:divBdr>
      <w:divsChild>
        <w:div w:id="324480901">
          <w:marLeft w:val="0"/>
          <w:marRight w:val="0"/>
          <w:marTop w:val="0"/>
          <w:marBottom w:val="0"/>
          <w:divBdr>
            <w:top w:val="none" w:sz="0" w:space="0" w:color="auto"/>
            <w:left w:val="none" w:sz="0" w:space="0" w:color="auto"/>
            <w:bottom w:val="none" w:sz="0" w:space="0" w:color="auto"/>
            <w:right w:val="none" w:sz="0" w:space="0" w:color="auto"/>
          </w:divBdr>
        </w:div>
        <w:div w:id="129986000">
          <w:marLeft w:val="0"/>
          <w:marRight w:val="0"/>
          <w:marTop w:val="0"/>
          <w:marBottom w:val="0"/>
          <w:divBdr>
            <w:top w:val="none" w:sz="0" w:space="0" w:color="auto"/>
            <w:left w:val="none" w:sz="0" w:space="0" w:color="auto"/>
            <w:bottom w:val="none" w:sz="0" w:space="0" w:color="auto"/>
            <w:right w:val="none" w:sz="0" w:space="0" w:color="auto"/>
          </w:divBdr>
        </w:div>
        <w:div w:id="1813600957">
          <w:marLeft w:val="0"/>
          <w:marRight w:val="0"/>
          <w:marTop w:val="0"/>
          <w:marBottom w:val="0"/>
          <w:divBdr>
            <w:top w:val="none" w:sz="0" w:space="0" w:color="auto"/>
            <w:left w:val="none" w:sz="0" w:space="0" w:color="auto"/>
            <w:bottom w:val="none" w:sz="0" w:space="0" w:color="auto"/>
            <w:right w:val="none" w:sz="0" w:space="0" w:color="auto"/>
          </w:divBdr>
        </w:div>
        <w:div w:id="529077360">
          <w:marLeft w:val="0"/>
          <w:marRight w:val="0"/>
          <w:marTop w:val="0"/>
          <w:marBottom w:val="0"/>
          <w:divBdr>
            <w:top w:val="none" w:sz="0" w:space="0" w:color="auto"/>
            <w:left w:val="none" w:sz="0" w:space="0" w:color="auto"/>
            <w:bottom w:val="none" w:sz="0" w:space="0" w:color="auto"/>
            <w:right w:val="none" w:sz="0" w:space="0" w:color="auto"/>
          </w:divBdr>
        </w:div>
        <w:div w:id="625046212">
          <w:marLeft w:val="0"/>
          <w:marRight w:val="0"/>
          <w:marTop w:val="0"/>
          <w:marBottom w:val="0"/>
          <w:divBdr>
            <w:top w:val="none" w:sz="0" w:space="0" w:color="auto"/>
            <w:left w:val="none" w:sz="0" w:space="0" w:color="auto"/>
            <w:bottom w:val="none" w:sz="0" w:space="0" w:color="auto"/>
            <w:right w:val="none" w:sz="0" w:space="0" w:color="auto"/>
          </w:divBdr>
        </w:div>
      </w:divsChild>
    </w:div>
    <w:div w:id="1688217845">
      <w:bodyDiv w:val="1"/>
      <w:marLeft w:val="0"/>
      <w:marRight w:val="0"/>
      <w:marTop w:val="0"/>
      <w:marBottom w:val="0"/>
      <w:divBdr>
        <w:top w:val="none" w:sz="0" w:space="0" w:color="auto"/>
        <w:left w:val="none" w:sz="0" w:space="0" w:color="auto"/>
        <w:bottom w:val="none" w:sz="0" w:space="0" w:color="auto"/>
        <w:right w:val="none" w:sz="0" w:space="0" w:color="auto"/>
      </w:divBdr>
      <w:divsChild>
        <w:div w:id="1698503252">
          <w:marLeft w:val="0"/>
          <w:marRight w:val="0"/>
          <w:marTop w:val="0"/>
          <w:marBottom w:val="0"/>
          <w:divBdr>
            <w:top w:val="none" w:sz="0" w:space="0" w:color="auto"/>
            <w:left w:val="none" w:sz="0" w:space="0" w:color="auto"/>
            <w:bottom w:val="none" w:sz="0" w:space="0" w:color="auto"/>
            <w:right w:val="none" w:sz="0" w:space="0" w:color="auto"/>
          </w:divBdr>
          <w:divsChild>
            <w:div w:id="1171027722">
              <w:marLeft w:val="0"/>
              <w:marRight w:val="0"/>
              <w:marTop w:val="0"/>
              <w:marBottom w:val="0"/>
              <w:divBdr>
                <w:top w:val="none" w:sz="0" w:space="0" w:color="auto"/>
                <w:left w:val="none" w:sz="0" w:space="0" w:color="auto"/>
                <w:bottom w:val="none" w:sz="0" w:space="0" w:color="auto"/>
                <w:right w:val="none" w:sz="0" w:space="0" w:color="auto"/>
              </w:divBdr>
            </w:div>
            <w:div w:id="1507011044">
              <w:marLeft w:val="0"/>
              <w:marRight w:val="0"/>
              <w:marTop w:val="0"/>
              <w:marBottom w:val="0"/>
              <w:divBdr>
                <w:top w:val="none" w:sz="0" w:space="0" w:color="auto"/>
                <w:left w:val="none" w:sz="0" w:space="0" w:color="auto"/>
                <w:bottom w:val="none" w:sz="0" w:space="0" w:color="auto"/>
                <w:right w:val="none" w:sz="0" w:space="0" w:color="auto"/>
              </w:divBdr>
            </w:div>
            <w:div w:id="1121336951">
              <w:marLeft w:val="0"/>
              <w:marRight w:val="0"/>
              <w:marTop w:val="0"/>
              <w:marBottom w:val="0"/>
              <w:divBdr>
                <w:top w:val="none" w:sz="0" w:space="0" w:color="auto"/>
                <w:left w:val="none" w:sz="0" w:space="0" w:color="auto"/>
                <w:bottom w:val="none" w:sz="0" w:space="0" w:color="auto"/>
                <w:right w:val="none" w:sz="0" w:space="0" w:color="auto"/>
              </w:divBdr>
            </w:div>
          </w:divsChild>
        </w:div>
        <w:div w:id="8144078">
          <w:marLeft w:val="0"/>
          <w:marRight w:val="0"/>
          <w:marTop w:val="0"/>
          <w:marBottom w:val="0"/>
          <w:divBdr>
            <w:top w:val="none" w:sz="0" w:space="0" w:color="auto"/>
            <w:left w:val="none" w:sz="0" w:space="0" w:color="auto"/>
            <w:bottom w:val="none" w:sz="0" w:space="0" w:color="auto"/>
            <w:right w:val="none" w:sz="0" w:space="0" w:color="auto"/>
          </w:divBdr>
          <w:divsChild>
            <w:div w:id="667828556">
              <w:marLeft w:val="0"/>
              <w:marRight w:val="0"/>
              <w:marTop w:val="0"/>
              <w:marBottom w:val="0"/>
              <w:divBdr>
                <w:top w:val="none" w:sz="0" w:space="0" w:color="auto"/>
                <w:left w:val="none" w:sz="0" w:space="0" w:color="auto"/>
                <w:bottom w:val="none" w:sz="0" w:space="0" w:color="auto"/>
                <w:right w:val="none" w:sz="0" w:space="0" w:color="auto"/>
              </w:divBdr>
            </w:div>
            <w:div w:id="493763248">
              <w:marLeft w:val="0"/>
              <w:marRight w:val="0"/>
              <w:marTop w:val="0"/>
              <w:marBottom w:val="0"/>
              <w:divBdr>
                <w:top w:val="none" w:sz="0" w:space="0" w:color="auto"/>
                <w:left w:val="none" w:sz="0" w:space="0" w:color="auto"/>
                <w:bottom w:val="none" w:sz="0" w:space="0" w:color="auto"/>
                <w:right w:val="none" w:sz="0" w:space="0" w:color="auto"/>
              </w:divBdr>
            </w:div>
            <w:div w:id="60372531">
              <w:marLeft w:val="0"/>
              <w:marRight w:val="0"/>
              <w:marTop w:val="0"/>
              <w:marBottom w:val="0"/>
              <w:divBdr>
                <w:top w:val="none" w:sz="0" w:space="0" w:color="auto"/>
                <w:left w:val="none" w:sz="0" w:space="0" w:color="auto"/>
                <w:bottom w:val="none" w:sz="0" w:space="0" w:color="auto"/>
                <w:right w:val="none" w:sz="0" w:space="0" w:color="auto"/>
              </w:divBdr>
            </w:div>
            <w:div w:id="1821145053">
              <w:marLeft w:val="0"/>
              <w:marRight w:val="0"/>
              <w:marTop w:val="0"/>
              <w:marBottom w:val="0"/>
              <w:divBdr>
                <w:top w:val="none" w:sz="0" w:space="0" w:color="auto"/>
                <w:left w:val="none" w:sz="0" w:space="0" w:color="auto"/>
                <w:bottom w:val="none" w:sz="0" w:space="0" w:color="auto"/>
                <w:right w:val="none" w:sz="0" w:space="0" w:color="auto"/>
              </w:divBdr>
            </w:div>
            <w:div w:id="1745830663">
              <w:marLeft w:val="0"/>
              <w:marRight w:val="0"/>
              <w:marTop w:val="0"/>
              <w:marBottom w:val="0"/>
              <w:divBdr>
                <w:top w:val="none" w:sz="0" w:space="0" w:color="auto"/>
                <w:left w:val="none" w:sz="0" w:space="0" w:color="auto"/>
                <w:bottom w:val="none" w:sz="0" w:space="0" w:color="auto"/>
                <w:right w:val="none" w:sz="0" w:space="0" w:color="auto"/>
              </w:divBdr>
            </w:div>
          </w:divsChild>
        </w:div>
        <w:div w:id="425997348">
          <w:marLeft w:val="0"/>
          <w:marRight w:val="0"/>
          <w:marTop w:val="0"/>
          <w:marBottom w:val="0"/>
          <w:divBdr>
            <w:top w:val="none" w:sz="0" w:space="0" w:color="auto"/>
            <w:left w:val="none" w:sz="0" w:space="0" w:color="auto"/>
            <w:bottom w:val="none" w:sz="0" w:space="0" w:color="auto"/>
            <w:right w:val="none" w:sz="0" w:space="0" w:color="auto"/>
          </w:divBdr>
          <w:divsChild>
            <w:div w:id="640843153">
              <w:marLeft w:val="0"/>
              <w:marRight w:val="0"/>
              <w:marTop w:val="0"/>
              <w:marBottom w:val="0"/>
              <w:divBdr>
                <w:top w:val="none" w:sz="0" w:space="0" w:color="auto"/>
                <w:left w:val="none" w:sz="0" w:space="0" w:color="auto"/>
                <w:bottom w:val="none" w:sz="0" w:space="0" w:color="auto"/>
                <w:right w:val="none" w:sz="0" w:space="0" w:color="auto"/>
              </w:divBdr>
            </w:div>
            <w:div w:id="1301233016">
              <w:marLeft w:val="0"/>
              <w:marRight w:val="0"/>
              <w:marTop w:val="0"/>
              <w:marBottom w:val="0"/>
              <w:divBdr>
                <w:top w:val="none" w:sz="0" w:space="0" w:color="auto"/>
                <w:left w:val="none" w:sz="0" w:space="0" w:color="auto"/>
                <w:bottom w:val="none" w:sz="0" w:space="0" w:color="auto"/>
                <w:right w:val="none" w:sz="0" w:space="0" w:color="auto"/>
              </w:divBdr>
            </w:div>
            <w:div w:id="916331348">
              <w:marLeft w:val="0"/>
              <w:marRight w:val="0"/>
              <w:marTop w:val="0"/>
              <w:marBottom w:val="0"/>
              <w:divBdr>
                <w:top w:val="none" w:sz="0" w:space="0" w:color="auto"/>
                <w:left w:val="none" w:sz="0" w:space="0" w:color="auto"/>
                <w:bottom w:val="none" w:sz="0" w:space="0" w:color="auto"/>
                <w:right w:val="none" w:sz="0" w:space="0" w:color="auto"/>
              </w:divBdr>
            </w:div>
            <w:div w:id="17143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5111">
      <w:bodyDiv w:val="1"/>
      <w:marLeft w:val="0"/>
      <w:marRight w:val="0"/>
      <w:marTop w:val="0"/>
      <w:marBottom w:val="0"/>
      <w:divBdr>
        <w:top w:val="none" w:sz="0" w:space="0" w:color="auto"/>
        <w:left w:val="none" w:sz="0" w:space="0" w:color="auto"/>
        <w:bottom w:val="none" w:sz="0" w:space="0" w:color="auto"/>
        <w:right w:val="none" w:sz="0" w:space="0" w:color="auto"/>
      </w:divBdr>
      <w:divsChild>
        <w:div w:id="1422876232">
          <w:marLeft w:val="0"/>
          <w:marRight w:val="0"/>
          <w:marTop w:val="0"/>
          <w:marBottom w:val="0"/>
          <w:divBdr>
            <w:top w:val="none" w:sz="0" w:space="0" w:color="auto"/>
            <w:left w:val="none" w:sz="0" w:space="0" w:color="auto"/>
            <w:bottom w:val="none" w:sz="0" w:space="0" w:color="auto"/>
            <w:right w:val="none" w:sz="0" w:space="0" w:color="auto"/>
          </w:divBdr>
        </w:div>
        <w:div w:id="254897269">
          <w:marLeft w:val="0"/>
          <w:marRight w:val="0"/>
          <w:marTop w:val="0"/>
          <w:marBottom w:val="0"/>
          <w:divBdr>
            <w:top w:val="none" w:sz="0" w:space="0" w:color="auto"/>
            <w:left w:val="none" w:sz="0" w:space="0" w:color="auto"/>
            <w:bottom w:val="none" w:sz="0" w:space="0" w:color="auto"/>
            <w:right w:val="none" w:sz="0" w:space="0" w:color="auto"/>
          </w:divBdr>
        </w:div>
        <w:div w:id="1635528692">
          <w:marLeft w:val="0"/>
          <w:marRight w:val="0"/>
          <w:marTop w:val="0"/>
          <w:marBottom w:val="0"/>
          <w:divBdr>
            <w:top w:val="none" w:sz="0" w:space="0" w:color="auto"/>
            <w:left w:val="none" w:sz="0" w:space="0" w:color="auto"/>
            <w:bottom w:val="none" w:sz="0" w:space="0" w:color="auto"/>
            <w:right w:val="none" w:sz="0" w:space="0" w:color="auto"/>
          </w:divBdr>
        </w:div>
        <w:div w:id="1028333230">
          <w:marLeft w:val="0"/>
          <w:marRight w:val="0"/>
          <w:marTop w:val="0"/>
          <w:marBottom w:val="0"/>
          <w:divBdr>
            <w:top w:val="none" w:sz="0" w:space="0" w:color="auto"/>
            <w:left w:val="none" w:sz="0" w:space="0" w:color="auto"/>
            <w:bottom w:val="none" w:sz="0" w:space="0" w:color="auto"/>
            <w:right w:val="none" w:sz="0" w:space="0" w:color="auto"/>
          </w:divBdr>
        </w:div>
        <w:div w:id="2051219821">
          <w:marLeft w:val="0"/>
          <w:marRight w:val="0"/>
          <w:marTop w:val="0"/>
          <w:marBottom w:val="0"/>
          <w:divBdr>
            <w:top w:val="none" w:sz="0" w:space="0" w:color="auto"/>
            <w:left w:val="none" w:sz="0" w:space="0" w:color="auto"/>
            <w:bottom w:val="none" w:sz="0" w:space="0" w:color="auto"/>
            <w:right w:val="none" w:sz="0" w:space="0" w:color="auto"/>
          </w:divBdr>
        </w:div>
      </w:divsChild>
    </w:div>
    <w:div w:id="1727609238">
      <w:bodyDiv w:val="1"/>
      <w:marLeft w:val="0"/>
      <w:marRight w:val="0"/>
      <w:marTop w:val="0"/>
      <w:marBottom w:val="0"/>
      <w:divBdr>
        <w:top w:val="none" w:sz="0" w:space="0" w:color="auto"/>
        <w:left w:val="none" w:sz="0" w:space="0" w:color="auto"/>
        <w:bottom w:val="none" w:sz="0" w:space="0" w:color="auto"/>
        <w:right w:val="none" w:sz="0" w:space="0" w:color="auto"/>
      </w:divBdr>
      <w:divsChild>
        <w:div w:id="1846674779">
          <w:marLeft w:val="0"/>
          <w:marRight w:val="0"/>
          <w:marTop w:val="0"/>
          <w:marBottom w:val="0"/>
          <w:divBdr>
            <w:top w:val="none" w:sz="0" w:space="0" w:color="auto"/>
            <w:left w:val="none" w:sz="0" w:space="0" w:color="auto"/>
            <w:bottom w:val="none" w:sz="0" w:space="0" w:color="auto"/>
            <w:right w:val="none" w:sz="0" w:space="0" w:color="auto"/>
          </w:divBdr>
          <w:divsChild>
            <w:div w:id="120222659">
              <w:marLeft w:val="0"/>
              <w:marRight w:val="0"/>
              <w:marTop w:val="0"/>
              <w:marBottom w:val="0"/>
              <w:divBdr>
                <w:top w:val="none" w:sz="0" w:space="0" w:color="auto"/>
                <w:left w:val="none" w:sz="0" w:space="0" w:color="auto"/>
                <w:bottom w:val="none" w:sz="0" w:space="0" w:color="auto"/>
                <w:right w:val="none" w:sz="0" w:space="0" w:color="auto"/>
              </w:divBdr>
            </w:div>
            <w:div w:id="620384361">
              <w:marLeft w:val="0"/>
              <w:marRight w:val="0"/>
              <w:marTop w:val="0"/>
              <w:marBottom w:val="0"/>
              <w:divBdr>
                <w:top w:val="none" w:sz="0" w:space="0" w:color="auto"/>
                <w:left w:val="none" w:sz="0" w:space="0" w:color="auto"/>
                <w:bottom w:val="none" w:sz="0" w:space="0" w:color="auto"/>
                <w:right w:val="none" w:sz="0" w:space="0" w:color="auto"/>
              </w:divBdr>
            </w:div>
          </w:divsChild>
        </w:div>
        <w:div w:id="1501890525">
          <w:marLeft w:val="0"/>
          <w:marRight w:val="0"/>
          <w:marTop w:val="0"/>
          <w:marBottom w:val="0"/>
          <w:divBdr>
            <w:top w:val="none" w:sz="0" w:space="0" w:color="auto"/>
            <w:left w:val="none" w:sz="0" w:space="0" w:color="auto"/>
            <w:bottom w:val="none" w:sz="0" w:space="0" w:color="auto"/>
            <w:right w:val="none" w:sz="0" w:space="0" w:color="auto"/>
          </w:divBdr>
          <w:divsChild>
            <w:div w:id="271017986">
              <w:marLeft w:val="0"/>
              <w:marRight w:val="0"/>
              <w:marTop w:val="0"/>
              <w:marBottom w:val="0"/>
              <w:divBdr>
                <w:top w:val="none" w:sz="0" w:space="0" w:color="auto"/>
                <w:left w:val="none" w:sz="0" w:space="0" w:color="auto"/>
                <w:bottom w:val="none" w:sz="0" w:space="0" w:color="auto"/>
                <w:right w:val="none" w:sz="0" w:space="0" w:color="auto"/>
              </w:divBdr>
            </w:div>
            <w:div w:id="1458719201">
              <w:marLeft w:val="0"/>
              <w:marRight w:val="0"/>
              <w:marTop w:val="0"/>
              <w:marBottom w:val="0"/>
              <w:divBdr>
                <w:top w:val="none" w:sz="0" w:space="0" w:color="auto"/>
                <w:left w:val="none" w:sz="0" w:space="0" w:color="auto"/>
                <w:bottom w:val="none" w:sz="0" w:space="0" w:color="auto"/>
                <w:right w:val="none" w:sz="0" w:space="0" w:color="auto"/>
              </w:divBdr>
            </w:div>
            <w:div w:id="1493646679">
              <w:marLeft w:val="0"/>
              <w:marRight w:val="0"/>
              <w:marTop w:val="0"/>
              <w:marBottom w:val="0"/>
              <w:divBdr>
                <w:top w:val="none" w:sz="0" w:space="0" w:color="auto"/>
                <w:left w:val="none" w:sz="0" w:space="0" w:color="auto"/>
                <w:bottom w:val="none" w:sz="0" w:space="0" w:color="auto"/>
                <w:right w:val="none" w:sz="0" w:space="0" w:color="auto"/>
              </w:divBdr>
            </w:div>
          </w:divsChild>
        </w:div>
        <w:div w:id="1872651047">
          <w:marLeft w:val="0"/>
          <w:marRight w:val="0"/>
          <w:marTop w:val="0"/>
          <w:marBottom w:val="0"/>
          <w:divBdr>
            <w:top w:val="none" w:sz="0" w:space="0" w:color="auto"/>
            <w:left w:val="none" w:sz="0" w:space="0" w:color="auto"/>
            <w:bottom w:val="none" w:sz="0" w:space="0" w:color="auto"/>
            <w:right w:val="none" w:sz="0" w:space="0" w:color="auto"/>
          </w:divBdr>
          <w:divsChild>
            <w:div w:id="728923858">
              <w:marLeft w:val="-55"/>
              <w:marRight w:val="0"/>
              <w:marTop w:val="22"/>
              <w:marBottom w:val="22"/>
              <w:divBdr>
                <w:top w:val="none" w:sz="0" w:space="0" w:color="auto"/>
                <w:left w:val="none" w:sz="0" w:space="0" w:color="auto"/>
                <w:bottom w:val="none" w:sz="0" w:space="0" w:color="auto"/>
                <w:right w:val="none" w:sz="0" w:space="0" w:color="auto"/>
              </w:divBdr>
              <w:divsChild>
                <w:div w:id="146751217">
                  <w:marLeft w:val="0"/>
                  <w:marRight w:val="0"/>
                  <w:marTop w:val="0"/>
                  <w:marBottom w:val="0"/>
                  <w:divBdr>
                    <w:top w:val="none" w:sz="0" w:space="0" w:color="auto"/>
                    <w:left w:val="none" w:sz="0" w:space="0" w:color="auto"/>
                    <w:bottom w:val="none" w:sz="0" w:space="0" w:color="auto"/>
                    <w:right w:val="none" w:sz="0" w:space="0" w:color="auto"/>
                  </w:divBdr>
                  <w:divsChild>
                    <w:div w:id="759177105">
                      <w:marLeft w:val="0"/>
                      <w:marRight w:val="0"/>
                      <w:marTop w:val="0"/>
                      <w:marBottom w:val="0"/>
                      <w:divBdr>
                        <w:top w:val="none" w:sz="0" w:space="0" w:color="auto"/>
                        <w:left w:val="none" w:sz="0" w:space="0" w:color="auto"/>
                        <w:bottom w:val="none" w:sz="0" w:space="0" w:color="auto"/>
                        <w:right w:val="none" w:sz="0" w:space="0" w:color="auto"/>
                      </w:divBdr>
                    </w:div>
                  </w:divsChild>
                </w:div>
                <w:div w:id="1457482554">
                  <w:marLeft w:val="0"/>
                  <w:marRight w:val="0"/>
                  <w:marTop w:val="0"/>
                  <w:marBottom w:val="0"/>
                  <w:divBdr>
                    <w:top w:val="none" w:sz="0" w:space="0" w:color="auto"/>
                    <w:left w:val="none" w:sz="0" w:space="0" w:color="auto"/>
                    <w:bottom w:val="none" w:sz="0" w:space="0" w:color="auto"/>
                    <w:right w:val="none" w:sz="0" w:space="0" w:color="auto"/>
                  </w:divBdr>
                  <w:divsChild>
                    <w:div w:id="1293053161">
                      <w:marLeft w:val="0"/>
                      <w:marRight w:val="0"/>
                      <w:marTop w:val="0"/>
                      <w:marBottom w:val="0"/>
                      <w:divBdr>
                        <w:top w:val="none" w:sz="0" w:space="0" w:color="auto"/>
                        <w:left w:val="none" w:sz="0" w:space="0" w:color="auto"/>
                        <w:bottom w:val="none" w:sz="0" w:space="0" w:color="auto"/>
                        <w:right w:val="none" w:sz="0" w:space="0" w:color="auto"/>
                      </w:divBdr>
                    </w:div>
                  </w:divsChild>
                </w:div>
                <w:div w:id="969633627">
                  <w:marLeft w:val="0"/>
                  <w:marRight w:val="0"/>
                  <w:marTop w:val="0"/>
                  <w:marBottom w:val="0"/>
                  <w:divBdr>
                    <w:top w:val="none" w:sz="0" w:space="0" w:color="auto"/>
                    <w:left w:val="none" w:sz="0" w:space="0" w:color="auto"/>
                    <w:bottom w:val="none" w:sz="0" w:space="0" w:color="auto"/>
                    <w:right w:val="none" w:sz="0" w:space="0" w:color="auto"/>
                  </w:divBdr>
                  <w:divsChild>
                    <w:div w:id="1193500467">
                      <w:marLeft w:val="0"/>
                      <w:marRight w:val="0"/>
                      <w:marTop w:val="0"/>
                      <w:marBottom w:val="0"/>
                      <w:divBdr>
                        <w:top w:val="none" w:sz="0" w:space="0" w:color="auto"/>
                        <w:left w:val="none" w:sz="0" w:space="0" w:color="auto"/>
                        <w:bottom w:val="none" w:sz="0" w:space="0" w:color="auto"/>
                        <w:right w:val="none" w:sz="0" w:space="0" w:color="auto"/>
                      </w:divBdr>
                    </w:div>
                  </w:divsChild>
                </w:div>
                <w:div w:id="1723139307">
                  <w:marLeft w:val="0"/>
                  <w:marRight w:val="0"/>
                  <w:marTop w:val="0"/>
                  <w:marBottom w:val="0"/>
                  <w:divBdr>
                    <w:top w:val="none" w:sz="0" w:space="0" w:color="auto"/>
                    <w:left w:val="none" w:sz="0" w:space="0" w:color="auto"/>
                    <w:bottom w:val="none" w:sz="0" w:space="0" w:color="auto"/>
                    <w:right w:val="none" w:sz="0" w:space="0" w:color="auto"/>
                  </w:divBdr>
                  <w:divsChild>
                    <w:div w:id="4039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51990">
          <w:marLeft w:val="0"/>
          <w:marRight w:val="0"/>
          <w:marTop w:val="0"/>
          <w:marBottom w:val="0"/>
          <w:divBdr>
            <w:top w:val="none" w:sz="0" w:space="0" w:color="auto"/>
            <w:left w:val="none" w:sz="0" w:space="0" w:color="auto"/>
            <w:bottom w:val="none" w:sz="0" w:space="0" w:color="auto"/>
            <w:right w:val="none" w:sz="0" w:space="0" w:color="auto"/>
          </w:divBdr>
          <w:divsChild>
            <w:div w:id="1885747488">
              <w:marLeft w:val="0"/>
              <w:marRight w:val="0"/>
              <w:marTop w:val="0"/>
              <w:marBottom w:val="0"/>
              <w:divBdr>
                <w:top w:val="none" w:sz="0" w:space="0" w:color="auto"/>
                <w:left w:val="none" w:sz="0" w:space="0" w:color="auto"/>
                <w:bottom w:val="none" w:sz="0" w:space="0" w:color="auto"/>
                <w:right w:val="none" w:sz="0" w:space="0" w:color="auto"/>
              </w:divBdr>
            </w:div>
            <w:div w:id="554975674">
              <w:marLeft w:val="0"/>
              <w:marRight w:val="0"/>
              <w:marTop w:val="0"/>
              <w:marBottom w:val="0"/>
              <w:divBdr>
                <w:top w:val="none" w:sz="0" w:space="0" w:color="auto"/>
                <w:left w:val="none" w:sz="0" w:space="0" w:color="auto"/>
                <w:bottom w:val="none" w:sz="0" w:space="0" w:color="auto"/>
                <w:right w:val="none" w:sz="0" w:space="0" w:color="auto"/>
              </w:divBdr>
            </w:div>
            <w:div w:id="292057458">
              <w:marLeft w:val="0"/>
              <w:marRight w:val="0"/>
              <w:marTop w:val="0"/>
              <w:marBottom w:val="0"/>
              <w:divBdr>
                <w:top w:val="none" w:sz="0" w:space="0" w:color="auto"/>
                <w:left w:val="none" w:sz="0" w:space="0" w:color="auto"/>
                <w:bottom w:val="none" w:sz="0" w:space="0" w:color="auto"/>
                <w:right w:val="none" w:sz="0" w:space="0" w:color="auto"/>
              </w:divBdr>
            </w:div>
          </w:divsChild>
        </w:div>
        <w:div w:id="2046248615">
          <w:marLeft w:val="0"/>
          <w:marRight w:val="0"/>
          <w:marTop w:val="0"/>
          <w:marBottom w:val="0"/>
          <w:divBdr>
            <w:top w:val="none" w:sz="0" w:space="0" w:color="auto"/>
            <w:left w:val="none" w:sz="0" w:space="0" w:color="auto"/>
            <w:bottom w:val="none" w:sz="0" w:space="0" w:color="auto"/>
            <w:right w:val="none" w:sz="0" w:space="0" w:color="auto"/>
          </w:divBdr>
          <w:divsChild>
            <w:div w:id="1872375811">
              <w:marLeft w:val="-55"/>
              <w:marRight w:val="0"/>
              <w:marTop w:val="22"/>
              <w:marBottom w:val="22"/>
              <w:divBdr>
                <w:top w:val="none" w:sz="0" w:space="0" w:color="auto"/>
                <w:left w:val="none" w:sz="0" w:space="0" w:color="auto"/>
                <w:bottom w:val="none" w:sz="0" w:space="0" w:color="auto"/>
                <w:right w:val="none" w:sz="0" w:space="0" w:color="auto"/>
              </w:divBdr>
              <w:divsChild>
                <w:div w:id="1170021680">
                  <w:marLeft w:val="0"/>
                  <w:marRight w:val="0"/>
                  <w:marTop w:val="0"/>
                  <w:marBottom w:val="0"/>
                  <w:divBdr>
                    <w:top w:val="none" w:sz="0" w:space="0" w:color="auto"/>
                    <w:left w:val="none" w:sz="0" w:space="0" w:color="auto"/>
                    <w:bottom w:val="none" w:sz="0" w:space="0" w:color="auto"/>
                    <w:right w:val="none" w:sz="0" w:space="0" w:color="auto"/>
                  </w:divBdr>
                  <w:divsChild>
                    <w:div w:id="1796022229">
                      <w:marLeft w:val="0"/>
                      <w:marRight w:val="0"/>
                      <w:marTop w:val="0"/>
                      <w:marBottom w:val="0"/>
                      <w:divBdr>
                        <w:top w:val="none" w:sz="0" w:space="0" w:color="auto"/>
                        <w:left w:val="none" w:sz="0" w:space="0" w:color="auto"/>
                        <w:bottom w:val="none" w:sz="0" w:space="0" w:color="auto"/>
                        <w:right w:val="none" w:sz="0" w:space="0" w:color="auto"/>
                      </w:divBdr>
                    </w:div>
                  </w:divsChild>
                </w:div>
                <w:div w:id="826897521">
                  <w:marLeft w:val="0"/>
                  <w:marRight w:val="0"/>
                  <w:marTop w:val="0"/>
                  <w:marBottom w:val="0"/>
                  <w:divBdr>
                    <w:top w:val="none" w:sz="0" w:space="0" w:color="auto"/>
                    <w:left w:val="none" w:sz="0" w:space="0" w:color="auto"/>
                    <w:bottom w:val="none" w:sz="0" w:space="0" w:color="auto"/>
                    <w:right w:val="none" w:sz="0" w:space="0" w:color="auto"/>
                  </w:divBdr>
                  <w:divsChild>
                    <w:div w:id="988441799">
                      <w:marLeft w:val="0"/>
                      <w:marRight w:val="0"/>
                      <w:marTop w:val="0"/>
                      <w:marBottom w:val="0"/>
                      <w:divBdr>
                        <w:top w:val="none" w:sz="0" w:space="0" w:color="auto"/>
                        <w:left w:val="none" w:sz="0" w:space="0" w:color="auto"/>
                        <w:bottom w:val="none" w:sz="0" w:space="0" w:color="auto"/>
                        <w:right w:val="none" w:sz="0" w:space="0" w:color="auto"/>
                      </w:divBdr>
                    </w:div>
                  </w:divsChild>
                </w:div>
                <w:div w:id="922490499">
                  <w:marLeft w:val="0"/>
                  <w:marRight w:val="0"/>
                  <w:marTop w:val="0"/>
                  <w:marBottom w:val="0"/>
                  <w:divBdr>
                    <w:top w:val="none" w:sz="0" w:space="0" w:color="auto"/>
                    <w:left w:val="none" w:sz="0" w:space="0" w:color="auto"/>
                    <w:bottom w:val="none" w:sz="0" w:space="0" w:color="auto"/>
                    <w:right w:val="none" w:sz="0" w:space="0" w:color="auto"/>
                  </w:divBdr>
                  <w:divsChild>
                    <w:div w:id="716007479">
                      <w:marLeft w:val="0"/>
                      <w:marRight w:val="0"/>
                      <w:marTop w:val="0"/>
                      <w:marBottom w:val="0"/>
                      <w:divBdr>
                        <w:top w:val="none" w:sz="0" w:space="0" w:color="auto"/>
                        <w:left w:val="none" w:sz="0" w:space="0" w:color="auto"/>
                        <w:bottom w:val="none" w:sz="0" w:space="0" w:color="auto"/>
                        <w:right w:val="none" w:sz="0" w:space="0" w:color="auto"/>
                      </w:divBdr>
                    </w:div>
                  </w:divsChild>
                </w:div>
                <w:div w:id="2013683816">
                  <w:marLeft w:val="0"/>
                  <w:marRight w:val="0"/>
                  <w:marTop w:val="0"/>
                  <w:marBottom w:val="0"/>
                  <w:divBdr>
                    <w:top w:val="none" w:sz="0" w:space="0" w:color="auto"/>
                    <w:left w:val="none" w:sz="0" w:space="0" w:color="auto"/>
                    <w:bottom w:val="none" w:sz="0" w:space="0" w:color="auto"/>
                    <w:right w:val="none" w:sz="0" w:space="0" w:color="auto"/>
                  </w:divBdr>
                  <w:divsChild>
                    <w:div w:id="648092957">
                      <w:marLeft w:val="0"/>
                      <w:marRight w:val="0"/>
                      <w:marTop w:val="0"/>
                      <w:marBottom w:val="0"/>
                      <w:divBdr>
                        <w:top w:val="none" w:sz="0" w:space="0" w:color="auto"/>
                        <w:left w:val="none" w:sz="0" w:space="0" w:color="auto"/>
                        <w:bottom w:val="none" w:sz="0" w:space="0" w:color="auto"/>
                        <w:right w:val="none" w:sz="0" w:space="0" w:color="auto"/>
                      </w:divBdr>
                    </w:div>
                  </w:divsChild>
                </w:div>
                <w:div w:id="1580210085">
                  <w:marLeft w:val="0"/>
                  <w:marRight w:val="0"/>
                  <w:marTop w:val="0"/>
                  <w:marBottom w:val="0"/>
                  <w:divBdr>
                    <w:top w:val="none" w:sz="0" w:space="0" w:color="auto"/>
                    <w:left w:val="none" w:sz="0" w:space="0" w:color="auto"/>
                    <w:bottom w:val="none" w:sz="0" w:space="0" w:color="auto"/>
                    <w:right w:val="none" w:sz="0" w:space="0" w:color="auto"/>
                  </w:divBdr>
                  <w:divsChild>
                    <w:div w:id="281158684">
                      <w:marLeft w:val="0"/>
                      <w:marRight w:val="0"/>
                      <w:marTop w:val="0"/>
                      <w:marBottom w:val="0"/>
                      <w:divBdr>
                        <w:top w:val="none" w:sz="0" w:space="0" w:color="auto"/>
                        <w:left w:val="none" w:sz="0" w:space="0" w:color="auto"/>
                        <w:bottom w:val="none" w:sz="0" w:space="0" w:color="auto"/>
                        <w:right w:val="none" w:sz="0" w:space="0" w:color="auto"/>
                      </w:divBdr>
                    </w:div>
                  </w:divsChild>
                </w:div>
                <w:div w:id="1178689993">
                  <w:marLeft w:val="0"/>
                  <w:marRight w:val="0"/>
                  <w:marTop w:val="0"/>
                  <w:marBottom w:val="0"/>
                  <w:divBdr>
                    <w:top w:val="none" w:sz="0" w:space="0" w:color="auto"/>
                    <w:left w:val="none" w:sz="0" w:space="0" w:color="auto"/>
                    <w:bottom w:val="none" w:sz="0" w:space="0" w:color="auto"/>
                    <w:right w:val="none" w:sz="0" w:space="0" w:color="auto"/>
                  </w:divBdr>
                  <w:divsChild>
                    <w:div w:id="830633610">
                      <w:marLeft w:val="0"/>
                      <w:marRight w:val="0"/>
                      <w:marTop w:val="0"/>
                      <w:marBottom w:val="0"/>
                      <w:divBdr>
                        <w:top w:val="none" w:sz="0" w:space="0" w:color="auto"/>
                        <w:left w:val="none" w:sz="0" w:space="0" w:color="auto"/>
                        <w:bottom w:val="none" w:sz="0" w:space="0" w:color="auto"/>
                        <w:right w:val="none" w:sz="0" w:space="0" w:color="auto"/>
                      </w:divBdr>
                    </w:div>
                  </w:divsChild>
                </w:div>
                <w:div w:id="796875639">
                  <w:marLeft w:val="0"/>
                  <w:marRight w:val="0"/>
                  <w:marTop w:val="0"/>
                  <w:marBottom w:val="0"/>
                  <w:divBdr>
                    <w:top w:val="none" w:sz="0" w:space="0" w:color="auto"/>
                    <w:left w:val="none" w:sz="0" w:space="0" w:color="auto"/>
                    <w:bottom w:val="none" w:sz="0" w:space="0" w:color="auto"/>
                    <w:right w:val="none" w:sz="0" w:space="0" w:color="auto"/>
                  </w:divBdr>
                  <w:divsChild>
                    <w:div w:id="60102655">
                      <w:marLeft w:val="0"/>
                      <w:marRight w:val="0"/>
                      <w:marTop w:val="0"/>
                      <w:marBottom w:val="0"/>
                      <w:divBdr>
                        <w:top w:val="none" w:sz="0" w:space="0" w:color="auto"/>
                        <w:left w:val="none" w:sz="0" w:space="0" w:color="auto"/>
                        <w:bottom w:val="none" w:sz="0" w:space="0" w:color="auto"/>
                        <w:right w:val="none" w:sz="0" w:space="0" w:color="auto"/>
                      </w:divBdr>
                    </w:div>
                  </w:divsChild>
                </w:div>
                <w:div w:id="1316375747">
                  <w:marLeft w:val="0"/>
                  <w:marRight w:val="0"/>
                  <w:marTop w:val="0"/>
                  <w:marBottom w:val="0"/>
                  <w:divBdr>
                    <w:top w:val="none" w:sz="0" w:space="0" w:color="auto"/>
                    <w:left w:val="none" w:sz="0" w:space="0" w:color="auto"/>
                    <w:bottom w:val="none" w:sz="0" w:space="0" w:color="auto"/>
                    <w:right w:val="none" w:sz="0" w:space="0" w:color="auto"/>
                  </w:divBdr>
                  <w:divsChild>
                    <w:div w:id="1939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14820">
          <w:marLeft w:val="0"/>
          <w:marRight w:val="0"/>
          <w:marTop w:val="0"/>
          <w:marBottom w:val="0"/>
          <w:divBdr>
            <w:top w:val="none" w:sz="0" w:space="0" w:color="auto"/>
            <w:left w:val="none" w:sz="0" w:space="0" w:color="auto"/>
            <w:bottom w:val="none" w:sz="0" w:space="0" w:color="auto"/>
            <w:right w:val="none" w:sz="0" w:space="0" w:color="auto"/>
          </w:divBdr>
          <w:divsChild>
            <w:div w:id="46954429">
              <w:marLeft w:val="0"/>
              <w:marRight w:val="0"/>
              <w:marTop w:val="0"/>
              <w:marBottom w:val="0"/>
              <w:divBdr>
                <w:top w:val="none" w:sz="0" w:space="0" w:color="auto"/>
                <w:left w:val="none" w:sz="0" w:space="0" w:color="auto"/>
                <w:bottom w:val="none" w:sz="0" w:space="0" w:color="auto"/>
                <w:right w:val="none" w:sz="0" w:space="0" w:color="auto"/>
              </w:divBdr>
            </w:div>
            <w:div w:id="939683908">
              <w:marLeft w:val="0"/>
              <w:marRight w:val="0"/>
              <w:marTop w:val="0"/>
              <w:marBottom w:val="0"/>
              <w:divBdr>
                <w:top w:val="none" w:sz="0" w:space="0" w:color="auto"/>
                <w:left w:val="none" w:sz="0" w:space="0" w:color="auto"/>
                <w:bottom w:val="none" w:sz="0" w:space="0" w:color="auto"/>
                <w:right w:val="none" w:sz="0" w:space="0" w:color="auto"/>
              </w:divBdr>
            </w:div>
            <w:div w:id="153765708">
              <w:marLeft w:val="0"/>
              <w:marRight w:val="0"/>
              <w:marTop w:val="0"/>
              <w:marBottom w:val="0"/>
              <w:divBdr>
                <w:top w:val="none" w:sz="0" w:space="0" w:color="auto"/>
                <w:left w:val="none" w:sz="0" w:space="0" w:color="auto"/>
                <w:bottom w:val="none" w:sz="0" w:space="0" w:color="auto"/>
                <w:right w:val="none" w:sz="0" w:space="0" w:color="auto"/>
              </w:divBdr>
            </w:div>
            <w:div w:id="1776246591">
              <w:marLeft w:val="0"/>
              <w:marRight w:val="0"/>
              <w:marTop w:val="0"/>
              <w:marBottom w:val="0"/>
              <w:divBdr>
                <w:top w:val="none" w:sz="0" w:space="0" w:color="auto"/>
                <w:left w:val="none" w:sz="0" w:space="0" w:color="auto"/>
                <w:bottom w:val="none" w:sz="0" w:space="0" w:color="auto"/>
                <w:right w:val="none" w:sz="0" w:space="0" w:color="auto"/>
              </w:divBdr>
            </w:div>
            <w:div w:id="496505318">
              <w:marLeft w:val="0"/>
              <w:marRight w:val="0"/>
              <w:marTop w:val="0"/>
              <w:marBottom w:val="0"/>
              <w:divBdr>
                <w:top w:val="none" w:sz="0" w:space="0" w:color="auto"/>
                <w:left w:val="none" w:sz="0" w:space="0" w:color="auto"/>
                <w:bottom w:val="none" w:sz="0" w:space="0" w:color="auto"/>
                <w:right w:val="none" w:sz="0" w:space="0" w:color="auto"/>
              </w:divBdr>
            </w:div>
          </w:divsChild>
        </w:div>
        <w:div w:id="2027516599">
          <w:marLeft w:val="0"/>
          <w:marRight w:val="0"/>
          <w:marTop w:val="0"/>
          <w:marBottom w:val="0"/>
          <w:divBdr>
            <w:top w:val="none" w:sz="0" w:space="0" w:color="auto"/>
            <w:left w:val="none" w:sz="0" w:space="0" w:color="auto"/>
            <w:bottom w:val="none" w:sz="0" w:space="0" w:color="auto"/>
            <w:right w:val="none" w:sz="0" w:space="0" w:color="auto"/>
          </w:divBdr>
          <w:divsChild>
            <w:div w:id="544104039">
              <w:marLeft w:val="0"/>
              <w:marRight w:val="0"/>
              <w:marTop w:val="0"/>
              <w:marBottom w:val="0"/>
              <w:divBdr>
                <w:top w:val="none" w:sz="0" w:space="0" w:color="auto"/>
                <w:left w:val="none" w:sz="0" w:space="0" w:color="auto"/>
                <w:bottom w:val="none" w:sz="0" w:space="0" w:color="auto"/>
                <w:right w:val="none" w:sz="0" w:space="0" w:color="auto"/>
              </w:divBdr>
            </w:div>
            <w:div w:id="730546013">
              <w:marLeft w:val="0"/>
              <w:marRight w:val="0"/>
              <w:marTop w:val="0"/>
              <w:marBottom w:val="0"/>
              <w:divBdr>
                <w:top w:val="none" w:sz="0" w:space="0" w:color="auto"/>
                <w:left w:val="none" w:sz="0" w:space="0" w:color="auto"/>
                <w:bottom w:val="none" w:sz="0" w:space="0" w:color="auto"/>
                <w:right w:val="none" w:sz="0" w:space="0" w:color="auto"/>
              </w:divBdr>
            </w:div>
            <w:div w:id="2097938917">
              <w:marLeft w:val="0"/>
              <w:marRight w:val="0"/>
              <w:marTop w:val="0"/>
              <w:marBottom w:val="0"/>
              <w:divBdr>
                <w:top w:val="none" w:sz="0" w:space="0" w:color="auto"/>
                <w:left w:val="none" w:sz="0" w:space="0" w:color="auto"/>
                <w:bottom w:val="none" w:sz="0" w:space="0" w:color="auto"/>
                <w:right w:val="none" w:sz="0" w:space="0" w:color="auto"/>
              </w:divBdr>
            </w:div>
            <w:div w:id="978269117">
              <w:marLeft w:val="0"/>
              <w:marRight w:val="0"/>
              <w:marTop w:val="0"/>
              <w:marBottom w:val="0"/>
              <w:divBdr>
                <w:top w:val="none" w:sz="0" w:space="0" w:color="auto"/>
                <w:left w:val="none" w:sz="0" w:space="0" w:color="auto"/>
                <w:bottom w:val="none" w:sz="0" w:space="0" w:color="auto"/>
                <w:right w:val="none" w:sz="0" w:space="0" w:color="auto"/>
              </w:divBdr>
            </w:div>
            <w:div w:id="1915509249">
              <w:marLeft w:val="0"/>
              <w:marRight w:val="0"/>
              <w:marTop w:val="0"/>
              <w:marBottom w:val="0"/>
              <w:divBdr>
                <w:top w:val="none" w:sz="0" w:space="0" w:color="auto"/>
                <w:left w:val="none" w:sz="0" w:space="0" w:color="auto"/>
                <w:bottom w:val="none" w:sz="0" w:space="0" w:color="auto"/>
                <w:right w:val="none" w:sz="0" w:space="0" w:color="auto"/>
              </w:divBdr>
            </w:div>
          </w:divsChild>
        </w:div>
        <w:div w:id="812328875">
          <w:marLeft w:val="0"/>
          <w:marRight w:val="0"/>
          <w:marTop w:val="0"/>
          <w:marBottom w:val="0"/>
          <w:divBdr>
            <w:top w:val="none" w:sz="0" w:space="0" w:color="auto"/>
            <w:left w:val="none" w:sz="0" w:space="0" w:color="auto"/>
            <w:bottom w:val="none" w:sz="0" w:space="0" w:color="auto"/>
            <w:right w:val="none" w:sz="0" w:space="0" w:color="auto"/>
          </w:divBdr>
          <w:divsChild>
            <w:div w:id="1973175112">
              <w:marLeft w:val="0"/>
              <w:marRight w:val="0"/>
              <w:marTop w:val="0"/>
              <w:marBottom w:val="0"/>
              <w:divBdr>
                <w:top w:val="none" w:sz="0" w:space="0" w:color="auto"/>
                <w:left w:val="none" w:sz="0" w:space="0" w:color="auto"/>
                <w:bottom w:val="none" w:sz="0" w:space="0" w:color="auto"/>
                <w:right w:val="none" w:sz="0" w:space="0" w:color="auto"/>
              </w:divBdr>
            </w:div>
            <w:div w:id="844133323">
              <w:marLeft w:val="0"/>
              <w:marRight w:val="0"/>
              <w:marTop w:val="0"/>
              <w:marBottom w:val="0"/>
              <w:divBdr>
                <w:top w:val="none" w:sz="0" w:space="0" w:color="auto"/>
                <w:left w:val="none" w:sz="0" w:space="0" w:color="auto"/>
                <w:bottom w:val="none" w:sz="0" w:space="0" w:color="auto"/>
                <w:right w:val="none" w:sz="0" w:space="0" w:color="auto"/>
              </w:divBdr>
            </w:div>
            <w:div w:id="16989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4080">
      <w:bodyDiv w:val="1"/>
      <w:marLeft w:val="0"/>
      <w:marRight w:val="0"/>
      <w:marTop w:val="0"/>
      <w:marBottom w:val="0"/>
      <w:divBdr>
        <w:top w:val="none" w:sz="0" w:space="0" w:color="auto"/>
        <w:left w:val="none" w:sz="0" w:space="0" w:color="auto"/>
        <w:bottom w:val="none" w:sz="0" w:space="0" w:color="auto"/>
        <w:right w:val="none" w:sz="0" w:space="0" w:color="auto"/>
      </w:divBdr>
    </w:div>
    <w:div w:id="1905791501">
      <w:bodyDiv w:val="1"/>
      <w:marLeft w:val="0"/>
      <w:marRight w:val="0"/>
      <w:marTop w:val="0"/>
      <w:marBottom w:val="0"/>
      <w:divBdr>
        <w:top w:val="none" w:sz="0" w:space="0" w:color="auto"/>
        <w:left w:val="none" w:sz="0" w:space="0" w:color="auto"/>
        <w:bottom w:val="none" w:sz="0" w:space="0" w:color="auto"/>
        <w:right w:val="none" w:sz="0" w:space="0" w:color="auto"/>
      </w:divBdr>
      <w:divsChild>
        <w:div w:id="1167332359">
          <w:marLeft w:val="0"/>
          <w:marRight w:val="0"/>
          <w:marTop w:val="0"/>
          <w:marBottom w:val="0"/>
          <w:divBdr>
            <w:top w:val="none" w:sz="0" w:space="0" w:color="auto"/>
            <w:left w:val="none" w:sz="0" w:space="0" w:color="auto"/>
            <w:bottom w:val="none" w:sz="0" w:space="0" w:color="auto"/>
            <w:right w:val="none" w:sz="0" w:space="0" w:color="auto"/>
          </w:divBdr>
        </w:div>
        <w:div w:id="1347714381">
          <w:marLeft w:val="0"/>
          <w:marRight w:val="0"/>
          <w:marTop w:val="0"/>
          <w:marBottom w:val="0"/>
          <w:divBdr>
            <w:top w:val="none" w:sz="0" w:space="0" w:color="auto"/>
            <w:left w:val="none" w:sz="0" w:space="0" w:color="auto"/>
            <w:bottom w:val="none" w:sz="0" w:space="0" w:color="auto"/>
            <w:right w:val="none" w:sz="0" w:space="0" w:color="auto"/>
          </w:divBdr>
        </w:div>
        <w:div w:id="555512779">
          <w:marLeft w:val="0"/>
          <w:marRight w:val="0"/>
          <w:marTop w:val="0"/>
          <w:marBottom w:val="0"/>
          <w:divBdr>
            <w:top w:val="none" w:sz="0" w:space="0" w:color="auto"/>
            <w:left w:val="none" w:sz="0" w:space="0" w:color="auto"/>
            <w:bottom w:val="none" w:sz="0" w:space="0" w:color="auto"/>
            <w:right w:val="none" w:sz="0" w:space="0" w:color="auto"/>
          </w:divBdr>
        </w:div>
        <w:div w:id="1565482043">
          <w:marLeft w:val="0"/>
          <w:marRight w:val="0"/>
          <w:marTop w:val="0"/>
          <w:marBottom w:val="0"/>
          <w:divBdr>
            <w:top w:val="none" w:sz="0" w:space="0" w:color="auto"/>
            <w:left w:val="none" w:sz="0" w:space="0" w:color="auto"/>
            <w:bottom w:val="none" w:sz="0" w:space="0" w:color="auto"/>
            <w:right w:val="none" w:sz="0" w:space="0" w:color="auto"/>
          </w:divBdr>
        </w:div>
        <w:div w:id="1459490186">
          <w:marLeft w:val="0"/>
          <w:marRight w:val="0"/>
          <w:marTop w:val="0"/>
          <w:marBottom w:val="0"/>
          <w:divBdr>
            <w:top w:val="none" w:sz="0" w:space="0" w:color="auto"/>
            <w:left w:val="none" w:sz="0" w:space="0" w:color="auto"/>
            <w:bottom w:val="none" w:sz="0" w:space="0" w:color="auto"/>
            <w:right w:val="none" w:sz="0" w:space="0" w:color="auto"/>
          </w:divBdr>
        </w:div>
      </w:divsChild>
    </w:div>
    <w:div w:id="1923028446">
      <w:bodyDiv w:val="1"/>
      <w:marLeft w:val="0"/>
      <w:marRight w:val="0"/>
      <w:marTop w:val="0"/>
      <w:marBottom w:val="0"/>
      <w:divBdr>
        <w:top w:val="none" w:sz="0" w:space="0" w:color="auto"/>
        <w:left w:val="none" w:sz="0" w:space="0" w:color="auto"/>
        <w:bottom w:val="none" w:sz="0" w:space="0" w:color="auto"/>
        <w:right w:val="none" w:sz="0" w:space="0" w:color="auto"/>
      </w:divBdr>
    </w:div>
    <w:div w:id="1948076621">
      <w:bodyDiv w:val="1"/>
      <w:marLeft w:val="0"/>
      <w:marRight w:val="0"/>
      <w:marTop w:val="0"/>
      <w:marBottom w:val="0"/>
      <w:divBdr>
        <w:top w:val="none" w:sz="0" w:space="0" w:color="auto"/>
        <w:left w:val="none" w:sz="0" w:space="0" w:color="auto"/>
        <w:bottom w:val="none" w:sz="0" w:space="0" w:color="auto"/>
        <w:right w:val="none" w:sz="0" w:space="0" w:color="auto"/>
      </w:divBdr>
      <w:divsChild>
        <w:div w:id="1847164473">
          <w:marLeft w:val="0"/>
          <w:marRight w:val="0"/>
          <w:marTop w:val="0"/>
          <w:marBottom w:val="0"/>
          <w:divBdr>
            <w:top w:val="none" w:sz="0" w:space="0" w:color="auto"/>
            <w:left w:val="none" w:sz="0" w:space="0" w:color="auto"/>
            <w:bottom w:val="none" w:sz="0" w:space="0" w:color="auto"/>
            <w:right w:val="none" w:sz="0" w:space="0" w:color="auto"/>
          </w:divBdr>
          <w:divsChild>
            <w:div w:id="1267617178">
              <w:marLeft w:val="0"/>
              <w:marRight w:val="0"/>
              <w:marTop w:val="0"/>
              <w:marBottom w:val="0"/>
              <w:divBdr>
                <w:top w:val="none" w:sz="0" w:space="0" w:color="auto"/>
                <w:left w:val="none" w:sz="0" w:space="0" w:color="auto"/>
                <w:bottom w:val="none" w:sz="0" w:space="0" w:color="auto"/>
                <w:right w:val="none" w:sz="0" w:space="0" w:color="auto"/>
              </w:divBdr>
            </w:div>
            <w:div w:id="542864960">
              <w:marLeft w:val="0"/>
              <w:marRight w:val="0"/>
              <w:marTop w:val="0"/>
              <w:marBottom w:val="0"/>
              <w:divBdr>
                <w:top w:val="none" w:sz="0" w:space="0" w:color="auto"/>
                <w:left w:val="none" w:sz="0" w:space="0" w:color="auto"/>
                <w:bottom w:val="none" w:sz="0" w:space="0" w:color="auto"/>
                <w:right w:val="none" w:sz="0" w:space="0" w:color="auto"/>
              </w:divBdr>
            </w:div>
            <w:div w:id="1691830483">
              <w:marLeft w:val="0"/>
              <w:marRight w:val="0"/>
              <w:marTop w:val="0"/>
              <w:marBottom w:val="0"/>
              <w:divBdr>
                <w:top w:val="none" w:sz="0" w:space="0" w:color="auto"/>
                <w:left w:val="none" w:sz="0" w:space="0" w:color="auto"/>
                <w:bottom w:val="none" w:sz="0" w:space="0" w:color="auto"/>
                <w:right w:val="none" w:sz="0" w:space="0" w:color="auto"/>
              </w:divBdr>
            </w:div>
          </w:divsChild>
        </w:div>
        <w:div w:id="872501018">
          <w:marLeft w:val="0"/>
          <w:marRight w:val="0"/>
          <w:marTop w:val="0"/>
          <w:marBottom w:val="0"/>
          <w:divBdr>
            <w:top w:val="none" w:sz="0" w:space="0" w:color="auto"/>
            <w:left w:val="none" w:sz="0" w:space="0" w:color="auto"/>
            <w:bottom w:val="none" w:sz="0" w:space="0" w:color="auto"/>
            <w:right w:val="none" w:sz="0" w:space="0" w:color="auto"/>
          </w:divBdr>
          <w:divsChild>
            <w:div w:id="1860006073">
              <w:marLeft w:val="0"/>
              <w:marRight w:val="0"/>
              <w:marTop w:val="0"/>
              <w:marBottom w:val="0"/>
              <w:divBdr>
                <w:top w:val="none" w:sz="0" w:space="0" w:color="auto"/>
                <w:left w:val="none" w:sz="0" w:space="0" w:color="auto"/>
                <w:bottom w:val="none" w:sz="0" w:space="0" w:color="auto"/>
                <w:right w:val="none" w:sz="0" w:space="0" w:color="auto"/>
              </w:divBdr>
            </w:div>
            <w:div w:id="235558544">
              <w:marLeft w:val="0"/>
              <w:marRight w:val="0"/>
              <w:marTop w:val="0"/>
              <w:marBottom w:val="0"/>
              <w:divBdr>
                <w:top w:val="none" w:sz="0" w:space="0" w:color="auto"/>
                <w:left w:val="none" w:sz="0" w:space="0" w:color="auto"/>
                <w:bottom w:val="none" w:sz="0" w:space="0" w:color="auto"/>
                <w:right w:val="none" w:sz="0" w:space="0" w:color="auto"/>
              </w:divBdr>
            </w:div>
            <w:div w:id="2040742878">
              <w:marLeft w:val="0"/>
              <w:marRight w:val="0"/>
              <w:marTop w:val="0"/>
              <w:marBottom w:val="0"/>
              <w:divBdr>
                <w:top w:val="none" w:sz="0" w:space="0" w:color="auto"/>
                <w:left w:val="none" w:sz="0" w:space="0" w:color="auto"/>
                <w:bottom w:val="none" w:sz="0" w:space="0" w:color="auto"/>
                <w:right w:val="none" w:sz="0" w:space="0" w:color="auto"/>
              </w:divBdr>
            </w:div>
            <w:div w:id="728501996">
              <w:marLeft w:val="0"/>
              <w:marRight w:val="0"/>
              <w:marTop w:val="0"/>
              <w:marBottom w:val="0"/>
              <w:divBdr>
                <w:top w:val="none" w:sz="0" w:space="0" w:color="auto"/>
                <w:left w:val="none" w:sz="0" w:space="0" w:color="auto"/>
                <w:bottom w:val="none" w:sz="0" w:space="0" w:color="auto"/>
                <w:right w:val="none" w:sz="0" w:space="0" w:color="auto"/>
              </w:divBdr>
            </w:div>
            <w:div w:id="1636596669">
              <w:marLeft w:val="0"/>
              <w:marRight w:val="0"/>
              <w:marTop w:val="0"/>
              <w:marBottom w:val="0"/>
              <w:divBdr>
                <w:top w:val="none" w:sz="0" w:space="0" w:color="auto"/>
                <w:left w:val="none" w:sz="0" w:space="0" w:color="auto"/>
                <w:bottom w:val="none" w:sz="0" w:space="0" w:color="auto"/>
                <w:right w:val="none" w:sz="0" w:space="0" w:color="auto"/>
              </w:divBdr>
            </w:div>
          </w:divsChild>
        </w:div>
        <w:div w:id="301085643">
          <w:marLeft w:val="0"/>
          <w:marRight w:val="0"/>
          <w:marTop w:val="0"/>
          <w:marBottom w:val="0"/>
          <w:divBdr>
            <w:top w:val="none" w:sz="0" w:space="0" w:color="auto"/>
            <w:left w:val="none" w:sz="0" w:space="0" w:color="auto"/>
            <w:bottom w:val="none" w:sz="0" w:space="0" w:color="auto"/>
            <w:right w:val="none" w:sz="0" w:space="0" w:color="auto"/>
          </w:divBdr>
          <w:divsChild>
            <w:div w:id="1106853327">
              <w:marLeft w:val="0"/>
              <w:marRight w:val="0"/>
              <w:marTop w:val="0"/>
              <w:marBottom w:val="0"/>
              <w:divBdr>
                <w:top w:val="none" w:sz="0" w:space="0" w:color="auto"/>
                <w:left w:val="none" w:sz="0" w:space="0" w:color="auto"/>
                <w:bottom w:val="none" w:sz="0" w:space="0" w:color="auto"/>
                <w:right w:val="none" w:sz="0" w:space="0" w:color="auto"/>
              </w:divBdr>
            </w:div>
            <w:div w:id="940069702">
              <w:marLeft w:val="0"/>
              <w:marRight w:val="0"/>
              <w:marTop w:val="0"/>
              <w:marBottom w:val="0"/>
              <w:divBdr>
                <w:top w:val="none" w:sz="0" w:space="0" w:color="auto"/>
                <w:left w:val="none" w:sz="0" w:space="0" w:color="auto"/>
                <w:bottom w:val="none" w:sz="0" w:space="0" w:color="auto"/>
                <w:right w:val="none" w:sz="0" w:space="0" w:color="auto"/>
              </w:divBdr>
            </w:div>
            <w:div w:id="1086346279">
              <w:marLeft w:val="0"/>
              <w:marRight w:val="0"/>
              <w:marTop w:val="0"/>
              <w:marBottom w:val="0"/>
              <w:divBdr>
                <w:top w:val="none" w:sz="0" w:space="0" w:color="auto"/>
                <w:left w:val="none" w:sz="0" w:space="0" w:color="auto"/>
                <w:bottom w:val="none" w:sz="0" w:space="0" w:color="auto"/>
                <w:right w:val="none" w:sz="0" w:space="0" w:color="auto"/>
              </w:divBdr>
            </w:div>
            <w:div w:id="1927424772">
              <w:marLeft w:val="0"/>
              <w:marRight w:val="0"/>
              <w:marTop w:val="0"/>
              <w:marBottom w:val="0"/>
              <w:divBdr>
                <w:top w:val="none" w:sz="0" w:space="0" w:color="auto"/>
                <w:left w:val="none" w:sz="0" w:space="0" w:color="auto"/>
                <w:bottom w:val="none" w:sz="0" w:space="0" w:color="auto"/>
                <w:right w:val="none" w:sz="0" w:space="0" w:color="auto"/>
              </w:divBdr>
            </w:div>
            <w:div w:id="2126994829">
              <w:marLeft w:val="0"/>
              <w:marRight w:val="0"/>
              <w:marTop w:val="0"/>
              <w:marBottom w:val="0"/>
              <w:divBdr>
                <w:top w:val="none" w:sz="0" w:space="0" w:color="auto"/>
                <w:left w:val="none" w:sz="0" w:space="0" w:color="auto"/>
                <w:bottom w:val="none" w:sz="0" w:space="0" w:color="auto"/>
                <w:right w:val="none" w:sz="0" w:space="0" w:color="auto"/>
              </w:divBdr>
            </w:div>
          </w:divsChild>
        </w:div>
        <w:div w:id="483738904">
          <w:marLeft w:val="0"/>
          <w:marRight w:val="0"/>
          <w:marTop w:val="0"/>
          <w:marBottom w:val="0"/>
          <w:divBdr>
            <w:top w:val="none" w:sz="0" w:space="0" w:color="auto"/>
            <w:left w:val="none" w:sz="0" w:space="0" w:color="auto"/>
            <w:bottom w:val="none" w:sz="0" w:space="0" w:color="auto"/>
            <w:right w:val="none" w:sz="0" w:space="0" w:color="auto"/>
          </w:divBdr>
          <w:divsChild>
            <w:div w:id="355087292">
              <w:marLeft w:val="0"/>
              <w:marRight w:val="0"/>
              <w:marTop w:val="0"/>
              <w:marBottom w:val="0"/>
              <w:divBdr>
                <w:top w:val="none" w:sz="0" w:space="0" w:color="auto"/>
                <w:left w:val="none" w:sz="0" w:space="0" w:color="auto"/>
                <w:bottom w:val="none" w:sz="0" w:space="0" w:color="auto"/>
                <w:right w:val="none" w:sz="0" w:space="0" w:color="auto"/>
              </w:divBdr>
            </w:div>
            <w:div w:id="1851329847">
              <w:marLeft w:val="0"/>
              <w:marRight w:val="0"/>
              <w:marTop w:val="0"/>
              <w:marBottom w:val="0"/>
              <w:divBdr>
                <w:top w:val="none" w:sz="0" w:space="0" w:color="auto"/>
                <w:left w:val="none" w:sz="0" w:space="0" w:color="auto"/>
                <w:bottom w:val="none" w:sz="0" w:space="0" w:color="auto"/>
                <w:right w:val="none" w:sz="0" w:space="0" w:color="auto"/>
              </w:divBdr>
            </w:div>
            <w:div w:id="40903800">
              <w:marLeft w:val="0"/>
              <w:marRight w:val="0"/>
              <w:marTop w:val="0"/>
              <w:marBottom w:val="0"/>
              <w:divBdr>
                <w:top w:val="none" w:sz="0" w:space="0" w:color="auto"/>
                <w:left w:val="none" w:sz="0" w:space="0" w:color="auto"/>
                <w:bottom w:val="none" w:sz="0" w:space="0" w:color="auto"/>
                <w:right w:val="none" w:sz="0" w:space="0" w:color="auto"/>
              </w:divBdr>
            </w:div>
            <w:div w:id="1206755">
              <w:marLeft w:val="0"/>
              <w:marRight w:val="0"/>
              <w:marTop w:val="0"/>
              <w:marBottom w:val="0"/>
              <w:divBdr>
                <w:top w:val="none" w:sz="0" w:space="0" w:color="auto"/>
                <w:left w:val="none" w:sz="0" w:space="0" w:color="auto"/>
                <w:bottom w:val="none" w:sz="0" w:space="0" w:color="auto"/>
                <w:right w:val="none" w:sz="0" w:space="0" w:color="auto"/>
              </w:divBdr>
            </w:div>
            <w:div w:id="1503932273">
              <w:marLeft w:val="0"/>
              <w:marRight w:val="0"/>
              <w:marTop w:val="0"/>
              <w:marBottom w:val="0"/>
              <w:divBdr>
                <w:top w:val="none" w:sz="0" w:space="0" w:color="auto"/>
                <w:left w:val="none" w:sz="0" w:space="0" w:color="auto"/>
                <w:bottom w:val="none" w:sz="0" w:space="0" w:color="auto"/>
                <w:right w:val="none" w:sz="0" w:space="0" w:color="auto"/>
              </w:divBdr>
            </w:div>
          </w:divsChild>
        </w:div>
        <w:div w:id="907152371">
          <w:marLeft w:val="0"/>
          <w:marRight w:val="0"/>
          <w:marTop w:val="0"/>
          <w:marBottom w:val="0"/>
          <w:divBdr>
            <w:top w:val="none" w:sz="0" w:space="0" w:color="auto"/>
            <w:left w:val="none" w:sz="0" w:space="0" w:color="auto"/>
            <w:bottom w:val="none" w:sz="0" w:space="0" w:color="auto"/>
            <w:right w:val="none" w:sz="0" w:space="0" w:color="auto"/>
          </w:divBdr>
        </w:div>
      </w:divsChild>
    </w:div>
    <w:div w:id="2006975946">
      <w:bodyDiv w:val="1"/>
      <w:marLeft w:val="0"/>
      <w:marRight w:val="0"/>
      <w:marTop w:val="0"/>
      <w:marBottom w:val="0"/>
      <w:divBdr>
        <w:top w:val="none" w:sz="0" w:space="0" w:color="auto"/>
        <w:left w:val="none" w:sz="0" w:space="0" w:color="auto"/>
        <w:bottom w:val="none" w:sz="0" w:space="0" w:color="auto"/>
        <w:right w:val="none" w:sz="0" w:space="0" w:color="auto"/>
      </w:divBdr>
    </w:div>
    <w:div w:id="2094623425">
      <w:bodyDiv w:val="1"/>
      <w:marLeft w:val="0"/>
      <w:marRight w:val="0"/>
      <w:marTop w:val="0"/>
      <w:marBottom w:val="0"/>
      <w:divBdr>
        <w:top w:val="none" w:sz="0" w:space="0" w:color="auto"/>
        <w:left w:val="none" w:sz="0" w:space="0" w:color="auto"/>
        <w:bottom w:val="none" w:sz="0" w:space="0" w:color="auto"/>
        <w:right w:val="none" w:sz="0" w:space="0" w:color="auto"/>
      </w:divBdr>
    </w:div>
    <w:div w:id="2124837421">
      <w:bodyDiv w:val="1"/>
      <w:marLeft w:val="0"/>
      <w:marRight w:val="0"/>
      <w:marTop w:val="0"/>
      <w:marBottom w:val="0"/>
      <w:divBdr>
        <w:top w:val="none" w:sz="0" w:space="0" w:color="auto"/>
        <w:left w:val="none" w:sz="0" w:space="0" w:color="auto"/>
        <w:bottom w:val="none" w:sz="0" w:space="0" w:color="auto"/>
        <w:right w:val="none" w:sz="0" w:space="0" w:color="auto"/>
      </w:divBdr>
      <w:divsChild>
        <w:div w:id="11877592">
          <w:marLeft w:val="0"/>
          <w:marRight w:val="0"/>
          <w:marTop w:val="0"/>
          <w:marBottom w:val="0"/>
          <w:divBdr>
            <w:top w:val="none" w:sz="0" w:space="0" w:color="auto"/>
            <w:left w:val="none" w:sz="0" w:space="0" w:color="auto"/>
            <w:bottom w:val="none" w:sz="0" w:space="0" w:color="auto"/>
            <w:right w:val="none" w:sz="0" w:space="0" w:color="auto"/>
          </w:divBdr>
          <w:divsChild>
            <w:div w:id="1859276359">
              <w:marLeft w:val="0"/>
              <w:marRight w:val="0"/>
              <w:marTop w:val="0"/>
              <w:marBottom w:val="0"/>
              <w:divBdr>
                <w:top w:val="none" w:sz="0" w:space="0" w:color="auto"/>
                <w:left w:val="none" w:sz="0" w:space="0" w:color="auto"/>
                <w:bottom w:val="none" w:sz="0" w:space="0" w:color="auto"/>
                <w:right w:val="none" w:sz="0" w:space="0" w:color="auto"/>
              </w:divBdr>
            </w:div>
            <w:div w:id="598678458">
              <w:marLeft w:val="0"/>
              <w:marRight w:val="0"/>
              <w:marTop w:val="0"/>
              <w:marBottom w:val="0"/>
              <w:divBdr>
                <w:top w:val="none" w:sz="0" w:space="0" w:color="auto"/>
                <w:left w:val="none" w:sz="0" w:space="0" w:color="auto"/>
                <w:bottom w:val="none" w:sz="0" w:space="0" w:color="auto"/>
                <w:right w:val="none" w:sz="0" w:space="0" w:color="auto"/>
              </w:divBdr>
            </w:div>
            <w:div w:id="1767771315">
              <w:marLeft w:val="0"/>
              <w:marRight w:val="0"/>
              <w:marTop w:val="0"/>
              <w:marBottom w:val="0"/>
              <w:divBdr>
                <w:top w:val="none" w:sz="0" w:space="0" w:color="auto"/>
                <w:left w:val="none" w:sz="0" w:space="0" w:color="auto"/>
                <w:bottom w:val="none" w:sz="0" w:space="0" w:color="auto"/>
                <w:right w:val="none" w:sz="0" w:space="0" w:color="auto"/>
              </w:divBdr>
            </w:div>
            <w:div w:id="786849931">
              <w:marLeft w:val="0"/>
              <w:marRight w:val="0"/>
              <w:marTop w:val="0"/>
              <w:marBottom w:val="0"/>
              <w:divBdr>
                <w:top w:val="none" w:sz="0" w:space="0" w:color="auto"/>
                <w:left w:val="none" w:sz="0" w:space="0" w:color="auto"/>
                <w:bottom w:val="none" w:sz="0" w:space="0" w:color="auto"/>
                <w:right w:val="none" w:sz="0" w:space="0" w:color="auto"/>
              </w:divBdr>
            </w:div>
            <w:div w:id="1341814649">
              <w:marLeft w:val="0"/>
              <w:marRight w:val="0"/>
              <w:marTop w:val="0"/>
              <w:marBottom w:val="0"/>
              <w:divBdr>
                <w:top w:val="none" w:sz="0" w:space="0" w:color="auto"/>
                <w:left w:val="none" w:sz="0" w:space="0" w:color="auto"/>
                <w:bottom w:val="none" w:sz="0" w:space="0" w:color="auto"/>
                <w:right w:val="none" w:sz="0" w:space="0" w:color="auto"/>
              </w:divBdr>
            </w:div>
          </w:divsChild>
        </w:div>
        <w:div w:id="1127312309">
          <w:marLeft w:val="0"/>
          <w:marRight w:val="0"/>
          <w:marTop w:val="0"/>
          <w:marBottom w:val="0"/>
          <w:divBdr>
            <w:top w:val="none" w:sz="0" w:space="0" w:color="auto"/>
            <w:left w:val="none" w:sz="0" w:space="0" w:color="auto"/>
            <w:bottom w:val="none" w:sz="0" w:space="0" w:color="auto"/>
            <w:right w:val="none" w:sz="0" w:space="0" w:color="auto"/>
          </w:divBdr>
          <w:divsChild>
            <w:div w:id="1314217409">
              <w:marLeft w:val="0"/>
              <w:marRight w:val="0"/>
              <w:marTop w:val="0"/>
              <w:marBottom w:val="0"/>
              <w:divBdr>
                <w:top w:val="none" w:sz="0" w:space="0" w:color="auto"/>
                <w:left w:val="none" w:sz="0" w:space="0" w:color="auto"/>
                <w:bottom w:val="none" w:sz="0" w:space="0" w:color="auto"/>
                <w:right w:val="none" w:sz="0" w:space="0" w:color="auto"/>
              </w:divBdr>
            </w:div>
            <w:div w:id="1528641458">
              <w:marLeft w:val="0"/>
              <w:marRight w:val="0"/>
              <w:marTop w:val="0"/>
              <w:marBottom w:val="0"/>
              <w:divBdr>
                <w:top w:val="none" w:sz="0" w:space="0" w:color="auto"/>
                <w:left w:val="none" w:sz="0" w:space="0" w:color="auto"/>
                <w:bottom w:val="none" w:sz="0" w:space="0" w:color="auto"/>
                <w:right w:val="none" w:sz="0" w:space="0" w:color="auto"/>
              </w:divBdr>
            </w:div>
            <w:div w:id="1124738335">
              <w:marLeft w:val="0"/>
              <w:marRight w:val="0"/>
              <w:marTop w:val="0"/>
              <w:marBottom w:val="0"/>
              <w:divBdr>
                <w:top w:val="none" w:sz="0" w:space="0" w:color="auto"/>
                <w:left w:val="none" w:sz="0" w:space="0" w:color="auto"/>
                <w:bottom w:val="none" w:sz="0" w:space="0" w:color="auto"/>
                <w:right w:val="none" w:sz="0" w:space="0" w:color="auto"/>
              </w:divBdr>
            </w:div>
            <w:div w:id="531961274">
              <w:marLeft w:val="0"/>
              <w:marRight w:val="0"/>
              <w:marTop w:val="0"/>
              <w:marBottom w:val="0"/>
              <w:divBdr>
                <w:top w:val="none" w:sz="0" w:space="0" w:color="auto"/>
                <w:left w:val="none" w:sz="0" w:space="0" w:color="auto"/>
                <w:bottom w:val="none" w:sz="0" w:space="0" w:color="auto"/>
                <w:right w:val="none" w:sz="0" w:space="0" w:color="auto"/>
              </w:divBdr>
            </w:div>
            <w:div w:id="1071082071">
              <w:marLeft w:val="0"/>
              <w:marRight w:val="0"/>
              <w:marTop w:val="0"/>
              <w:marBottom w:val="0"/>
              <w:divBdr>
                <w:top w:val="none" w:sz="0" w:space="0" w:color="auto"/>
                <w:left w:val="none" w:sz="0" w:space="0" w:color="auto"/>
                <w:bottom w:val="none" w:sz="0" w:space="0" w:color="auto"/>
                <w:right w:val="none" w:sz="0" w:space="0" w:color="auto"/>
              </w:divBdr>
            </w:div>
          </w:divsChild>
        </w:div>
        <w:div w:id="396823404">
          <w:marLeft w:val="0"/>
          <w:marRight w:val="0"/>
          <w:marTop w:val="0"/>
          <w:marBottom w:val="0"/>
          <w:divBdr>
            <w:top w:val="none" w:sz="0" w:space="0" w:color="auto"/>
            <w:left w:val="none" w:sz="0" w:space="0" w:color="auto"/>
            <w:bottom w:val="none" w:sz="0" w:space="0" w:color="auto"/>
            <w:right w:val="none" w:sz="0" w:space="0" w:color="auto"/>
          </w:divBdr>
        </w:div>
        <w:div w:id="1213426972">
          <w:marLeft w:val="0"/>
          <w:marRight w:val="0"/>
          <w:marTop w:val="0"/>
          <w:marBottom w:val="0"/>
          <w:divBdr>
            <w:top w:val="none" w:sz="0" w:space="0" w:color="auto"/>
            <w:left w:val="none" w:sz="0" w:space="0" w:color="auto"/>
            <w:bottom w:val="none" w:sz="0" w:space="0" w:color="auto"/>
            <w:right w:val="none" w:sz="0" w:space="0" w:color="auto"/>
          </w:divBdr>
        </w:div>
        <w:div w:id="35664397">
          <w:marLeft w:val="0"/>
          <w:marRight w:val="0"/>
          <w:marTop w:val="0"/>
          <w:marBottom w:val="0"/>
          <w:divBdr>
            <w:top w:val="none" w:sz="0" w:space="0" w:color="auto"/>
            <w:left w:val="none" w:sz="0" w:space="0" w:color="auto"/>
            <w:bottom w:val="none" w:sz="0" w:space="0" w:color="auto"/>
            <w:right w:val="none" w:sz="0" w:space="0" w:color="auto"/>
          </w:divBdr>
        </w:div>
        <w:div w:id="885289533">
          <w:marLeft w:val="0"/>
          <w:marRight w:val="0"/>
          <w:marTop w:val="0"/>
          <w:marBottom w:val="0"/>
          <w:divBdr>
            <w:top w:val="none" w:sz="0" w:space="0" w:color="auto"/>
            <w:left w:val="none" w:sz="0" w:space="0" w:color="auto"/>
            <w:bottom w:val="none" w:sz="0" w:space="0" w:color="auto"/>
            <w:right w:val="none" w:sz="0" w:space="0" w:color="auto"/>
          </w:divBdr>
        </w:div>
        <w:div w:id="977762374">
          <w:marLeft w:val="0"/>
          <w:marRight w:val="0"/>
          <w:marTop w:val="0"/>
          <w:marBottom w:val="0"/>
          <w:divBdr>
            <w:top w:val="none" w:sz="0" w:space="0" w:color="auto"/>
            <w:left w:val="none" w:sz="0" w:space="0" w:color="auto"/>
            <w:bottom w:val="none" w:sz="0" w:space="0" w:color="auto"/>
            <w:right w:val="none" w:sz="0" w:space="0" w:color="auto"/>
          </w:divBdr>
        </w:div>
        <w:div w:id="1709721851">
          <w:marLeft w:val="0"/>
          <w:marRight w:val="0"/>
          <w:marTop w:val="0"/>
          <w:marBottom w:val="0"/>
          <w:divBdr>
            <w:top w:val="none" w:sz="0" w:space="0" w:color="auto"/>
            <w:left w:val="none" w:sz="0" w:space="0" w:color="auto"/>
            <w:bottom w:val="none" w:sz="0" w:space="0" w:color="auto"/>
            <w:right w:val="none" w:sz="0" w:space="0" w:color="auto"/>
          </w:divBdr>
          <w:divsChild>
            <w:div w:id="1769889191">
              <w:marLeft w:val="0"/>
              <w:marRight w:val="0"/>
              <w:marTop w:val="0"/>
              <w:marBottom w:val="0"/>
              <w:divBdr>
                <w:top w:val="none" w:sz="0" w:space="0" w:color="auto"/>
                <w:left w:val="none" w:sz="0" w:space="0" w:color="auto"/>
                <w:bottom w:val="none" w:sz="0" w:space="0" w:color="auto"/>
                <w:right w:val="none" w:sz="0" w:space="0" w:color="auto"/>
              </w:divBdr>
            </w:div>
            <w:div w:id="96557611">
              <w:marLeft w:val="0"/>
              <w:marRight w:val="0"/>
              <w:marTop w:val="0"/>
              <w:marBottom w:val="0"/>
              <w:divBdr>
                <w:top w:val="none" w:sz="0" w:space="0" w:color="auto"/>
                <w:left w:val="none" w:sz="0" w:space="0" w:color="auto"/>
                <w:bottom w:val="none" w:sz="0" w:space="0" w:color="auto"/>
                <w:right w:val="none" w:sz="0" w:space="0" w:color="auto"/>
              </w:divBdr>
            </w:div>
            <w:div w:id="1018309318">
              <w:marLeft w:val="0"/>
              <w:marRight w:val="0"/>
              <w:marTop w:val="0"/>
              <w:marBottom w:val="0"/>
              <w:divBdr>
                <w:top w:val="none" w:sz="0" w:space="0" w:color="auto"/>
                <w:left w:val="none" w:sz="0" w:space="0" w:color="auto"/>
                <w:bottom w:val="none" w:sz="0" w:space="0" w:color="auto"/>
                <w:right w:val="none" w:sz="0" w:space="0" w:color="auto"/>
              </w:divBdr>
            </w:div>
            <w:div w:id="1911304186">
              <w:marLeft w:val="0"/>
              <w:marRight w:val="0"/>
              <w:marTop w:val="0"/>
              <w:marBottom w:val="0"/>
              <w:divBdr>
                <w:top w:val="none" w:sz="0" w:space="0" w:color="auto"/>
                <w:left w:val="none" w:sz="0" w:space="0" w:color="auto"/>
                <w:bottom w:val="none" w:sz="0" w:space="0" w:color="auto"/>
                <w:right w:val="none" w:sz="0" w:space="0" w:color="auto"/>
              </w:divBdr>
            </w:div>
            <w:div w:id="293289781">
              <w:marLeft w:val="0"/>
              <w:marRight w:val="0"/>
              <w:marTop w:val="0"/>
              <w:marBottom w:val="0"/>
              <w:divBdr>
                <w:top w:val="none" w:sz="0" w:space="0" w:color="auto"/>
                <w:left w:val="none" w:sz="0" w:space="0" w:color="auto"/>
                <w:bottom w:val="none" w:sz="0" w:space="0" w:color="auto"/>
                <w:right w:val="none" w:sz="0" w:space="0" w:color="auto"/>
              </w:divBdr>
            </w:div>
          </w:divsChild>
        </w:div>
        <w:div w:id="1652440388">
          <w:marLeft w:val="0"/>
          <w:marRight w:val="0"/>
          <w:marTop w:val="0"/>
          <w:marBottom w:val="0"/>
          <w:divBdr>
            <w:top w:val="none" w:sz="0" w:space="0" w:color="auto"/>
            <w:left w:val="none" w:sz="0" w:space="0" w:color="auto"/>
            <w:bottom w:val="none" w:sz="0" w:space="0" w:color="auto"/>
            <w:right w:val="none" w:sz="0" w:space="0" w:color="auto"/>
          </w:divBdr>
        </w:div>
      </w:divsChild>
    </w:div>
    <w:div w:id="2144886914">
      <w:bodyDiv w:val="1"/>
      <w:marLeft w:val="0"/>
      <w:marRight w:val="0"/>
      <w:marTop w:val="0"/>
      <w:marBottom w:val="0"/>
      <w:divBdr>
        <w:top w:val="none" w:sz="0" w:space="0" w:color="auto"/>
        <w:left w:val="none" w:sz="0" w:space="0" w:color="auto"/>
        <w:bottom w:val="none" w:sz="0" w:space="0" w:color="auto"/>
        <w:right w:val="none" w:sz="0" w:space="0" w:color="auto"/>
      </w:divBdr>
      <w:divsChild>
        <w:div w:id="1225524627">
          <w:marLeft w:val="0"/>
          <w:marRight w:val="0"/>
          <w:marTop w:val="0"/>
          <w:marBottom w:val="0"/>
          <w:divBdr>
            <w:top w:val="none" w:sz="0" w:space="0" w:color="auto"/>
            <w:left w:val="none" w:sz="0" w:space="0" w:color="auto"/>
            <w:bottom w:val="none" w:sz="0" w:space="0" w:color="auto"/>
            <w:right w:val="none" w:sz="0" w:space="0" w:color="auto"/>
          </w:divBdr>
          <w:divsChild>
            <w:div w:id="450708324">
              <w:marLeft w:val="0"/>
              <w:marRight w:val="0"/>
              <w:marTop w:val="0"/>
              <w:marBottom w:val="0"/>
              <w:divBdr>
                <w:top w:val="none" w:sz="0" w:space="0" w:color="auto"/>
                <w:left w:val="none" w:sz="0" w:space="0" w:color="auto"/>
                <w:bottom w:val="none" w:sz="0" w:space="0" w:color="auto"/>
                <w:right w:val="none" w:sz="0" w:space="0" w:color="auto"/>
              </w:divBdr>
            </w:div>
            <w:div w:id="42414771">
              <w:marLeft w:val="0"/>
              <w:marRight w:val="0"/>
              <w:marTop w:val="0"/>
              <w:marBottom w:val="0"/>
              <w:divBdr>
                <w:top w:val="none" w:sz="0" w:space="0" w:color="auto"/>
                <w:left w:val="none" w:sz="0" w:space="0" w:color="auto"/>
                <w:bottom w:val="none" w:sz="0" w:space="0" w:color="auto"/>
                <w:right w:val="none" w:sz="0" w:space="0" w:color="auto"/>
              </w:divBdr>
            </w:div>
            <w:div w:id="850146129">
              <w:marLeft w:val="0"/>
              <w:marRight w:val="0"/>
              <w:marTop w:val="0"/>
              <w:marBottom w:val="0"/>
              <w:divBdr>
                <w:top w:val="none" w:sz="0" w:space="0" w:color="auto"/>
                <w:left w:val="none" w:sz="0" w:space="0" w:color="auto"/>
                <w:bottom w:val="none" w:sz="0" w:space="0" w:color="auto"/>
                <w:right w:val="none" w:sz="0" w:space="0" w:color="auto"/>
              </w:divBdr>
            </w:div>
            <w:div w:id="860515951">
              <w:marLeft w:val="0"/>
              <w:marRight w:val="0"/>
              <w:marTop w:val="0"/>
              <w:marBottom w:val="0"/>
              <w:divBdr>
                <w:top w:val="none" w:sz="0" w:space="0" w:color="auto"/>
                <w:left w:val="none" w:sz="0" w:space="0" w:color="auto"/>
                <w:bottom w:val="none" w:sz="0" w:space="0" w:color="auto"/>
                <w:right w:val="none" w:sz="0" w:space="0" w:color="auto"/>
              </w:divBdr>
            </w:div>
          </w:divsChild>
        </w:div>
        <w:div w:id="1864973291">
          <w:marLeft w:val="0"/>
          <w:marRight w:val="0"/>
          <w:marTop w:val="0"/>
          <w:marBottom w:val="0"/>
          <w:divBdr>
            <w:top w:val="none" w:sz="0" w:space="0" w:color="auto"/>
            <w:left w:val="none" w:sz="0" w:space="0" w:color="auto"/>
            <w:bottom w:val="none" w:sz="0" w:space="0" w:color="auto"/>
            <w:right w:val="none" w:sz="0" w:space="0" w:color="auto"/>
          </w:divBdr>
          <w:divsChild>
            <w:div w:id="1481341020">
              <w:marLeft w:val="0"/>
              <w:marRight w:val="0"/>
              <w:marTop w:val="0"/>
              <w:marBottom w:val="0"/>
              <w:divBdr>
                <w:top w:val="none" w:sz="0" w:space="0" w:color="auto"/>
                <w:left w:val="none" w:sz="0" w:space="0" w:color="auto"/>
                <w:bottom w:val="none" w:sz="0" w:space="0" w:color="auto"/>
                <w:right w:val="none" w:sz="0" w:space="0" w:color="auto"/>
              </w:divBdr>
            </w:div>
            <w:div w:id="502086973">
              <w:marLeft w:val="0"/>
              <w:marRight w:val="0"/>
              <w:marTop w:val="0"/>
              <w:marBottom w:val="0"/>
              <w:divBdr>
                <w:top w:val="none" w:sz="0" w:space="0" w:color="auto"/>
                <w:left w:val="none" w:sz="0" w:space="0" w:color="auto"/>
                <w:bottom w:val="none" w:sz="0" w:space="0" w:color="auto"/>
                <w:right w:val="none" w:sz="0" w:space="0" w:color="auto"/>
              </w:divBdr>
            </w:div>
            <w:div w:id="1178351734">
              <w:marLeft w:val="0"/>
              <w:marRight w:val="0"/>
              <w:marTop w:val="0"/>
              <w:marBottom w:val="0"/>
              <w:divBdr>
                <w:top w:val="none" w:sz="0" w:space="0" w:color="auto"/>
                <w:left w:val="none" w:sz="0" w:space="0" w:color="auto"/>
                <w:bottom w:val="none" w:sz="0" w:space="0" w:color="auto"/>
                <w:right w:val="none" w:sz="0" w:space="0" w:color="auto"/>
              </w:divBdr>
            </w:div>
            <w:div w:id="413358523">
              <w:marLeft w:val="0"/>
              <w:marRight w:val="0"/>
              <w:marTop w:val="0"/>
              <w:marBottom w:val="0"/>
              <w:divBdr>
                <w:top w:val="none" w:sz="0" w:space="0" w:color="auto"/>
                <w:left w:val="none" w:sz="0" w:space="0" w:color="auto"/>
                <w:bottom w:val="none" w:sz="0" w:space="0" w:color="auto"/>
                <w:right w:val="none" w:sz="0" w:space="0" w:color="auto"/>
              </w:divBdr>
            </w:div>
            <w:div w:id="190454795">
              <w:marLeft w:val="0"/>
              <w:marRight w:val="0"/>
              <w:marTop w:val="0"/>
              <w:marBottom w:val="0"/>
              <w:divBdr>
                <w:top w:val="none" w:sz="0" w:space="0" w:color="auto"/>
                <w:left w:val="none" w:sz="0" w:space="0" w:color="auto"/>
                <w:bottom w:val="none" w:sz="0" w:space="0" w:color="auto"/>
                <w:right w:val="none" w:sz="0" w:space="0" w:color="auto"/>
              </w:divBdr>
            </w:div>
          </w:divsChild>
        </w:div>
        <w:div w:id="1481919262">
          <w:marLeft w:val="0"/>
          <w:marRight w:val="0"/>
          <w:marTop w:val="0"/>
          <w:marBottom w:val="0"/>
          <w:divBdr>
            <w:top w:val="none" w:sz="0" w:space="0" w:color="auto"/>
            <w:left w:val="none" w:sz="0" w:space="0" w:color="auto"/>
            <w:bottom w:val="none" w:sz="0" w:space="0" w:color="auto"/>
            <w:right w:val="none" w:sz="0" w:space="0" w:color="auto"/>
          </w:divBdr>
          <w:divsChild>
            <w:div w:id="860125814">
              <w:marLeft w:val="0"/>
              <w:marRight w:val="0"/>
              <w:marTop w:val="0"/>
              <w:marBottom w:val="0"/>
              <w:divBdr>
                <w:top w:val="none" w:sz="0" w:space="0" w:color="auto"/>
                <w:left w:val="none" w:sz="0" w:space="0" w:color="auto"/>
                <w:bottom w:val="none" w:sz="0" w:space="0" w:color="auto"/>
                <w:right w:val="none" w:sz="0" w:space="0" w:color="auto"/>
              </w:divBdr>
            </w:div>
            <w:div w:id="1232354101">
              <w:marLeft w:val="0"/>
              <w:marRight w:val="0"/>
              <w:marTop w:val="0"/>
              <w:marBottom w:val="0"/>
              <w:divBdr>
                <w:top w:val="none" w:sz="0" w:space="0" w:color="auto"/>
                <w:left w:val="none" w:sz="0" w:space="0" w:color="auto"/>
                <w:bottom w:val="none" w:sz="0" w:space="0" w:color="auto"/>
                <w:right w:val="none" w:sz="0" w:space="0" w:color="auto"/>
              </w:divBdr>
            </w:div>
            <w:div w:id="2076512608">
              <w:marLeft w:val="0"/>
              <w:marRight w:val="0"/>
              <w:marTop w:val="0"/>
              <w:marBottom w:val="0"/>
              <w:divBdr>
                <w:top w:val="none" w:sz="0" w:space="0" w:color="auto"/>
                <w:left w:val="none" w:sz="0" w:space="0" w:color="auto"/>
                <w:bottom w:val="none" w:sz="0" w:space="0" w:color="auto"/>
                <w:right w:val="none" w:sz="0" w:space="0" w:color="auto"/>
              </w:divBdr>
            </w:div>
            <w:div w:id="2105881803">
              <w:marLeft w:val="0"/>
              <w:marRight w:val="0"/>
              <w:marTop w:val="0"/>
              <w:marBottom w:val="0"/>
              <w:divBdr>
                <w:top w:val="none" w:sz="0" w:space="0" w:color="auto"/>
                <w:left w:val="none" w:sz="0" w:space="0" w:color="auto"/>
                <w:bottom w:val="none" w:sz="0" w:space="0" w:color="auto"/>
                <w:right w:val="none" w:sz="0" w:space="0" w:color="auto"/>
              </w:divBdr>
            </w:div>
            <w:div w:id="2051030416">
              <w:marLeft w:val="0"/>
              <w:marRight w:val="0"/>
              <w:marTop w:val="0"/>
              <w:marBottom w:val="0"/>
              <w:divBdr>
                <w:top w:val="none" w:sz="0" w:space="0" w:color="auto"/>
                <w:left w:val="none" w:sz="0" w:space="0" w:color="auto"/>
                <w:bottom w:val="none" w:sz="0" w:space="0" w:color="auto"/>
                <w:right w:val="none" w:sz="0" w:space="0" w:color="auto"/>
              </w:divBdr>
            </w:div>
          </w:divsChild>
        </w:div>
        <w:div w:id="1302926035">
          <w:marLeft w:val="0"/>
          <w:marRight w:val="0"/>
          <w:marTop w:val="0"/>
          <w:marBottom w:val="0"/>
          <w:divBdr>
            <w:top w:val="none" w:sz="0" w:space="0" w:color="auto"/>
            <w:left w:val="none" w:sz="0" w:space="0" w:color="auto"/>
            <w:bottom w:val="none" w:sz="0" w:space="0" w:color="auto"/>
            <w:right w:val="none" w:sz="0" w:space="0" w:color="auto"/>
          </w:divBdr>
          <w:divsChild>
            <w:div w:id="1637685907">
              <w:marLeft w:val="0"/>
              <w:marRight w:val="0"/>
              <w:marTop w:val="0"/>
              <w:marBottom w:val="0"/>
              <w:divBdr>
                <w:top w:val="none" w:sz="0" w:space="0" w:color="auto"/>
                <w:left w:val="none" w:sz="0" w:space="0" w:color="auto"/>
                <w:bottom w:val="none" w:sz="0" w:space="0" w:color="auto"/>
                <w:right w:val="none" w:sz="0" w:space="0" w:color="auto"/>
              </w:divBdr>
            </w:div>
            <w:div w:id="465391366">
              <w:marLeft w:val="0"/>
              <w:marRight w:val="0"/>
              <w:marTop w:val="0"/>
              <w:marBottom w:val="0"/>
              <w:divBdr>
                <w:top w:val="none" w:sz="0" w:space="0" w:color="auto"/>
                <w:left w:val="none" w:sz="0" w:space="0" w:color="auto"/>
                <w:bottom w:val="none" w:sz="0" w:space="0" w:color="auto"/>
                <w:right w:val="none" w:sz="0" w:space="0" w:color="auto"/>
              </w:divBdr>
            </w:div>
            <w:div w:id="1653168965">
              <w:marLeft w:val="0"/>
              <w:marRight w:val="0"/>
              <w:marTop w:val="0"/>
              <w:marBottom w:val="0"/>
              <w:divBdr>
                <w:top w:val="none" w:sz="0" w:space="0" w:color="auto"/>
                <w:left w:val="none" w:sz="0" w:space="0" w:color="auto"/>
                <w:bottom w:val="none" w:sz="0" w:space="0" w:color="auto"/>
                <w:right w:val="none" w:sz="0" w:space="0" w:color="auto"/>
              </w:divBdr>
            </w:div>
            <w:div w:id="33777502">
              <w:marLeft w:val="0"/>
              <w:marRight w:val="0"/>
              <w:marTop w:val="0"/>
              <w:marBottom w:val="0"/>
              <w:divBdr>
                <w:top w:val="none" w:sz="0" w:space="0" w:color="auto"/>
                <w:left w:val="none" w:sz="0" w:space="0" w:color="auto"/>
                <w:bottom w:val="none" w:sz="0" w:space="0" w:color="auto"/>
                <w:right w:val="none" w:sz="0" w:space="0" w:color="auto"/>
              </w:divBdr>
            </w:div>
            <w:div w:id="765855743">
              <w:marLeft w:val="0"/>
              <w:marRight w:val="0"/>
              <w:marTop w:val="0"/>
              <w:marBottom w:val="0"/>
              <w:divBdr>
                <w:top w:val="none" w:sz="0" w:space="0" w:color="auto"/>
                <w:left w:val="none" w:sz="0" w:space="0" w:color="auto"/>
                <w:bottom w:val="none" w:sz="0" w:space="0" w:color="auto"/>
                <w:right w:val="none" w:sz="0" w:space="0" w:color="auto"/>
              </w:divBdr>
            </w:div>
          </w:divsChild>
        </w:div>
        <w:div w:id="413668737">
          <w:marLeft w:val="0"/>
          <w:marRight w:val="0"/>
          <w:marTop w:val="0"/>
          <w:marBottom w:val="0"/>
          <w:divBdr>
            <w:top w:val="none" w:sz="0" w:space="0" w:color="auto"/>
            <w:left w:val="none" w:sz="0" w:space="0" w:color="auto"/>
            <w:bottom w:val="none" w:sz="0" w:space="0" w:color="auto"/>
            <w:right w:val="none" w:sz="0" w:space="0" w:color="auto"/>
          </w:divBdr>
          <w:divsChild>
            <w:div w:id="264387221">
              <w:marLeft w:val="0"/>
              <w:marRight w:val="0"/>
              <w:marTop w:val="0"/>
              <w:marBottom w:val="0"/>
              <w:divBdr>
                <w:top w:val="none" w:sz="0" w:space="0" w:color="auto"/>
                <w:left w:val="none" w:sz="0" w:space="0" w:color="auto"/>
                <w:bottom w:val="none" w:sz="0" w:space="0" w:color="auto"/>
                <w:right w:val="none" w:sz="0" w:space="0" w:color="auto"/>
              </w:divBdr>
            </w:div>
            <w:div w:id="187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www.chegg.com/homework-help/questions-and-answers/1-introduction-programming-project-simulate-cpu-scheduling-algorithms-discussed-class-writ-q34107104" TargetMode="Externa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www.ukessays.com/essays/computer-science/simulation-of-scheduling-algorithms-computer-science-essay.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researchgate.net/publication/3878121_Simulation_of_CPU_scheduling_algorith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59E6E1D68DB64D8D0AAF335162BA52" ma:contentTypeVersion="13" ma:contentTypeDescription="Create a new document." ma:contentTypeScope="" ma:versionID="18410533d9c80c08f4c5dbd52a9762c0">
  <xsd:schema xmlns:xsd="http://www.w3.org/2001/XMLSchema" xmlns:xs="http://www.w3.org/2001/XMLSchema" xmlns:p="http://schemas.microsoft.com/office/2006/metadata/properties" xmlns:ns2="e6d15cc9-787b-40c8-bed9-024a43939d4e" xmlns:ns3="b01f1fda-c5de-4c4a-aeaf-89996165eb0d" targetNamespace="http://schemas.microsoft.com/office/2006/metadata/properties" ma:root="true" ma:fieldsID="5812a222b760d8d7cab24a168b2cd60a" ns2:_="" ns3:_="">
    <xsd:import namespace="e6d15cc9-787b-40c8-bed9-024a43939d4e"/>
    <xsd:import namespace="b01f1fda-c5de-4c4a-aeaf-89996165eb0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15cc9-787b-40c8-bed9-024a43939d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1f1fda-c5de-4c4a-aeaf-89996165eb0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23c5c977-c3cd-40f6-a849-145d160c8c37}" ma:internalName="TaxCatchAll" ma:showField="CatchAllData" ma:web="b01f1fda-c5de-4c4a-aeaf-89996165eb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b01f1fda-c5de-4c4a-aeaf-89996165eb0d">
      <UserInfo>
        <DisplayName/>
        <AccountId xsi:nil="true"/>
        <AccountType/>
      </UserInfo>
    </SharedWithUsers>
    <MediaLengthInSeconds xmlns="e6d15cc9-787b-40c8-bed9-024a43939d4e" xsi:nil="true"/>
    <lcf76f155ced4ddcb4097134ff3c332f xmlns="e6d15cc9-787b-40c8-bed9-024a43939d4e">
      <Terms xmlns="http://schemas.microsoft.com/office/infopath/2007/PartnerControls"/>
    </lcf76f155ced4ddcb4097134ff3c332f>
    <TaxCatchAll xmlns="b01f1fda-c5de-4c4a-aeaf-89996165eb0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75E4C-6565-47C2-A75E-348B4D7912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15cc9-787b-40c8-bed9-024a43939d4e"/>
    <ds:schemaRef ds:uri="b01f1fda-c5de-4c4a-aeaf-89996165eb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3.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 ds:uri="b01f1fda-c5de-4c4a-aeaf-89996165eb0d"/>
    <ds:schemaRef ds:uri="e6d15cc9-787b-40c8-bed9-024a43939d4e"/>
  </ds:schemaRefs>
</ds:datastoreItem>
</file>

<file path=customXml/itemProps4.xml><?xml version="1.0" encoding="utf-8"?>
<ds:datastoreItem xmlns:ds="http://schemas.openxmlformats.org/officeDocument/2006/customXml" ds:itemID="{D5E79BE7-6952-448B-BA58-518E45293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QT_HLD &amp; LLD</Template>
  <TotalTime>23</TotalTime>
  <Pages>21</Pages>
  <Words>4068</Words>
  <Characters>23189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27203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K Krithigalakshmi</dc:creator>
  <cp:keywords>QT_HLD &amp; LLD</cp:keywords>
  <cp:lastModifiedBy>dell</cp:lastModifiedBy>
  <cp:revision>6</cp:revision>
  <cp:lastPrinted>2022-12-09T03:10:00Z</cp:lastPrinted>
  <dcterms:created xsi:type="dcterms:W3CDTF">2022-12-09T03:15:00Z</dcterms:created>
  <dcterms:modified xsi:type="dcterms:W3CDTF">2022-12-12T04:45:00Z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0x0101009C59E6E1D68DB64D8D0AAF335162BA52</vt:lpwstr>
  </property>
  <property fmtid="{D5CDD505-2E9C-101B-9397-08002B2CF9AE}" pid="3" name="Order">
    <vt:r8>233500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MediaServiceImageTags">
    <vt:lpwstr/>
  </property>
</Properties>
</file>